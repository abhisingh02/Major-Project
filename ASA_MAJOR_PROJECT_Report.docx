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FAD40" w14:textId="19CF978D" w:rsidR="00085F54" w:rsidRPr="00BE59C4" w:rsidRDefault="00BE59C4" w:rsidP="00085F54">
      <w:pPr>
        <w:spacing w:before="120" w:after="120" w:line="0" w:lineRule="atLeast"/>
        <w:jc w:val="center"/>
        <w:rPr>
          <w:rFonts w:ascii="Times New Roman" w:eastAsia="Times New Roman" w:hAnsi="Times New Roman" w:cs="Times New Roman"/>
          <w:b/>
          <w:sz w:val="36"/>
          <w:szCs w:val="36"/>
        </w:rPr>
      </w:pPr>
      <w:r w:rsidRPr="00BE59C4">
        <w:rPr>
          <w:rFonts w:ascii="Times New Roman" w:eastAsia="Times New Roman" w:hAnsi="Times New Roman" w:cs="Times New Roman"/>
          <w:b/>
          <w:sz w:val="36"/>
          <w:szCs w:val="36"/>
        </w:rPr>
        <w:t xml:space="preserve">A </w:t>
      </w:r>
      <w:r w:rsidR="000F3026" w:rsidRPr="00BE59C4">
        <w:rPr>
          <w:rFonts w:ascii="Times New Roman" w:eastAsia="Times New Roman" w:hAnsi="Times New Roman" w:cs="Times New Roman"/>
          <w:b/>
          <w:sz w:val="36"/>
          <w:szCs w:val="36"/>
        </w:rPr>
        <w:t>Project on</w:t>
      </w:r>
    </w:p>
    <w:p w14:paraId="3AA62F57" w14:textId="77777777" w:rsidR="00360E8A" w:rsidRPr="00DB29A9" w:rsidRDefault="00360E8A" w:rsidP="00085F54">
      <w:pPr>
        <w:spacing w:before="120" w:after="120" w:line="238" w:lineRule="exact"/>
        <w:jc w:val="center"/>
        <w:rPr>
          <w:rFonts w:ascii="Times New Roman" w:eastAsia="Times New Roman" w:hAnsi="Times New Roman" w:cs="Times New Roman"/>
          <w:sz w:val="24"/>
        </w:rPr>
      </w:pPr>
      <w:r w:rsidRPr="00DB29A9">
        <w:rPr>
          <w:rFonts w:ascii="Times New Roman" w:eastAsia="Times New Roman" w:hAnsi="Times New Roman" w:cs="Times New Roman"/>
          <w:b/>
          <w:noProof/>
          <w:sz w:val="24"/>
        </w:rPr>
        <w:drawing>
          <wp:anchor distT="0" distB="0" distL="114300" distR="114300" simplePos="0" relativeHeight="251659264" behindDoc="1" locked="0" layoutInCell="0" allowOverlap="1" wp14:anchorId="5E4033F4" wp14:editId="6015F4ED">
            <wp:simplePos x="0" y="0"/>
            <wp:positionH relativeFrom="column">
              <wp:posOffset>-195580</wp:posOffset>
            </wp:positionH>
            <wp:positionV relativeFrom="paragraph">
              <wp:posOffset>19050</wp:posOffset>
            </wp:positionV>
            <wp:extent cx="5871845" cy="10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14:sizeRelH relativeFrom="page">
              <wp14:pctWidth>0</wp14:pctWidth>
            </wp14:sizeRelH>
            <wp14:sizeRelV relativeFrom="page">
              <wp14:pctHeight>0</wp14:pctHeight>
            </wp14:sizeRelV>
          </wp:anchor>
        </w:drawing>
      </w:r>
    </w:p>
    <w:p w14:paraId="1472F433" w14:textId="485CCAAE" w:rsidR="00360E8A" w:rsidRPr="00BE59C4" w:rsidRDefault="006B368B" w:rsidP="006B368B">
      <w:pPr>
        <w:spacing w:before="120" w:after="120" w:line="276" w:lineRule="auto"/>
        <w:jc w:val="center"/>
        <w:rPr>
          <w:rFonts w:ascii="Times New Roman" w:eastAsia="Times New Roman" w:hAnsi="Times New Roman" w:cs="Times New Roman"/>
          <w:b/>
          <w:sz w:val="36"/>
          <w:szCs w:val="36"/>
        </w:rPr>
      </w:pPr>
      <w:proofErr w:type="spellStart"/>
      <w:r w:rsidRPr="00BE59C4">
        <w:rPr>
          <w:rFonts w:ascii="Times New Roman" w:eastAsia="Times New Roman" w:hAnsi="Times New Roman" w:cs="Times New Roman"/>
          <w:b/>
          <w:sz w:val="36"/>
          <w:szCs w:val="36"/>
        </w:rPr>
        <w:t>Multigenerator</w:t>
      </w:r>
      <w:proofErr w:type="spellEnd"/>
      <w:r w:rsidR="00001489" w:rsidRPr="00BE59C4">
        <w:rPr>
          <w:rFonts w:ascii="Times New Roman" w:eastAsia="Times New Roman" w:hAnsi="Times New Roman" w:cs="Times New Roman"/>
          <w:b/>
          <w:sz w:val="36"/>
          <w:szCs w:val="36"/>
        </w:rPr>
        <w:t xml:space="preserve"> and</w:t>
      </w:r>
      <w:r w:rsidRPr="00BE59C4">
        <w:rPr>
          <w:rFonts w:ascii="Times New Roman" w:eastAsia="Times New Roman" w:hAnsi="Times New Roman" w:cs="Times New Roman"/>
          <w:b/>
          <w:sz w:val="36"/>
          <w:szCs w:val="36"/>
        </w:rPr>
        <w:t xml:space="preserve"> Multidomain</w:t>
      </w:r>
      <w:r w:rsidR="00001489" w:rsidRPr="00BE59C4">
        <w:rPr>
          <w:rFonts w:ascii="Times New Roman" w:eastAsia="Times New Roman" w:hAnsi="Times New Roman" w:cs="Times New Roman"/>
          <w:b/>
          <w:sz w:val="36"/>
          <w:szCs w:val="36"/>
        </w:rPr>
        <w:t xml:space="preserve"> </w:t>
      </w:r>
      <w:r w:rsidRPr="00BE59C4">
        <w:rPr>
          <w:rFonts w:ascii="Times New Roman" w:eastAsia="Times New Roman" w:hAnsi="Times New Roman" w:cs="Times New Roman"/>
          <w:b/>
          <w:sz w:val="36"/>
          <w:szCs w:val="36"/>
        </w:rPr>
        <w:t>Machine-Generated Text Detection</w:t>
      </w:r>
    </w:p>
    <w:p w14:paraId="190F08F8" w14:textId="77777777" w:rsidR="0031198C" w:rsidRPr="00DB29A9" w:rsidRDefault="00360E8A" w:rsidP="0031198C">
      <w:pPr>
        <w:spacing w:before="120" w:after="120" w:line="288" w:lineRule="exact"/>
        <w:jc w:val="center"/>
        <w:rPr>
          <w:rFonts w:ascii="Times New Roman" w:eastAsia="Times New Roman" w:hAnsi="Times New Roman" w:cs="Times New Roman"/>
          <w:sz w:val="24"/>
        </w:rPr>
      </w:pPr>
      <w:r w:rsidRPr="00DB29A9">
        <w:rPr>
          <w:rFonts w:ascii="Times New Roman" w:eastAsia="Times New Roman" w:hAnsi="Times New Roman" w:cs="Times New Roman"/>
          <w:b/>
          <w:noProof/>
          <w:sz w:val="28"/>
        </w:rPr>
        <w:drawing>
          <wp:anchor distT="0" distB="0" distL="114300" distR="114300" simplePos="0" relativeHeight="251660288" behindDoc="1" locked="0" layoutInCell="0" allowOverlap="1" wp14:anchorId="45620768" wp14:editId="5CC2FC6B">
            <wp:simplePos x="0" y="0"/>
            <wp:positionH relativeFrom="column">
              <wp:posOffset>-195580</wp:posOffset>
            </wp:positionH>
            <wp:positionV relativeFrom="paragraph">
              <wp:posOffset>41910</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14:sizeRelH relativeFrom="page">
              <wp14:pctWidth>0</wp14:pctWidth>
            </wp14:sizeRelH>
            <wp14:sizeRelV relativeFrom="page">
              <wp14:pctHeight>0</wp14:pctHeight>
            </wp14:sizeRelV>
          </wp:anchor>
        </w:drawing>
      </w:r>
    </w:p>
    <w:p w14:paraId="70D7CDA9" w14:textId="77777777" w:rsidR="00360E8A" w:rsidRPr="00BE59C4" w:rsidRDefault="00360E8A" w:rsidP="00085F54">
      <w:pPr>
        <w:spacing w:before="120" w:after="120" w:line="0" w:lineRule="atLeast"/>
        <w:jc w:val="center"/>
        <w:rPr>
          <w:rFonts w:ascii="Times New Roman" w:eastAsia="Times New Roman" w:hAnsi="Times New Roman" w:cs="Times New Roman"/>
          <w:b/>
          <w:sz w:val="28"/>
          <w:szCs w:val="28"/>
        </w:rPr>
      </w:pPr>
      <w:r w:rsidRPr="00BE59C4">
        <w:rPr>
          <w:rFonts w:ascii="Times New Roman" w:eastAsia="Times New Roman" w:hAnsi="Times New Roman" w:cs="Times New Roman"/>
          <w:b/>
          <w:sz w:val="28"/>
          <w:szCs w:val="28"/>
        </w:rPr>
        <w:t>Submitted in partial fulfilment of the requirement for the award of the degree of</w:t>
      </w:r>
    </w:p>
    <w:p w14:paraId="21F9B5BF" w14:textId="77777777" w:rsidR="00360E8A" w:rsidRPr="00DB29A9" w:rsidRDefault="00360E8A" w:rsidP="00360E8A">
      <w:pPr>
        <w:spacing w:line="199" w:lineRule="exact"/>
        <w:rPr>
          <w:rFonts w:ascii="Times New Roman" w:eastAsia="Times New Roman" w:hAnsi="Times New Roman" w:cs="Times New Roman"/>
          <w:sz w:val="24"/>
        </w:rPr>
      </w:pPr>
    </w:p>
    <w:p w14:paraId="03BE22DA" w14:textId="77777777" w:rsidR="00360E8A" w:rsidRPr="00BE59C4" w:rsidRDefault="00360E8A" w:rsidP="00D20146">
      <w:pPr>
        <w:spacing w:line="0" w:lineRule="atLeast"/>
        <w:jc w:val="center"/>
        <w:rPr>
          <w:rFonts w:ascii="Times New Roman" w:eastAsia="Times New Roman" w:hAnsi="Times New Roman" w:cs="Times New Roman"/>
          <w:b/>
          <w:sz w:val="28"/>
          <w:szCs w:val="28"/>
        </w:rPr>
      </w:pPr>
      <w:r w:rsidRPr="00BE59C4">
        <w:rPr>
          <w:rFonts w:ascii="Times New Roman" w:eastAsia="Times New Roman" w:hAnsi="Times New Roman" w:cs="Times New Roman"/>
          <w:b/>
          <w:sz w:val="28"/>
          <w:szCs w:val="28"/>
        </w:rPr>
        <w:t xml:space="preserve">BACHELOR OF </w:t>
      </w:r>
      <w:r w:rsidR="00C201DD" w:rsidRPr="00BE59C4">
        <w:rPr>
          <w:rFonts w:ascii="Times New Roman" w:eastAsia="Times New Roman" w:hAnsi="Times New Roman" w:cs="Times New Roman"/>
          <w:b/>
          <w:sz w:val="28"/>
          <w:szCs w:val="28"/>
        </w:rPr>
        <w:t>TECHNOLOGY</w:t>
      </w:r>
    </w:p>
    <w:p w14:paraId="304BBD18" w14:textId="77777777" w:rsidR="00360E8A" w:rsidRPr="00BE59C4" w:rsidRDefault="00360E8A" w:rsidP="00D20146">
      <w:pPr>
        <w:spacing w:line="139" w:lineRule="exact"/>
        <w:jc w:val="center"/>
        <w:rPr>
          <w:rFonts w:ascii="Times New Roman" w:eastAsia="Times New Roman" w:hAnsi="Times New Roman" w:cs="Times New Roman"/>
          <w:sz w:val="28"/>
          <w:szCs w:val="28"/>
        </w:rPr>
      </w:pPr>
    </w:p>
    <w:p w14:paraId="64A20886" w14:textId="77777777" w:rsidR="00360E8A" w:rsidRPr="00BE59C4" w:rsidRDefault="00360E8A" w:rsidP="00D20146">
      <w:pPr>
        <w:spacing w:line="0" w:lineRule="atLeast"/>
        <w:jc w:val="center"/>
        <w:rPr>
          <w:rFonts w:ascii="Times New Roman" w:eastAsia="Times New Roman" w:hAnsi="Times New Roman" w:cs="Times New Roman"/>
          <w:b/>
          <w:sz w:val="28"/>
          <w:szCs w:val="28"/>
        </w:rPr>
      </w:pPr>
      <w:r w:rsidRPr="00BE59C4">
        <w:rPr>
          <w:rFonts w:ascii="Times New Roman" w:eastAsia="Times New Roman" w:hAnsi="Times New Roman" w:cs="Times New Roman"/>
          <w:b/>
          <w:sz w:val="28"/>
          <w:szCs w:val="28"/>
        </w:rPr>
        <w:t>IN</w:t>
      </w:r>
    </w:p>
    <w:p w14:paraId="372DEF78" w14:textId="77777777" w:rsidR="00360E8A" w:rsidRPr="00DB29A9" w:rsidRDefault="00360E8A" w:rsidP="00D20146">
      <w:pPr>
        <w:spacing w:line="137" w:lineRule="exact"/>
        <w:jc w:val="center"/>
        <w:rPr>
          <w:rFonts w:ascii="Times New Roman" w:eastAsia="Times New Roman" w:hAnsi="Times New Roman" w:cs="Times New Roman"/>
          <w:sz w:val="24"/>
        </w:rPr>
      </w:pPr>
    </w:p>
    <w:p w14:paraId="7848B2EB" w14:textId="626FEA7C" w:rsidR="00360E8A" w:rsidRPr="00BE59C4" w:rsidRDefault="00360E8A" w:rsidP="00D20146">
      <w:pPr>
        <w:spacing w:line="0" w:lineRule="atLeast"/>
        <w:jc w:val="center"/>
        <w:rPr>
          <w:rFonts w:ascii="Times New Roman" w:eastAsia="Times New Roman" w:hAnsi="Times New Roman" w:cs="Times New Roman"/>
          <w:b/>
          <w:sz w:val="28"/>
          <w:szCs w:val="28"/>
        </w:rPr>
      </w:pPr>
      <w:r w:rsidRPr="00BE59C4">
        <w:rPr>
          <w:rFonts w:ascii="Times New Roman" w:eastAsia="Times New Roman" w:hAnsi="Times New Roman" w:cs="Times New Roman"/>
          <w:b/>
          <w:sz w:val="28"/>
          <w:szCs w:val="28"/>
        </w:rPr>
        <w:t>COMPUTER SCIENCE &amp; ENGINEERING</w:t>
      </w:r>
      <w:r w:rsidR="006B368B" w:rsidRPr="00BE59C4">
        <w:rPr>
          <w:rFonts w:ascii="Times New Roman" w:eastAsia="Times New Roman" w:hAnsi="Times New Roman" w:cs="Times New Roman"/>
          <w:b/>
          <w:sz w:val="28"/>
          <w:szCs w:val="28"/>
        </w:rPr>
        <w:t xml:space="preserve"> (ML &amp; AI)</w:t>
      </w:r>
    </w:p>
    <w:p w14:paraId="1804E9E5" w14:textId="77777777" w:rsidR="00360E8A" w:rsidRPr="00DB29A9" w:rsidRDefault="00360E8A" w:rsidP="00360E8A">
      <w:pPr>
        <w:spacing w:line="0" w:lineRule="atLeast"/>
        <w:ind w:left="3420"/>
        <w:rPr>
          <w:rFonts w:ascii="Times New Roman" w:eastAsia="Times New Roman" w:hAnsi="Times New Roman" w:cs="Times New Roman"/>
          <w:b/>
          <w:sz w:val="24"/>
          <w:szCs w:val="24"/>
        </w:rPr>
      </w:pPr>
      <w:r w:rsidRPr="00BE59C4">
        <w:rPr>
          <w:rFonts w:ascii="Times New Roman" w:eastAsia="Times New Roman" w:hAnsi="Times New Roman" w:cs="Times New Roman"/>
          <w:b/>
          <w:sz w:val="28"/>
          <w:szCs w:val="28"/>
        </w:rPr>
        <w:t>Submitted by:</w:t>
      </w:r>
    </w:p>
    <w:p w14:paraId="0F8DA7DF" w14:textId="77777777" w:rsidR="00360E8A" w:rsidRPr="00DB29A9" w:rsidRDefault="00360E8A" w:rsidP="00360E8A">
      <w:pPr>
        <w:spacing w:line="137" w:lineRule="exact"/>
        <w:rPr>
          <w:rFonts w:ascii="Times New Roman" w:eastAsia="Times New Roman" w:hAnsi="Times New Roman" w:cs="Times New Roman"/>
          <w:sz w:val="24"/>
          <w:szCs w:val="24"/>
        </w:rPr>
      </w:pPr>
    </w:p>
    <w:p w14:paraId="486DD9E6" w14:textId="79AD3476" w:rsidR="00360E8A" w:rsidRPr="00BE59C4" w:rsidRDefault="006B368B" w:rsidP="00332003">
      <w:pPr>
        <w:tabs>
          <w:tab w:val="left" w:pos="5760"/>
        </w:tabs>
        <w:spacing w:line="360" w:lineRule="auto"/>
        <w:ind w:left="180"/>
        <w:rPr>
          <w:rFonts w:ascii="Times New Roman" w:eastAsia="Times New Roman" w:hAnsi="Times New Roman" w:cs="Times New Roman"/>
          <w:b/>
          <w:sz w:val="28"/>
          <w:szCs w:val="28"/>
        </w:rPr>
      </w:pPr>
      <w:r w:rsidRPr="00BE59C4">
        <w:rPr>
          <w:rFonts w:ascii="Times New Roman" w:eastAsia="Times New Roman" w:hAnsi="Times New Roman" w:cs="Times New Roman"/>
          <w:b/>
          <w:sz w:val="28"/>
          <w:szCs w:val="28"/>
        </w:rPr>
        <w:t>Abhishek Singh</w:t>
      </w:r>
      <w:r w:rsidR="00360E8A" w:rsidRPr="00BE59C4">
        <w:rPr>
          <w:rFonts w:ascii="Times New Roman" w:eastAsia="Times New Roman" w:hAnsi="Times New Roman" w:cs="Times New Roman"/>
          <w:sz w:val="28"/>
          <w:szCs w:val="28"/>
        </w:rPr>
        <w:tab/>
      </w:r>
      <w:r w:rsidRPr="00BE59C4">
        <w:rPr>
          <w:rFonts w:ascii="Times New Roman" w:eastAsia="Times New Roman" w:hAnsi="Times New Roman" w:cs="Times New Roman"/>
          <w:b/>
          <w:sz w:val="28"/>
          <w:szCs w:val="28"/>
        </w:rPr>
        <w:t>2017447</w:t>
      </w:r>
    </w:p>
    <w:p w14:paraId="394D15C3" w14:textId="190F1588" w:rsidR="00360E8A" w:rsidRPr="00BE59C4" w:rsidRDefault="00360E8A" w:rsidP="00332003">
      <w:pPr>
        <w:tabs>
          <w:tab w:val="left" w:pos="5760"/>
        </w:tabs>
        <w:spacing w:line="360" w:lineRule="auto"/>
        <w:ind w:left="180"/>
        <w:rPr>
          <w:rFonts w:ascii="Times New Roman" w:eastAsia="Times New Roman" w:hAnsi="Times New Roman" w:cs="Times New Roman"/>
          <w:b/>
          <w:sz w:val="28"/>
          <w:szCs w:val="28"/>
        </w:rPr>
      </w:pPr>
      <w:r w:rsidRPr="00BE59C4">
        <w:rPr>
          <w:rFonts w:ascii="Times New Roman" w:eastAsia="Times New Roman" w:hAnsi="Times New Roman" w:cs="Times New Roman"/>
          <w:b/>
          <w:sz w:val="28"/>
          <w:szCs w:val="28"/>
        </w:rPr>
        <w:t>S</w:t>
      </w:r>
      <w:r w:rsidR="006B368B" w:rsidRPr="00BE59C4">
        <w:rPr>
          <w:rFonts w:ascii="Times New Roman" w:eastAsia="Times New Roman" w:hAnsi="Times New Roman" w:cs="Times New Roman"/>
          <w:b/>
          <w:sz w:val="28"/>
          <w:szCs w:val="28"/>
        </w:rPr>
        <w:t>iddhant Rawat</w:t>
      </w:r>
      <w:r w:rsidRPr="00BE59C4">
        <w:rPr>
          <w:rFonts w:ascii="Times New Roman" w:eastAsia="Times New Roman" w:hAnsi="Times New Roman" w:cs="Times New Roman"/>
          <w:sz w:val="28"/>
          <w:szCs w:val="28"/>
        </w:rPr>
        <w:tab/>
      </w:r>
      <w:r w:rsidR="006B368B" w:rsidRPr="00BE59C4">
        <w:rPr>
          <w:rFonts w:ascii="Times New Roman" w:eastAsia="Times New Roman" w:hAnsi="Times New Roman" w:cs="Times New Roman"/>
          <w:b/>
          <w:sz w:val="28"/>
          <w:szCs w:val="28"/>
        </w:rPr>
        <w:t>2017558</w:t>
      </w:r>
    </w:p>
    <w:p w14:paraId="460B6F73" w14:textId="259D9411" w:rsidR="00332003" w:rsidRPr="00BE59C4" w:rsidRDefault="006B368B" w:rsidP="00332003">
      <w:pPr>
        <w:tabs>
          <w:tab w:val="left" w:pos="5760"/>
        </w:tabs>
        <w:spacing w:line="360" w:lineRule="auto"/>
        <w:ind w:left="180"/>
        <w:rPr>
          <w:rFonts w:ascii="Times New Roman" w:eastAsia="Times New Roman" w:hAnsi="Times New Roman" w:cs="Times New Roman"/>
          <w:b/>
          <w:sz w:val="28"/>
          <w:szCs w:val="28"/>
        </w:rPr>
      </w:pPr>
      <w:r w:rsidRPr="00BE59C4">
        <w:rPr>
          <w:rFonts w:ascii="Times New Roman" w:eastAsia="Times New Roman" w:hAnsi="Times New Roman" w:cs="Times New Roman"/>
          <w:b/>
          <w:sz w:val="28"/>
          <w:szCs w:val="28"/>
        </w:rPr>
        <w:t>Aniket Raj</w:t>
      </w:r>
      <w:r w:rsidR="00332003" w:rsidRPr="00BE59C4">
        <w:rPr>
          <w:rFonts w:ascii="Times New Roman" w:eastAsia="Times New Roman" w:hAnsi="Times New Roman" w:cs="Times New Roman"/>
          <w:sz w:val="28"/>
          <w:szCs w:val="28"/>
        </w:rPr>
        <w:tab/>
      </w:r>
      <w:r w:rsidRPr="00BE59C4">
        <w:rPr>
          <w:rFonts w:ascii="Times New Roman" w:eastAsia="Times New Roman" w:hAnsi="Times New Roman" w:cs="Times New Roman"/>
          <w:b/>
          <w:sz w:val="28"/>
          <w:szCs w:val="28"/>
        </w:rPr>
        <w:t>2017463</w:t>
      </w:r>
      <w:r w:rsidR="00332003" w:rsidRPr="00BE59C4">
        <w:rPr>
          <w:rFonts w:ascii="Times New Roman" w:eastAsia="Times New Roman" w:hAnsi="Times New Roman" w:cs="Times New Roman"/>
          <w:b/>
          <w:sz w:val="28"/>
          <w:szCs w:val="28"/>
        </w:rPr>
        <w:t xml:space="preserve"> </w:t>
      </w:r>
    </w:p>
    <w:p w14:paraId="3FBF568F" w14:textId="77777777" w:rsidR="00360E8A" w:rsidRPr="00DB29A9" w:rsidRDefault="00360E8A" w:rsidP="00360E8A">
      <w:pPr>
        <w:spacing w:line="0" w:lineRule="atLeast"/>
        <w:jc w:val="center"/>
        <w:rPr>
          <w:rFonts w:ascii="Times New Roman" w:eastAsia="Times New Roman" w:hAnsi="Times New Roman" w:cs="Times New Roman"/>
          <w:b/>
          <w:i/>
          <w:sz w:val="24"/>
        </w:rPr>
      </w:pPr>
    </w:p>
    <w:p w14:paraId="2A68863D" w14:textId="77777777" w:rsidR="00360E8A" w:rsidRPr="00DB29A9" w:rsidRDefault="00360E8A" w:rsidP="00360E8A">
      <w:pPr>
        <w:spacing w:line="0" w:lineRule="atLeast"/>
        <w:jc w:val="center"/>
        <w:rPr>
          <w:rFonts w:ascii="Times New Roman" w:eastAsia="Times New Roman" w:hAnsi="Times New Roman" w:cs="Times New Roman"/>
          <w:b/>
          <w:i/>
          <w:sz w:val="24"/>
        </w:rPr>
      </w:pPr>
      <w:r w:rsidRPr="00DB29A9">
        <w:rPr>
          <w:rFonts w:ascii="Times New Roman" w:eastAsia="Times New Roman" w:hAnsi="Times New Roman" w:cs="Times New Roman"/>
          <w:b/>
          <w:i/>
          <w:sz w:val="24"/>
        </w:rPr>
        <w:t>Under the Guidance of</w:t>
      </w:r>
    </w:p>
    <w:p w14:paraId="06F2A748" w14:textId="77777777" w:rsidR="00360E8A" w:rsidRPr="00DB29A9" w:rsidRDefault="00360E8A" w:rsidP="00360E8A">
      <w:pPr>
        <w:spacing w:line="34" w:lineRule="exact"/>
        <w:jc w:val="center"/>
        <w:rPr>
          <w:rFonts w:ascii="Times New Roman" w:eastAsia="Times New Roman" w:hAnsi="Times New Roman" w:cs="Times New Roman"/>
          <w:sz w:val="24"/>
        </w:rPr>
      </w:pPr>
    </w:p>
    <w:p w14:paraId="260835D2" w14:textId="4A41E0F8" w:rsidR="00360E8A" w:rsidRPr="00DB29A9" w:rsidRDefault="006B368B" w:rsidP="00360E8A">
      <w:pPr>
        <w:jc w:val="center"/>
        <w:rPr>
          <w:rFonts w:ascii="Times New Roman" w:hAnsi="Times New Roman" w:cs="Times New Roman"/>
          <w:b/>
          <w:sz w:val="28"/>
          <w:szCs w:val="28"/>
        </w:rPr>
      </w:pPr>
      <w:r w:rsidRPr="00DB29A9">
        <w:rPr>
          <w:rFonts w:ascii="Times New Roman" w:hAnsi="Times New Roman" w:cs="Times New Roman"/>
          <w:b/>
          <w:sz w:val="28"/>
          <w:szCs w:val="28"/>
        </w:rPr>
        <w:t>Dr. Anita Saroj</w:t>
      </w:r>
      <w:r w:rsidR="006E0717">
        <w:rPr>
          <w:rFonts w:ascii="Times New Roman" w:hAnsi="Times New Roman" w:cs="Times New Roman"/>
          <w:b/>
          <w:sz w:val="28"/>
          <w:szCs w:val="28"/>
        </w:rPr>
        <w:t xml:space="preserve"> / Mr. Rohan Verma</w:t>
      </w:r>
    </w:p>
    <w:p w14:paraId="240589C4" w14:textId="2A90F880" w:rsidR="00360E8A" w:rsidRPr="00DB29A9" w:rsidRDefault="006B368B" w:rsidP="00360E8A">
      <w:pPr>
        <w:jc w:val="center"/>
        <w:rPr>
          <w:rFonts w:ascii="Times New Roman" w:hAnsi="Times New Roman" w:cs="Times New Roman"/>
          <w:b/>
          <w:sz w:val="24"/>
          <w:szCs w:val="24"/>
        </w:rPr>
      </w:pPr>
      <w:r w:rsidRPr="00DB29A9">
        <w:rPr>
          <w:rFonts w:ascii="Times New Roman" w:hAnsi="Times New Roman" w:cs="Times New Roman"/>
          <w:b/>
          <w:sz w:val="24"/>
          <w:szCs w:val="24"/>
        </w:rPr>
        <w:t>(Assistant Professor)</w:t>
      </w:r>
    </w:p>
    <w:p w14:paraId="0382DAD4" w14:textId="77777777" w:rsidR="00360E8A" w:rsidRPr="00DB29A9" w:rsidRDefault="00360E8A" w:rsidP="00360E8A">
      <w:pPr>
        <w:jc w:val="center"/>
        <w:rPr>
          <w:rFonts w:ascii="Times New Roman" w:hAnsi="Times New Roman" w:cs="Times New Roman"/>
          <w:b/>
          <w:sz w:val="24"/>
          <w:szCs w:val="24"/>
        </w:rPr>
      </w:pPr>
    </w:p>
    <w:p w14:paraId="4E11BA73" w14:textId="77777777" w:rsidR="00360E8A" w:rsidRPr="00DB29A9" w:rsidRDefault="00360E8A" w:rsidP="00360E8A">
      <w:pPr>
        <w:jc w:val="center"/>
        <w:rPr>
          <w:rFonts w:ascii="Times New Roman" w:hAnsi="Times New Roman" w:cs="Times New Roman"/>
          <w:b/>
          <w:sz w:val="24"/>
          <w:szCs w:val="24"/>
        </w:rPr>
      </w:pPr>
    </w:p>
    <w:p w14:paraId="192AB9E7" w14:textId="53D60C0F" w:rsidR="00360E8A" w:rsidRPr="00DB29A9" w:rsidRDefault="006A01B8" w:rsidP="00360E8A">
      <w:pPr>
        <w:jc w:val="center"/>
        <w:rPr>
          <w:rFonts w:ascii="Times New Roman" w:hAnsi="Times New Roman" w:cs="Times New Roman"/>
          <w:b/>
          <w:sz w:val="24"/>
          <w:szCs w:val="24"/>
        </w:rPr>
      </w:pPr>
      <w:r w:rsidRPr="00DB29A9">
        <w:rPr>
          <w:rFonts w:ascii="Times New Roman" w:hAnsi="Times New Roman" w:cs="Times New Roman"/>
          <w:b/>
          <w:sz w:val="24"/>
          <w:szCs w:val="24"/>
        </w:rPr>
        <w:t xml:space="preserve">Project Team </w:t>
      </w:r>
      <w:r w:rsidR="0031198C" w:rsidRPr="00DB29A9">
        <w:rPr>
          <w:rFonts w:ascii="Times New Roman" w:hAnsi="Times New Roman" w:cs="Times New Roman"/>
          <w:b/>
          <w:sz w:val="24"/>
          <w:szCs w:val="24"/>
        </w:rPr>
        <w:t>ID:</w:t>
      </w:r>
      <w:r w:rsidRPr="00DB29A9">
        <w:rPr>
          <w:rFonts w:ascii="Times New Roman" w:hAnsi="Times New Roman" w:cs="Times New Roman"/>
          <w:b/>
          <w:sz w:val="24"/>
          <w:szCs w:val="24"/>
        </w:rPr>
        <w:t xml:space="preserve">  </w:t>
      </w:r>
      <w:r w:rsidR="006B368B" w:rsidRPr="00DB29A9">
        <w:rPr>
          <w:rFonts w:ascii="Times New Roman" w:hAnsi="Times New Roman" w:cs="Times New Roman"/>
          <w:b/>
          <w:sz w:val="24"/>
          <w:szCs w:val="24"/>
        </w:rPr>
        <w:t>MP23CST010</w:t>
      </w:r>
    </w:p>
    <w:p w14:paraId="172A8A85" w14:textId="77777777" w:rsidR="000F3026" w:rsidRPr="00DB29A9" w:rsidRDefault="000F3026" w:rsidP="00360E8A">
      <w:pPr>
        <w:jc w:val="center"/>
        <w:rPr>
          <w:rFonts w:ascii="Times New Roman" w:hAnsi="Times New Roman" w:cs="Times New Roman"/>
          <w:b/>
          <w:sz w:val="24"/>
          <w:szCs w:val="24"/>
        </w:rPr>
      </w:pPr>
    </w:p>
    <w:p w14:paraId="5AEC6329" w14:textId="77777777" w:rsidR="00360E8A" w:rsidRPr="00DB29A9" w:rsidRDefault="00360E8A" w:rsidP="00360E8A">
      <w:pPr>
        <w:jc w:val="center"/>
        <w:rPr>
          <w:rFonts w:ascii="Times New Roman" w:hAnsi="Times New Roman" w:cs="Times New Roman"/>
          <w:b/>
          <w:sz w:val="24"/>
          <w:szCs w:val="24"/>
        </w:rPr>
      </w:pPr>
    </w:p>
    <w:p w14:paraId="39A4FEBA" w14:textId="77777777" w:rsidR="00D20146" w:rsidRPr="00DB29A9" w:rsidRDefault="00D20146" w:rsidP="00360E8A">
      <w:pPr>
        <w:jc w:val="center"/>
        <w:rPr>
          <w:rFonts w:ascii="Times New Roman" w:hAnsi="Times New Roman" w:cs="Times New Roman"/>
          <w:b/>
          <w:sz w:val="24"/>
          <w:szCs w:val="24"/>
        </w:rPr>
      </w:pPr>
    </w:p>
    <w:p w14:paraId="09CCEF74" w14:textId="77777777" w:rsidR="00085F54" w:rsidRPr="00DB29A9" w:rsidRDefault="00085F54" w:rsidP="00360E8A">
      <w:pPr>
        <w:jc w:val="center"/>
        <w:rPr>
          <w:rFonts w:ascii="Times New Roman" w:hAnsi="Times New Roman" w:cs="Times New Roman"/>
          <w:b/>
          <w:sz w:val="24"/>
          <w:szCs w:val="24"/>
        </w:rPr>
      </w:pPr>
      <w:r w:rsidRPr="00DB29A9">
        <w:rPr>
          <w:rFonts w:ascii="Times New Roman" w:hAnsi="Times New Roman" w:cs="Times New Roman"/>
          <w:noProof/>
        </w:rPr>
        <w:drawing>
          <wp:inline distT="0" distB="0" distL="0" distR="0" wp14:anchorId="3F5A7455" wp14:editId="0C2DA418">
            <wp:extent cx="1219370" cy="116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U_LOGO.png"/>
                    <pic:cNvPicPr/>
                  </pic:nvPicPr>
                  <pic:blipFill>
                    <a:blip r:embed="rId12">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14:paraId="2B528839" w14:textId="77777777" w:rsidR="006E0717" w:rsidRPr="00DB29A9" w:rsidRDefault="006E0717" w:rsidP="00360E8A">
      <w:pPr>
        <w:jc w:val="center"/>
        <w:rPr>
          <w:rFonts w:ascii="Times New Roman" w:hAnsi="Times New Roman" w:cs="Times New Roman"/>
          <w:b/>
          <w:sz w:val="24"/>
          <w:szCs w:val="24"/>
        </w:rPr>
      </w:pPr>
    </w:p>
    <w:p w14:paraId="3C1A809B" w14:textId="77777777" w:rsidR="00360E8A" w:rsidRPr="00DB29A9" w:rsidRDefault="00360E8A" w:rsidP="00360E8A">
      <w:pPr>
        <w:jc w:val="center"/>
        <w:rPr>
          <w:rFonts w:ascii="Times New Roman" w:hAnsi="Times New Roman" w:cs="Times New Roman"/>
          <w:b/>
          <w:sz w:val="24"/>
          <w:szCs w:val="24"/>
        </w:rPr>
      </w:pPr>
    </w:p>
    <w:p w14:paraId="5FC48576" w14:textId="77777777" w:rsidR="00085F54" w:rsidRPr="00DB29A9" w:rsidRDefault="00085F54" w:rsidP="00085F54">
      <w:pPr>
        <w:jc w:val="center"/>
        <w:rPr>
          <w:rFonts w:ascii="Times New Roman" w:hAnsi="Times New Roman" w:cs="Times New Roman"/>
          <w:b/>
          <w:bCs/>
          <w:sz w:val="32"/>
          <w:szCs w:val="32"/>
        </w:rPr>
      </w:pPr>
      <w:r w:rsidRPr="00DB29A9">
        <w:rPr>
          <w:rFonts w:ascii="Times New Roman" w:hAnsi="Times New Roman" w:cs="Times New Roman"/>
          <w:b/>
          <w:bCs/>
          <w:sz w:val="32"/>
          <w:szCs w:val="32"/>
        </w:rPr>
        <w:t>Department of Computer Science and Engineering</w:t>
      </w:r>
    </w:p>
    <w:p w14:paraId="1140E0D4" w14:textId="77777777" w:rsidR="00085F54" w:rsidRPr="00DB29A9" w:rsidRDefault="00085F54" w:rsidP="00085F54">
      <w:pPr>
        <w:jc w:val="center"/>
        <w:rPr>
          <w:rFonts w:ascii="Times New Roman" w:hAnsi="Times New Roman" w:cs="Times New Roman"/>
          <w:b/>
          <w:bCs/>
          <w:sz w:val="32"/>
          <w:szCs w:val="32"/>
        </w:rPr>
      </w:pPr>
      <w:r w:rsidRPr="00DB29A9">
        <w:rPr>
          <w:rFonts w:ascii="Times New Roman" w:hAnsi="Times New Roman" w:cs="Times New Roman"/>
          <w:b/>
          <w:bCs/>
          <w:sz w:val="32"/>
          <w:szCs w:val="32"/>
        </w:rPr>
        <w:t>Graphic Era (Deemed to be University)</w:t>
      </w:r>
    </w:p>
    <w:p w14:paraId="00FDDA25" w14:textId="77777777" w:rsidR="00085F54" w:rsidRPr="00DB29A9" w:rsidRDefault="00085F54" w:rsidP="00085F54">
      <w:pPr>
        <w:jc w:val="center"/>
        <w:rPr>
          <w:rFonts w:ascii="Times New Roman" w:hAnsi="Times New Roman" w:cs="Times New Roman"/>
          <w:b/>
          <w:bCs/>
          <w:sz w:val="32"/>
          <w:szCs w:val="32"/>
        </w:rPr>
      </w:pPr>
      <w:r w:rsidRPr="00DB29A9">
        <w:rPr>
          <w:rFonts w:ascii="Times New Roman" w:hAnsi="Times New Roman" w:cs="Times New Roman"/>
          <w:b/>
          <w:bCs/>
          <w:sz w:val="32"/>
          <w:szCs w:val="32"/>
        </w:rPr>
        <w:t>Dehradun, Uttarakhand</w:t>
      </w:r>
    </w:p>
    <w:p w14:paraId="25A6689A" w14:textId="36CA6591" w:rsidR="00085F54" w:rsidRPr="00DB29A9" w:rsidRDefault="00BE59C4" w:rsidP="00085F54">
      <w:pPr>
        <w:jc w:val="center"/>
        <w:rPr>
          <w:rFonts w:ascii="Times New Roman" w:hAnsi="Times New Roman" w:cs="Times New Roman"/>
          <w:b/>
          <w:sz w:val="32"/>
          <w:szCs w:val="32"/>
        </w:rPr>
      </w:pPr>
      <w:r>
        <w:rPr>
          <w:rFonts w:ascii="Times New Roman" w:hAnsi="Times New Roman" w:cs="Times New Roman"/>
          <w:b/>
          <w:bCs/>
          <w:sz w:val="32"/>
          <w:szCs w:val="32"/>
        </w:rPr>
        <w:t>June</w:t>
      </w:r>
      <w:r w:rsidR="000F3026" w:rsidRPr="00DB29A9">
        <w:rPr>
          <w:rFonts w:ascii="Times New Roman" w:hAnsi="Times New Roman" w:cs="Times New Roman"/>
          <w:b/>
          <w:bCs/>
          <w:sz w:val="32"/>
          <w:szCs w:val="32"/>
        </w:rPr>
        <w:t>-2</w:t>
      </w:r>
      <w:r w:rsidR="00272D3F" w:rsidRPr="00DB29A9">
        <w:rPr>
          <w:rFonts w:ascii="Times New Roman" w:hAnsi="Times New Roman" w:cs="Times New Roman"/>
          <w:b/>
          <w:bCs/>
          <w:sz w:val="32"/>
          <w:szCs w:val="32"/>
        </w:rPr>
        <w:t>4</w:t>
      </w:r>
    </w:p>
    <w:p w14:paraId="43F87DDE" w14:textId="77777777" w:rsidR="0031198C" w:rsidRPr="00DB29A9" w:rsidRDefault="0031198C" w:rsidP="00BE59C4">
      <w:pPr>
        <w:rPr>
          <w:rFonts w:ascii="Times New Roman" w:hAnsi="Times New Roman" w:cs="Times New Roman"/>
          <w:b/>
          <w:sz w:val="32"/>
          <w:szCs w:val="32"/>
        </w:rPr>
      </w:pPr>
    </w:p>
    <w:p w14:paraId="2F0197C0" w14:textId="77777777" w:rsidR="0031198C" w:rsidRPr="00DB29A9" w:rsidRDefault="0031198C" w:rsidP="0031198C">
      <w:pPr>
        <w:pStyle w:val="Default"/>
        <w:jc w:val="center"/>
      </w:pPr>
      <w:r w:rsidRPr="00DB29A9">
        <w:rPr>
          <w:noProof/>
        </w:rPr>
        <w:lastRenderedPageBreak/>
        <mc:AlternateContent>
          <mc:Choice Requires="wps">
            <w:drawing>
              <wp:inline distT="0" distB="0" distL="0" distR="0" wp14:anchorId="4DFCDD92" wp14:editId="78CD145C">
                <wp:extent cx="308610" cy="308610"/>
                <wp:effectExtent l="0" t="0" r="0" b="0"/>
                <wp:docPr id="5" name="Rectangle 5" descr="GE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08AAC" id="Rectangle 5" o:spid="_x0000_s1026" alt="GEU 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884E68" w:rsidRPr="00DB29A9">
        <w:rPr>
          <w:noProof/>
        </w:rPr>
        <w:drawing>
          <wp:inline distT="0" distB="0" distL="0" distR="0" wp14:anchorId="6E9303F5" wp14:editId="190BB5A2">
            <wp:extent cx="3322924"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071" cy="1048891"/>
                    </a:xfrm>
                    <a:prstGeom prst="rect">
                      <a:avLst/>
                    </a:prstGeom>
                  </pic:spPr>
                </pic:pic>
              </a:graphicData>
            </a:graphic>
          </wp:inline>
        </w:drawing>
      </w:r>
    </w:p>
    <w:p w14:paraId="6B275C04" w14:textId="77777777" w:rsidR="0031198C" w:rsidRPr="00DB29A9" w:rsidRDefault="0031198C" w:rsidP="0031198C">
      <w:pPr>
        <w:pStyle w:val="Default"/>
        <w:jc w:val="both"/>
      </w:pPr>
      <w:r w:rsidRPr="00DB29A9">
        <w:tab/>
        <w:t xml:space="preserve">                   </w:t>
      </w:r>
    </w:p>
    <w:p w14:paraId="6001F94A" w14:textId="77777777" w:rsidR="0031198C" w:rsidRPr="00DB29A9" w:rsidRDefault="0031198C" w:rsidP="0031198C">
      <w:pPr>
        <w:pStyle w:val="Default"/>
        <w:jc w:val="center"/>
        <w:rPr>
          <w:b/>
          <w:sz w:val="32"/>
          <w:szCs w:val="32"/>
        </w:rPr>
      </w:pPr>
      <w:r w:rsidRPr="00DB29A9">
        <w:rPr>
          <w:b/>
          <w:sz w:val="32"/>
          <w:szCs w:val="32"/>
        </w:rPr>
        <w:t>CANDIDATE’S DECLARATION</w:t>
      </w:r>
    </w:p>
    <w:p w14:paraId="46C58531" w14:textId="77777777" w:rsidR="0031198C" w:rsidRPr="00DB29A9" w:rsidRDefault="0031198C" w:rsidP="0031198C">
      <w:pPr>
        <w:pStyle w:val="Default"/>
        <w:jc w:val="both"/>
      </w:pPr>
    </w:p>
    <w:p w14:paraId="22938590" w14:textId="3256A70E" w:rsidR="00884E68" w:rsidRDefault="0031198C" w:rsidP="00EC1BCC">
      <w:pPr>
        <w:tabs>
          <w:tab w:val="left" w:pos="900"/>
        </w:tabs>
        <w:spacing w:line="360" w:lineRule="auto"/>
        <w:jc w:val="both"/>
        <w:rPr>
          <w:rFonts w:ascii="Times New Roman" w:hAnsi="Times New Roman" w:cs="Times New Roman"/>
          <w:sz w:val="24"/>
          <w:szCs w:val="24"/>
        </w:rPr>
      </w:pPr>
      <w:r w:rsidRPr="00BE59C4">
        <w:rPr>
          <w:rFonts w:ascii="Times New Roman" w:hAnsi="Times New Roman" w:cs="Times New Roman"/>
          <w:sz w:val="24"/>
          <w:szCs w:val="24"/>
        </w:rPr>
        <w:t>I</w:t>
      </w:r>
      <w:r w:rsidR="00884E68" w:rsidRPr="00BE59C4">
        <w:rPr>
          <w:rFonts w:ascii="Times New Roman" w:hAnsi="Times New Roman" w:cs="Times New Roman"/>
          <w:sz w:val="24"/>
          <w:szCs w:val="24"/>
        </w:rPr>
        <w:t>/We</w:t>
      </w:r>
      <w:r w:rsidRPr="00BE59C4">
        <w:rPr>
          <w:rFonts w:ascii="Times New Roman" w:hAnsi="Times New Roman" w:cs="Times New Roman"/>
          <w:sz w:val="24"/>
          <w:szCs w:val="24"/>
        </w:rPr>
        <w:t xml:space="preserve"> hereby certify that the work which is being presented in the </w:t>
      </w:r>
      <w:r w:rsidR="000F3026" w:rsidRPr="00BE59C4">
        <w:rPr>
          <w:rFonts w:ascii="Times New Roman" w:hAnsi="Times New Roman" w:cs="Times New Roman"/>
          <w:sz w:val="24"/>
          <w:szCs w:val="24"/>
        </w:rPr>
        <w:t>project progress report</w:t>
      </w:r>
      <w:r w:rsidR="00884E68" w:rsidRPr="00BE59C4">
        <w:rPr>
          <w:rFonts w:ascii="Times New Roman" w:hAnsi="Times New Roman" w:cs="Times New Roman"/>
          <w:sz w:val="24"/>
          <w:szCs w:val="24"/>
        </w:rPr>
        <w:t xml:space="preserve"> </w:t>
      </w:r>
      <w:r w:rsidRPr="00BE59C4">
        <w:rPr>
          <w:rFonts w:ascii="Times New Roman" w:hAnsi="Times New Roman" w:cs="Times New Roman"/>
          <w:sz w:val="24"/>
          <w:szCs w:val="24"/>
        </w:rPr>
        <w:t>entitled</w:t>
      </w:r>
      <w:r w:rsidRPr="00BE59C4">
        <w:rPr>
          <w:rFonts w:ascii="Times New Roman" w:hAnsi="Times New Roman" w:cs="Times New Roman"/>
          <w:b/>
          <w:sz w:val="24"/>
          <w:szCs w:val="24"/>
        </w:rPr>
        <w:t xml:space="preserve"> “</w:t>
      </w:r>
      <w:r w:rsidR="006B368B" w:rsidRPr="00BE59C4">
        <w:rPr>
          <w:rFonts w:ascii="Times New Roman" w:hAnsi="Times New Roman" w:cs="Times New Roman"/>
          <w:b/>
          <w:sz w:val="24"/>
          <w:szCs w:val="24"/>
        </w:rPr>
        <w:t>Multigenerator</w:t>
      </w:r>
      <w:r w:rsidR="00001489" w:rsidRPr="00BE59C4">
        <w:rPr>
          <w:rFonts w:ascii="Times New Roman" w:hAnsi="Times New Roman" w:cs="Times New Roman"/>
          <w:b/>
          <w:sz w:val="24"/>
          <w:szCs w:val="24"/>
        </w:rPr>
        <w:t xml:space="preserve"> and</w:t>
      </w:r>
      <w:r w:rsidR="006B368B" w:rsidRPr="00BE59C4">
        <w:rPr>
          <w:rFonts w:ascii="Times New Roman" w:hAnsi="Times New Roman" w:cs="Times New Roman"/>
          <w:b/>
          <w:sz w:val="24"/>
          <w:szCs w:val="24"/>
        </w:rPr>
        <w:t xml:space="preserve"> Multidomain Machine-Generated Text Detection</w:t>
      </w:r>
      <w:r w:rsidRPr="00BE59C4">
        <w:rPr>
          <w:rFonts w:ascii="Times New Roman" w:hAnsi="Times New Roman" w:cs="Times New Roman"/>
          <w:b/>
          <w:sz w:val="24"/>
          <w:szCs w:val="24"/>
        </w:rPr>
        <w:t>”</w:t>
      </w:r>
      <w:r w:rsidRPr="00BE59C4">
        <w:rPr>
          <w:rFonts w:ascii="Times New Roman" w:hAnsi="Times New Roman" w:cs="Times New Roman"/>
          <w:sz w:val="24"/>
          <w:szCs w:val="24"/>
        </w:rPr>
        <w:t xml:space="preserve"> in partial fulfillment of the requirements for the award of the Degree of Bachelor of Technology in Computer Science and Engineering</w:t>
      </w:r>
      <w:r w:rsidR="00884E68" w:rsidRPr="00BE59C4">
        <w:rPr>
          <w:rFonts w:ascii="Times New Roman" w:hAnsi="Times New Roman" w:cs="Times New Roman"/>
          <w:sz w:val="24"/>
          <w:szCs w:val="24"/>
        </w:rPr>
        <w:t xml:space="preserve"> </w:t>
      </w:r>
      <w:r w:rsidR="00884E68" w:rsidRPr="00BE59C4">
        <w:rPr>
          <w:rFonts w:ascii="Times New Roman" w:hAnsi="Times New Roman" w:cs="Times New Roman"/>
          <w:b/>
          <w:color w:val="FF0000"/>
          <w:sz w:val="24"/>
          <w:szCs w:val="24"/>
        </w:rPr>
        <w:t>(</w:t>
      </w:r>
      <w:r w:rsidR="006B368B" w:rsidRPr="00BE59C4">
        <w:rPr>
          <w:rFonts w:ascii="Times New Roman" w:hAnsi="Times New Roman" w:cs="Times New Roman"/>
          <w:b/>
          <w:color w:val="FF0000"/>
          <w:sz w:val="24"/>
          <w:szCs w:val="24"/>
        </w:rPr>
        <w:t>ML &amp; AI</w:t>
      </w:r>
      <w:r w:rsidR="00884E68" w:rsidRPr="00BE59C4">
        <w:rPr>
          <w:rFonts w:ascii="Times New Roman" w:hAnsi="Times New Roman" w:cs="Times New Roman"/>
          <w:b/>
          <w:color w:val="FF0000"/>
          <w:sz w:val="24"/>
          <w:szCs w:val="24"/>
        </w:rPr>
        <w:t>)</w:t>
      </w:r>
      <w:r w:rsidR="00884E68" w:rsidRPr="00BE59C4">
        <w:rPr>
          <w:rFonts w:ascii="Times New Roman" w:hAnsi="Times New Roman" w:cs="Times New Roman"/>
          <w:color w:val="FF0000"/>
          <w:sz w:val="24"/>
          <w:szCs w:val="24"/>
        </w:rPr>
        <w:t xml:space="preserve"> </w:t>
      </w:r>
      <w:r w:rsidRPr="00BE59C4">
        <w:rPr>
          <w:rFonts w:ascii="Times New Roman" w:hAnsi="Times New Roman" w:cs="Times New Roman"/>
          <w:sz w:val="24"/>
          <w:szCs w:val="24"/>
        </w:rPr>
        <w:t>in the Department of Computer Science and</w:t>
      </w:r>
      <w:r w:rsidR="00884E68" w:rsidRPr="00BE59C4">
        <w:rPr>
          <w:rFonts w:ascii="Times New Roman" w:hAnsi="Times New Roman" w:cs="Times New Roman"/>
          <w:sz w:val="24"/>
          <w:szCs w:val="24"/>
        </w:rPr>
        <w:t xml:space="preserve"> Engineering of the Graphic Era (D</w:t>
      </w:r>
      <w:r w:rsidRPr="00BE59C4">
        <w:rPr>
          <w:rFonts w:ascii="Times New Roman" w:hAnsi="Times New Roman" w:cs="Times New Roman"/>
          <w:sz w:val="24"/>
          <w:szCs w:val="24"/>
        </w:rPr>
        <w:t>eemed to be University</w:t>
      </w:r>
      <w:r w:rsidR="00884E68" w:rsidRPr="00BE59C4">
        <w:rPr>
          <w:rFonts w:ascii="Times New Roman" w:hAnsi="Times New Roman" w:cs="Times New Roman"/>
          <w:sz w:val="24"/>
          <w:szCs w:val="24"/>
        </w:rPr>
        <w:t>)</w:t>
      </w:r>
      <w:r w:rsidRPr="00BE59C4">
        <w:rPr>
          <w:rFonts w:ascii="Times New Roman" w:hAnsi="Times New Roman" w:cs="Times New Roman"/>
          <w:sz w:val="24"/>
          <w:szCs w:val="24"/>
        </w:rPr>
        <w:t xml:space="preserve">, Dehradun </w:t>
      </w:r>
      <w:r w:rsidR="00BE59C4" w:rsidRPr="00BE59C4">
        <w:rPr>
          <w:rFonts w:ascii="Times New Roman" w:hAnsi="Times New Roman" w:cs="Times New Roman"/>
          <w:color w:val="000000"/>
          <w:sz w:val="24"/>
          <w:szCs w:val="24"/>
        </w:rPr>
        <w:t xml:space="preserve">is an authentic record of my work carried out during a period from </w:t>
      </w:r>
      <w:r w:rsidR="00BE59C4" w:rsidRPr="00BE59C4">
        <w:rPr>
          <w:rFonts w:ascii="Times New Roman" w:hAnsi="Times New Roman" w:cs="Times New Roman"/>
          <w:b/>
          <w:bCs/>
          <w:color w:val="000000"/>
          <w:sz w:val="24"/>
          <w:szCs w:val="24"/>
        </w:rPr>
        <w:t>August-2023 to May-2024</w:t>
      </w:r>
      <w:r w:rsidR="00077121">
        <w:rPr>
          <w:rFonts w:ascii="Times New Roman" w:hAnsi="Times New Roman" w:cs="Times New Roman"/>
          <w:b/>
          <w:bCs/>
          <w:color w:val="000000"/>
          <w:sz w:val="24"/>
          <w:szCs w:val="24"/>
        </w:rPr>
        <w:t xml:space="preserve"> </w:t>
      </w:r>
      <w:r w:rsidR="000C16C7" w:rsidRPr="00BE59C4">
        <w:rPr>
          <w:rFonts w:ascii="Times New Roman" w:hAnsi="Times New Roman" w:cs="Times New Roman"/>
          <w:sz w:val="24"/>
          <w:szCs w:val="24"/>
        </w:rPr>
        <w:t xml:space="preserve">under </w:t>
      </w:r>
      <w:r w:rsidRPr="00BE59C4">
        <w:rPr>
          <w:rFonts w:ascii="Times New Roman" w:hAnsi="Times New Roman" w:cs="Times New Roman"/>
          <w:sz w:val="24"/>
          <w:szCs w:val="24"/>
        </w:rPr>
        <w:t xml:space="preserve">the supervision of </w:t>
      </w:r>
      <w:r w:rsidR="006B368B" w:rsidRPr="00BE59C4">
        <w:rPr>
          <w:rFonts w:ascii="Times New Roman" w:hAnsi="Times New Roman" w:cs="Times New Roman"/>
          <w:b/>
          <w:sz w:val="24"/>
          <w:szCs w:val="24"/>
        </w:rPr>
        <w:t>Dr. Anita Saroj</w:t>
      </w:r>
      <w:r w:rsidR="006E0717" w:rsidRPr="00BE59C4">
        <w:rPr>
          <w:rFonts w:ascii="Times New Roman" w:hAnsi="Times New Roman" w:cs="Times New Roman"/>
          <w:b/>
          <w:sz w:val="24"/>
          <w:szCs w:val="24"/>
        </w:rPr>
        <w:t xml:space="preserve"> and Mr. Rohan Verma</w:t>
      </w:r>
      <w:r w:rsidRPr="00BE59C4">
        <w:rPr>
          <w:rFonts w:ascii="Times New Roman" w:hAnsi="Times New Roman" w:cs="Times New Roman"/>
          <w:b/>
          <w:sz w:val="24"/>
          <w:szCs w:val="24"/>
        </w:rPr>
        <w:t xml:space="preserve">, </w:t>
      </w:r>
      <w:r w:rsidR="006B368B" w:rsidRPr="00BE59C4">
        <w:rPr>
          <w:rFonts w:ascii="Times New Roman" w:hAnsi="Times New Roman" w:cs="Times New Roman"/>
          <w:b/>
          <w:sz w:val="24"/>
          <w:szCs w:val="24"/>
        </w:rPr>
        <w:t>Assistant Pro</w:t>
      </w:r>
      <w:r w:rsidR="00B16E37" w:rsidRPr="00BE59C4">
        <w:rPr>
          <w:rFonts w:ascii="Times New Roman" w:hAnsi="Times New Roman" w:cs="Times New Roman"/>
          <w:b/>
          <w:sz w:val="24"/>
          <w:szCs w:val="24"/>
        </w:rPr>
        <w:t>fessor</w:t>
      </w:r>
      <w:r w:rsidRPr="00BE59C4">
        <w:rPr>
          <w:rFonts w:ascii="Times New Roman" w:hAnsi="Times New Roman" w:cs="Times New Roman"/>
          <w:sz w:val="24"/>
          <w:szCs w:val="24"/>
        </w:rPr>
        <w:t xml:space="preserve">, Department of Computer Science and Engineering, Graphic Era </w:t>
      </w:r>
      <w:r w:rsidR="00884E68" w:rsidRPr="00BE59C4">
        <w:rPr>
          <w:rFonts w:ascii="Times New Roman" w:hAnsi="Times New Roman" w:cs="Times New Roman"/>
          <w:sz w:val="24"/>
          <w:szCs w:val="24"/>
        </w:rPr>
        <w:t>(D</w:t>
      </w:r>
      <w:r w:rsidRPr="00BE59C4">
        <w:rPr>
          <w:rFonts w:ascii="Times New Roman" w:hAnsi="Times New Roman" w:cs="Times New Roman"/>
          <w:sz w:val="24"/>
          <w:szCs w:val="24"/>
        </w:rPr>
        <w:t>eemed to be University</w:t>
      </w:r>
      <w:r w:rsidR="00884E68" w:rsidRPr="00BE59C4">
        <w:rPr>
          <w:rFonts w:ascii="Times New Roman" w:hAnsi="Times New Roman" w:cs="Times New Roman"/>
          <w:sz w:val="24"/>
          <w:szCs w:val="24"/>
        </w:rPr>
        <w:t>)</w:t>
      </w:r>
      <w:r w:rsidRPr="00BE59C4">
        <w:rPr>
          <w:rFonts w:ascii="Times New Roman" w:hAnsi="Times New Roman" w:cs="Times New Roman"/>
          <w:sz w:val="24"/>
          <w:szCs w:val="24"/>
        </w:rPr>
        <w:t>, Dehradun</w:t>
      </w:r>
      <w:r w:rsidRPr="00DB29A9">
        <w:rPr>
          <w:rFonts w:ascii="Times New Roman" w:hAnsi="Times New Roman" w:cs="Times New Roman"/>
          <w:sz w:val="24"/>
          <w:szCs w:val="24"/>
        </w:rPr>
        <w:t>.</w:t>
      </w:r>
    </w:p>
    <w:p w14:paraId="3E20D2D1" w14:textId="3048C209" w:rsidR="00077121" w:rsidRPr="00077121" w:rsidRDefault="00077121" w:rsidP="00EC1BCC">
      <w:pPr>
        <w:tabs>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77121">
        <w:rPr>
          <w:rFonts w:ascii="Times New Roman" w:hAnsi="Times New Roman" w:cs="Times New Roman"/>
          <w:color w:val="000000"/>
          <w:sz w:val="24"/>
          <w:szCs w:val="24"/>
        </w:rPr>
        <w:t>The matter presented in this dissertation has not been submitted by me/us for the award of any other degree of this or any other Institute/University.</w:t>
      </w:r>
    </w:p>
    <w:p w14:paraId="1077BA36" w14:textId="77777777" w:rsidR="000C16C7" w:rsidRPr="00DB29A9" w:rsidRDefault="000C16C7" w:rsidP="00884E68">
      <w:pPr>
        <w:spacing w:line="360" w:lineRule="auto"/>
        <w:jc w:val="both"/>
        <w:rPr>
          <w:rFonts w:ascii="Times New Roman" w:hAnsi="Times New Roman" w:cs="Times New Roman"/>
          <w:sz w:val="24"/>
          <w:szCs w:val="24"/>
        </w:rPr>
      </w:pPr>
    </w:p>
    <w:p w14:paraId="5C2F5560" w14:textId="67DBE554" w:rsidR="00884E68" w:rsidRPr="00DB29A9" w:rsidRDefault="00884E68" w:rsidP="00884E68">
      <w:pPr>
        <w:spacing w:line="360" w:lineRule="auto"/>
        <w:jc w:val="both"/>
        <w:rPr>
          <w:rFonts w:ascii="Times New Roman" w:hAnsi="Times New Roman" w:cs="Times New Roman"/>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B29A9">
        <w:rPr>
          <w:rFonts w:ascii="Times New Roman" w:hAnsi="Times New Roman" w:cs="Times New Roman"/>
          <w:sz w:val="24"/>
          <w:szCs w:val="24"/>
        </w:rPr>
        <w:tab/>
      </w:r>
      <w:r w:rsidR="00C42CF0" w:rsidRPr="00DB29A9">
        <w:rPr>
          <w:rFonts w:ascii="Times New Roman" w:hAnsi="Times New Roman" w:cs="Times New Roman"/>
          <w:sz w:val="24"/>
          <w:szCs w:val="24"/>
        </w:rPr>
        <w:t>Abhishek Singh</w:t>
      </w:r>
      <w:r w:rsidR="00C42CF0" w:rsidRPr="00DB29A9">
        <w:rPr>
          <w:rFonts w:ascii="Times New Roman" w:hAnsi="Times New Roman" w:cs="Times New Roman"/>
          <w:sz w:val="24"/>
          <w:szCs w:val="24"/>
        </w:rPr>
        <w:tab/>
        <w:t xml:space="preserve"> </w:t>
      </w:r>
      <w:r w:rsidR="00C42CF0" w:rsidRPr="00DB29A9">
        <w:rPr>
          <w:rFonts w:ascii="Times New Roman" w:hAnsi="Times New Roman" w:cs="Times New Roman"/>
          <w:sz w:val="24"/>
          <w:szCs w:val="24"/>
        </w:rPr>
        <w:tab/>
        <w:t>2017447</w:t>
      </w:r>
      <w:r w:rsidRPr="00DB29A9">
        <w:rPr>
          <w:rFonts w:ascii="Times New Roman" w:hAnsi="Times New Roman" w:cs="Times New Roman"/>
          <w:sz w:val="24"/>
          <w:szCs w:val="24"/>
        </w:rPr>
        <w:tab/>
      </w:r>
      <w:r w:rsidRPr="00DB29A9">
        <w:rPr>
          <w:rFonts w:ascii="Times New Roman" w:hAnsi="Times New Roman" w:cs="Times New Roman"/>
          <w:sz w:val="24"/>
          <w:szCs w:val="24"/>
        </w:rPr>
        <w:tab/>
      </w:r>
      <w:r w:rsidR="000E6036" w:rsidRPr="00DB29A9">
        <w:rPr>
          <w:rFonts w:ascii="Times New Roman" w:hAnsi="Times New Roman" w:cs="Times New Roman"/>
          <w:sz w:val="24"/>
          <w:szCs w:val="24"/>
        </w:rPr>
        <w:tab/>
      </w:r>
    </w:p>
    <w:p w14:paraId="1EEB20B7" w14:textId="70A43D98" w:rsidR="00884E68" w:rsidRPr="00DB29A9" w:rsidRDefault="00884E68" w:rsidP="00884E68">
      <w:pPr>
        <w:spacing w:line="360" w:lineRule="auto"/>
        <w:jc w:val="both"/>
        <w:rPr>
          <w:rFonts w:ascii="Times New Roman" w:hAnsi="Times New Roman" w:cs="Times New Roman"/>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B29A9">
        <w:rPr>
          <w:rFonts w:ascii="Times New Roman" w:hAnsi="Times New Roman" w:cs="Times New Roman"/>
          <w:sz w:val="24"/>
          <w:szCs w:val="24"/>
        </w:rPr>
        <w:tab/>
      </w:r>
      <w:r w:rsidR="00C42CF0" w:rsidRPr="00DB29A9">
        <w:rPr>
          <w:rFonts w:ascii="Times New Roman" w:hAnsi="Times New Roman" w:cs="Times New Roman"/>
          <w:sz w:val="24"/>
          <w:szCs w:val="24"/>
        </w:rPr>
        <w:t>Siddhant Rawat</w:t>
      </w:r>
      <w:r w:rsidRPr="00DB29A9">
        <w:rPr>
          <w:rFonts w:ascii="Times New Roman" w:hAnsi="Times New Roman" w:cs="Times New Roman"/>
          <w:sz w:val="24"/>
          <w:szCs w:val="24"/>
        </w:rPr>
        <w:tab/>
      </w:r>
      <w:r w:rsidR="000E6036" w:rsidRPr="00DB29A9">
        <w:rPr>
          <w:rFonts w:ascii="Times New Roman" w:hAnsi="Times New Roman" w:cs="Times New Roman"/>
          <w:sz w:val="24"/>
          <w:szCs w:val="24"/>
        </w:rPr>
        <w:tab/>
      </w:r>
      <w:r w:rsidR="00C42CF0" w:rsidRPr="00DB29A9">
        <w:rPr>
          <w:rFonts w:ascii="Times New Roman" w:hAnsi="Times New Roman" w:cs="Times New Roman"/>
          <w:sz w:val="24"/>
          <w:szCs w:val="24"/>
        </w:rPr>
        <w:t>2017558</w:t>
      </w:r>
      <w:r w:rsidRPr="00DB29A9">
        <w:rPr>
          <w:rFonts w:ascii="Times New Roman" w:hAnsi="Times New Roman" w:cs="Times New Roman"/>
          <w:sz w:val="24"/>
          <w:szCs w:val="24"/>
        </w:rPr>
        <w:tab/>
      </w:r>
      <w:r w:rsidRPr="00DB29A9">
        <w:rPr>
          <w:rFonts w:ascii="Times New Roman" w:hAnsi="Times New Roman" w:cs="Times New Roman"/>
          <w:sz w:val="24"/>
          <w:szCs w:val="24"/>
        </w:rPr>
        <w:tab/>
      </w:r>
      <w:r w:rsidR="000E6036" w:rsidRPr="00DB29A9">
        <w:rPr>
          <w:rFonts w:ascii="Times New Roman" w:hAnsi="Times New Roman" w:cs="Times New Roman"/>
          <w:sz w:val="24"/>
          <w:szCs w:val="24"/>
        </w:rPr>
        <w:tab/>
      </w:r>
    </w:p>
    <w:p w14:paraId="3D52C1FB" w14:textId="531F3E42" w:rsidR="00884E68" w:rsidRPr="00DB29A9" w:rsidRDefault="00884E68" w:rsidP="00884E68">
      <w:pPr>
        <w:spacing w:line="360" w:lineRule="auto"/>
        <w:jc w:val="both"/>
        <w:rPr>
          <w:rFonts w:ascii="Times New Roman" w:hAnsi="Times New Roman" w:cs="Times New Roman"/>
          <w:sz w:val="24"/>
          <w:szCs w:val="24"/>
        </w:rPr>
      </w:pPr>
      <w:r w:rsidRPr="00DB29A9">
        <w:rPr>
          <w:rFonts w:ascii="Times New Roman" w:hAnsi="Times New Roman" w:cs="Times New Roman"/>
          <w:sz w:val="24"/>
          <w:szCs w:val="24"/>
        </w:rPr>
        <w:tab/>
      </w:r>
      <w:r w:rsidR="00C42CF0" w:rsidRPr="00DB29A9">
        <w:rPr>
          <w:rFonts w:ascii="Times New Roman" w:hAnsi="Times New Roman" w:cs="Times New Roman"/>
          <w:sz w:val="24"/>
          <w:szCs w:val="24"/>
        </w:rPr>
        <w:t>Aniket Raj</w:t>
      </w:r>
      <w:r w:rsidRPr="00DB29A9">
        <w:rPr>
          <w:rFonts w:ascii="Times New Roman" w:hAnsi="Times New Roman" w:cs="Times New Roman"/>
          <w:sz w:val="24"/>
          <w:szCs w:val="24"/>
        </w:rPr>
        <w:tab/>
      </w:r>
      <w:r w:rsidRPr="00DB29A9">
        <w:rPr>
          <w:rFonts w:ascii="Times New Roman" w:hAnsi="Times New Roman" w:cs="Times New Roman"/>
          <w:sz w:val="24"/>
          <w:szCs w:val="24"/>
        </w:rPr>
        <w:tab/>
      </w:r>
      <w:r w:rsidR="000E6036" w:rsidRPr="00DB29A9">
        <w:rPr>
          <w:rFonts w:ascii="Times New Roman" w:hAnsi="Times New Roman" w:cs="Times New Roman"/>
          <w:sz w:val="24"/>
          <w:szCs w:val="24"/>
        </w:rPr>
        <w:tab/>
      </w:r>
      <w:r w:rsidR="00C42CF0" w:rsidRPr="00DB29A9">
        <w:rPr>
          <w:rFonts w:ascii="Times New Roman" w:hAnsi="Times New Roman" w:cs="Times New Roman"/>
          <w:sz w:val="24"/>
          <w:szCs w:val="24"/>
        </w:rPr>
        <w:t>2017463</w:t>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p>
    <w:p w14:paraId="35BD5049" w14:textId="77777777" w:rsidR="00884E68" w:rsidRPr="00DB29A9" w:rsidRDefault="00884E68" w:rsidP="00884E68">
      <w:pPr>
        <w:spacing w:line="360" w:lineRule="auto"/>
        <w:jc w:val="both"/>
        <w:rPr>
          <w:rFonts w:ascii="Times New Roman" w:hAnsi="Times New Roman" w:cs="Times New Roman"/>
          <w:sz w:val="24"/>
          <w:szCs w:val="24"/>
        </w:rPr>
      </w:pPr>
    </w:p>
    <w:p w14:paraId="09AB90F1" w14:textId="77777777" w:rsidR="00C42CF0" w:rsidRPr="00DB29A9" w:rsidRDefault="00C42CF0" w:rsidP="00884E68">
      <w:pPr>
        <w:spacing w:line="360" w:lineRule="auto"/>
        <w:jc w:val="both"/>
        <w:rPr>
          <w:rFonts w:ascii="Times New Roman" w:hAnsi="Times New Roman" w:cs="Times New Roman"/>
          <w:sz w:val="24"/>
          <w:szCs w:val="24"/>
        </w:rPr>
      </w:pPr>
    </w:p>
    <w:p w14:paraId="3B4FB45B" w14:textId="77777777" w:rsidR="00077121" w:rsidRDefault="00077121" w:rsidP="00077121">
      <w:pPr>
        <w:pStyle w:val="NormalWeb"/>
        <w:spacing w:before="0" w:beforeAutospacing="0" w:after="0" w:afterAutospacing="0"/>
        <w:jc w:val="both"/>
      </w:pPr>
      <w:r>
        <w:rPr>
          <w:color w:val="000000"/>
        </w:rPr>
        <w:t>This is to certify that the above statement made by the candidate is correct to the best of our knowledge.</w:t>
      </w:r>
    </w:p>
    <w:p w14:paraId="20354FAF" w14:textId="77777777" w:rsidR="00884E68" w:rsidRPr="00DB29A9" w:rsidRDefault="00884E68" w:rsidP="00884E68">
      <w:pPr>
        <w:tabs>
          <w:tab w:val="left" w:pos="900"/>
        </w:tabs>
        <w:spacing w:line="360" w:lineRule="auto"/>
        <w:jc w:val="both"/>
        <w:rPr>
          <w:rFonts w:ascii="Times New Roman" w:hAnsi="Times New Roman" w:cs="Times New Roman"/>
          <w:sz w:val="24"/>
          <w:szCs w:val="24"/>
        </w:rPr>
      </w:pPr>
    </w:p>
    <w:p w14:paraId="383EA54C" w14:textId="77777777" w:rsidR="000E6036" w:rsidRPr="00DB29A9" w:rsidRDefault="000E6036" w:rsidP="00884E68">
      <w:pPr>
        <w:tabs>
          <w:tab w:val="left" w:pos="900"/>
        </w:tabs>
        <w:spacing w:line="360" w:lineRule="auto"/>
        <w:jc w:val="both"/>
        <w:rPr>
          <w:rFonts w:ascii="Times New Roman" w:hAnsi="Times New Roman" w:cs="Times New Roman"/>
          <w:sz w:val="24"/>
          <w:szCs w:val="24"/>
        </w:rPr>
      </w:pP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t xml:space="preserve"> </w:t>
      </w:r>
    </w:p>
    <w:p w14:paraId="56581B57" w14:textId="77777777" w:rsidR="000E6036" w:rsidRPr="00DB29A9" w:rsidRDefault="000E6036" w:rsidP="000E6036">
      <w:pPr>
        <w:tabs>
          <w:tab w:val="left" w:pos="0"/>
        </w:tabs>
        <w:spacing w:line="360" w:lineRule="auto"/>
        <w:jc w:val="both"/>
        <w:rPr>
          <w:rFonts w:ascii="Times New Roman" w:hAnsi="Times New Roman" w:cs="Times New Roman"/>
          <w:b/>
          <w:sz w:val="24"/>
          <w:szCs w:val="24"/>
        </w:rPr>
      </w:pPr>
      <w:r w:rsidRPr="00DB29A9">
        <w:rPr>
          <w:rFonts w:ascii="Times New Roman" w:hAnsi="Times New Roman" w:cs="Times New Roman"/>
          <w:sz w:val="24"/>
          <w:szCs w:val="24"/>
        </w:rPr>
        <w:t xml:space="preserve">       </w:t>
      </w:r>
      <w:r w:rsidRPr="00DB29A9">
        <w:rPr>
          <w:rFonts w:ascii="Times New Roman" w:hAnsi="Times New Roman" w:cs="Times New Roman"/>
          <w:b/>
          <w:sz w:val="24"/>
          <w:szCs w:val="24"/>
        </w:rPr>
        <w:t>Supervisor</w:t>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sz w:val="24"/>
          <w:szCs w:val="24"/>
        </w:rPr>
        <w:tab/>
      </w:r>
      <w:r w:rsidRPr="00DB29A9">
        <w:rPr>
          <w:rFonts w:ascii="Times New Roman" w:hAnsi="Times New Roman" w:cs="Times New Roman"/>
          <w:b/>
          <w:sz w:val="24"/>
          <w:szCs w:val="24"/>
        </w:rPr>
        <w:t>Head of the Department</w:t>
      </w:r>
    </w:p>
    <w:p w14:paraId="0D1DC46E" w14:textId="77777777" w:rsidR="000E6036" w:rsidRPr="00DB29A9" w:rsidRDefault="000E6036" w:rsidP="00884E68">
      <w:pPr>
        <w:tabs>
          <w:tab w:val="left" w:pos="900"/>
        </w:tabs>
        <w:spacing w:line="360" w:lineRule="auto"/>
        <w:jc w:val="both"/>
        <w:rPr>
          <w:rFonts w:ascii="Times New Roman" w:hAnsi="Times New Roman" w:cs="Times New Roman"/>
          <w:sz w:val="24"/>
          <w:szCs w:val="24"/>
        </w:rPr>
      </w:pPr>
    </w:p>
    <w:p w14:paraId="4A05720C" w14:textId="09F5D299" w:rsidR="000E6036" w:rsidRPr="00077121" w:rsidRDefault="00077121" w:rsidP="000E6036">
      <w:pPr>
        <w:jc w:val="center"/>
        <w:rPr>
          <w:rFonts w:ascii="Times New Roman" w:hAnsi="Times New Roman" w:cs="Times New Roman"/>
          <w:b/>
          <w:sz w:val="28"/>
          <w:szCs w:val="28"/>
        </w:rPr>
      </w:pPr>
      <w:r>
        <w:rPr>
          <w:rFonts w:ascii="Times New Roman" w:hAnsi="Times New Roman" w:cs="Times New Roman"/>
          <w:b/>
          <w:sz w:val="28"/>
          <w:szCs w:val="28"/>
        </w:rPr>
        <w:t>External Viva</w:t>
      </w:r>
    </w:p>
    <w:p w14:paraId="4DF51824" w14:textId="77777777" w:rsidR="00101E11" w:rsidRPr="00DB29A9" w:rsidRDefault="00101E11" w:rsidP="000E6036">
      <w:pPr>
        <w:jc w:val="center"/>
        <w:rPr>
          <w:rFonts w:ascii="Times New Roman" w:hAnsi="Times New Roman" w:cs="Times New Roman"/>
          <w:b/>
          <w:sz w:val="24"/>
          <w:szCs w:val="24"/>
          <w:u w:val="single"/>
        </w:rPr>
      </w:pPr>
    </w:p>
    <w:p w14:paraId="4EABF87D" w14:textId="77777777" w:rsidR="000E6036" w:rsidRPr="00DB29A9" w:rsidRDefault="000E6036" w:rsidP="000E6036">
      <w:pPr>
        <w:jc w:val="center"/>
        <w:rPr>
          <w:rFonts w:ascii="Times New Roman" w:hAnsi="Times New Roman" w:cs="Times New Roman"/>
          <w:b/>
          <w:sz w:val="24"/>
          <w:szCs w:val="24"/>
          <w:u w:val="single"/>
        </w:rPr>
      </w:pPr>
    </w:p>
    <w:p w14:paraId="3668C454" w14:textId="77777777" w:rsidR="000E6036" w:rsidRPr="00DB29A9" w:rsidRDefault="00F63C7E" w:rsidP="000E6036">
      <w:pPr>
        <w:spacing w:line="360" w:lineRule="auto"/>
        <w:jc w:val="both"/>
        <w:rPr>
          <w:rFonts w:ascii="Times New Roman" w:hAnsi="Times New Roman" w:cs="Times New Roman"/>
          <w:b/>
          <w:sz w:val="24"/>
          <w:szCs w:val="24"/>
        </w:rPr>
      </w:pPr>
      <w:r w:rsidRPr="00DB29A9">
        <w:rPr>
          <w:rFonts w:ascii="Times New Roman" w:hAnsi="Times New Roman" w:cs="Times New Roman"/>
          <w:b/>
          <w:sz w:val="24"/>
          <w:szCs w:val="24"/>
        </w:rPr>
        <w:t>Name of the Examiners</w:t>
      </w:r>
      <w:r w:rsidR="000E6036" w:rsidRPr="00DB29A9">
        <w:rPr>
          <w:rFonts w:ascii="Times New Roman" w:hAnsi="Times New Roman" w:cs="Times New Roman"/>
          <w:b/>
          <w:sz w:val="24"/>
          <w:szCs w:val="24"/>
        </w:rPr>
        <w:t>:</w:t>
      </w:r>
      <w:r w:rsidR="000E6036" w:rsidRPr="00DB29A9">
        <w:rPr>
          <w:rFonts w:ascii="Times New Roman" w:hAnsi="Times New Roman" w:cs="Times New Roman"/>
          <w:b/>
          <w:sz w:val="24"/>
          <w:szCs w:val="24"/>
        </w:rPr>
        <w:tab/>
      </w:r>
      <w:r w:rsidR="000E6036" w:rsidRPr="00DB29A9">
        <w:rPr>
          <w:rFonts w:ascii="Times New Roman" w:hAnsi="Times New Roman" w:cs="Times New Roman"/>
          <w:b/>
          <w:sz w:val="24"/>
          <w:szCs w:val="24"/>
        </w:rPr>
        <w:tab/>
      </w:r>
      <w:r w:rsidR="000E6036" w:rsidRPr="00DB29A9">
        <w:rPr>
          <w:rFonts w:ascii="Times New Roman" w:hAnsi="Times New Roman" w:cs="Times New Roman"/>
          <w:b/>
          <w:sz w:val="24"/>
          <w:szCs w:val="24"/>
        </w:rPr>
        <w:tab/>
      </w:r>
      <w:r w:rsidR="000E6036" w:rsidRPr="00DB29A9">
        <w:rPr>
          <w:rFonts w:ascii="Times New Roman" w:hAnsi="Times New Roman" w:cs="Times New Roman"/>
          <w:b/>
          <w:sz w:val="24"/>
          <w:szCs w:val="24"/>
        </w:rPr>
        <w:tab/>
      </w:r>
      <w:r w:rsidRPr="00DB29A9">
        <w:rPr>
          <w:rFonts w:ascii="Times New Roman" w:hAnsi="Times New Roman" w:cs="Times New Roman"/>
          <w:b/>
          <w:sz w:val="24"/>
          <w:szCs w:val="24"/>
        </w:rPr>
        <w:tab/>
      </w:r>
      <w:r w:rsidR="000E6036" w:rsidRPr="00DB29A9">
        <w:rPr>
          <w:rFonts w:ascii="Times New Roman" w:hAnsi="Times New Roman" w:cs="Times New Roman"/>
          <w:b/>
          <w:sz w:val="24"/>
          <w:szCs w:val="24"/>
        </w:rPr>
        <w:tab/>
        <w:t xml:space="preserve"> Signature with Date</w:t>
      </w:r>
    </w:p>
    <w:p w14:paraId="6C409A16" w14:textId="77777777" w:rsidR="000E6036" w:rsidRPr="00DB29A9" w:rsidRDefault="000E6036" w:rsidP="000E6036">
      <w:pPr>
        <w:spacing w:line="360" w:lineRule="auto"/>
        <w:jc w:val="both"/>
        <w:rPr>
          <w:rFonts w:ascii="Times New Roman" w:hAnsi="Times New Roman" w:cs="Times New Roman"/>
          <w:sz w:val="24"/>
          <w:szCs w:val="24"/>
        </w:rPr>
      </w:pPr>
      <w:r w:rsidRPr="00DB29A9">
        <w:rPr>
          <w:rFonts w:ascii="Times New Roman" w:hAnsi="Times New Roman" w:cs="Times New Roman"/>
          <w:sz w:val="24"/>
          <w:szCs w:val="24"/>
        </w:rPr>
        <w:t>1.</w:t>
      </w:r>
    </w:p>
    <w:p w14:paraId="3AB389FD" w14:textId="77777777" w:rsidR="00077121" w:rsidRDefault="000E6036" w:rsidP="000E6036">
      <w:pPr>
        <w:spacing w:line="360" w:lineRule="auto"/>
        <w:jc w:val="both"/>
        <w:rPr>
          <w:rFonts w:ascii="Times New Roman" w:hAnsi="Times New Roman" w:cs="Times New Roman"/>
          <w:sz w:val="24"/>
          <w:szCs w:val="24"/>
        </w:rPr>
      </w:pPr>
      <w:r w:rsidRPr="00DB29A9">
        <w:rPr>
          <w:rFonts w:ascii="Times New Roman" w:hAnsi="Times New Roman" w:cs="Times New Roman"/>
          <w:sz w:val="24"/>
          <w:szCs w:val="24"/>
        </w:rPr>
        <w:t>2.</w:t>
      </w:r>
      <w:r w:rsidRPr="00DB29A9">
        <w:rPr>
          <w:rFonts w:ascii="Times New Roman" w:hAnsi="Times New Roman" w:cs="Times New Roman"/>
          <w:sz w:val="24"/>
          <w:szCs w:val="24"/>
        </w:rPr>
        <w:tab/>
      </w:r>
    </w:p>
    <w:p w14:paraId="5C9FE257" w14:textId="77777777" w:rsidR="00077121" w:rsidRDefault="00077121" w:rsidP="000E6036">
      <w:pPr>
        <w:spacing w:line="360" w:lineRule="auto"/>
        <w:jc w:val="both"/>
        <w:rPr>
          <w:rFonts w:ascii="Times New Roman" w:hAnsi="Times New Roman" w:cs="Times New Roman"/>
          <w:sz w:val="24"/>
          <w:szCs w:val="24"/>
        </w:rPr>
      </w:pPr>
    </w:p>
    <w:p w14:paraId="247EB343" w14:textId="6076E6A3" w:rsidR="00077121" w:rsidRDefault="00077121" w:rsidP="000E6036">
      <w:pPr>
        <w:spacing w:line="360" w:lineRule="auto"/>
        <w:jc w:val="both"/>
        <w:rPr>
          <w:rFonts w:ascii="Times New Roman" w:hAnsi="Times New Roman" w:cs="Times New Roman"/>
          <w:b/>
          <w:bCs/>
          <w:sz w:val="36"/>
          <w:szCs w:val="36"/>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7121">
        <w:rPr>
          <w:rFonts w:ascii="Times New Roman" w:hAnsi="Times New Roman" w:cs="Times New Roman"/>
          <w:b/>
          <w:bCs/>
          <w:sz w:val="36"/>
          <w:szCs w:val="36"/>
        </w:rPr>
        <w:t>Acknowledgement</w:t>
      </w:r>
    </w:p>
    <w:p w14:paraId="2411F4CC" w14:textId="77777777" w:rsidR="00077121" w:rsidRDefault="00077121" w:rsidP="000E6036">
      <w:pPr>
        <w:spacing w:line="360" w:lineRule="auto"/>
        <w:jc w:val="both"/>
        <w:rPr>
          <w:rFonts w:ascii="Times New Roman" w:hAnsi="Times New Roman" w:cs="Times New Roman"/>
          <w:b/>
          <w:bCs/>
          <w:sz w:val="36"/>
          <w:szCs w:val="36"/>
        </w:rPr>
      </w:pPr>
    </w:p>
    <w:p w14:paraId="4424A7AE" w14:textId="67AFB959" w:rsidR="00480168" w:rsidRPr="00077121" w:rsidRDefault="00077121" w:rsidP="00077121">
      <w:pPr>
        <w:spacing w:line="360" w:lineRule="auto"/>
        <w:jc w:val="both"/>
        <w:rPr>
          <w:rFonts w:ascii="Times New Roman" w:hAnsi="Times New Roman" w:cs="Times New Roman"/>
          <w:sz w:val="24"/>
          <w:szCs w:val="24"/>
        </w:rPr>
      </w:pPr>
      <w:r w:rsidRPr="00077121">
        <w:rPr>
          <w:rFonts w:ascii="Times New Roman" w:hAnsi="Times New Roman" w:cs="Times New Roman"/>
          <w:sz w:val="24"/>
          <w:szCs w:val="24"/>
        </w:rPr>
        <w:t>Any achievement, be it scholastic or otherwise does not depend solely on individual effort but on the guidance, encouragement, and cooperation of intellectuals, elders, and friends. Several personalities in their capacity have helped me in carrying out this project work.</w:t>
      </w:r>
    </w:p>
    <w:p w14:paraId="3CE3D781" w14:textId="1DAB5CD9" w:rsidR="00077121" w:rsidRPr="00077121" w:rsidRDefault="00077121" w:rsidP="00077121">
      <w:pPr>
        <w:spacing w:line="360" w:lineRule="auto"/>
        <w:ind w:firstLine="720"/>
        <w:jc w:val="both"/>
        <w:rPr>
          <w:rFonts w:ascii="Times New Roman" w:hAnsi="Times New Roman" w:cs="Times New Roman"/>
          <w:sz w:val="24"/>
          <w:szCs w:val="24"/>
        </w:rPr>
      </w:pPr>
      <w:r w:rsidRPr="00077121">
        <w:rPr>
          <w:rFonts w:ascii="Times New Roman" w:hAnsi="Times New Roman" w:cs="Times New Roman"/>
          <w:sz w:val="24"/>
          <w:szCs w:val="24"/>
        </w:rPr>
        <w:t xml:space="preserve">Our sincere thanks to project guide </w:t>
      </w:r>
      <w:r w:rsidRPr="00BE59C4">
        <w:rPr>
          <w:rFonts w:ascii="Times New Roman" w:hAnsi="Times New Roman" w:cs="Times New Roman"/>
          <w:b/>
          <w:sz w:val="24"/>
          <w:szCs w:val="24"/>
        </w:rPr>
        <w:t>Dr. Anita Saroj and Mr. Rohan Verma, Assistant Professor</w:t>
      </w:r>
      <w:r w:rsidRPr="00077121">
        <w:rPr>
          <w:rFonts w:ascii="Times New Roman" w:hAnsi="Times New Roman" w:cs="Times New Roman"/>
          <w:sz w:val="24"/>
          <w:szCs w:val="24"/>
        </w:rPr>
        <w:t>, Department of Computer Science and Engineering, Graphic Era (Deemed to be University), for his valuable guidance and support throughout the course of project work and for being a constant source of inspiration.</w:t>
      </w:r>
    </w:p>
    <w:p w14:paraId="0BCF3327" w14:textId="77777777" w:rsidR="00077121" w:rsidRPr="00077121" w:rsidRDefault="00077121" w:rsidP="00077121">
      <w:pPr>
        <w:spacing w:line="360" w:lineRule="auto"/>
        <w:ind w:firstLine="720"/>
        <w:jc w:val="both"/>
        <w:rPr>
          <w:rFonts w:ascii="Times New Roman" w:hAnsi="Times New Roman" w:cs="Times New Roman"/>
          <w:sz w:val="24"/>
          <w:szCs w:val="24"/>
        </w:rPr>
      </w:pPr>
      <w:r w:rsidRPr="00077121">
        <w:rPr>
          <w:rFonts w:ascii="Times New Roman" w:hAnsi="Times New Roman" w:cs="Times New Roman"/>
          <w:sz w:val="24"/>
          <w:szCs w:val="24"/>
        </w:rPr>
        <w:t xml:space="preserve">We extend our thanks to </w:t>
      </w:r>
      <w:r w:rsidRPr="00077121">
        <w:rPr>
          <w:rFonts w:ascii="Times New Roman" w:hAnsi="Times New Roman" w:cs="Times New Roman"/>
          <w:b/>
          <w:bCs/>
          <w:sz w:val="24"/>
          <w:szCs w:val="24"/>
        </w:rPr>
        <w:t>Prof. (Dr.) Guru Prasad M.S.</w:t>
      </w:r>
      <w:r w:rsidRPr="00077121">
        <w:rPr>
          <w:rFonts w:ascii="Times New Roman" w:hAnsi="Times New Roman" w:cs="Times New Roman"/>
          <w:sz w:val="24"/>
          <w:szCs w:val="24"/>
        </w:rPr>
        <w:t>, Project Coordinator, Department of Computer Science and Engineering, Graphic Era (Deemed to be University), for his valuable suggestions throughout all the phases of the Project Work.</w:t>
      </w:r>
    </w:p>
    <w:p w14:paraId="26EA16FE" w14:textId="77777777" w:rsidR="00077121" w:rsidRPr="00077121" w:rsidRDefault="00077121" w:rsidP="00480168">
      <w:pPr>
        <w:spacing w:line="360" w:lineRule="auto"/>
        <w:ind w:firstLine="720"/>
        <w:jc w:val="both"/>
        <w:rPr>
          <w:rFonts w:ascii="Times New Roman" w:hAnsi="Times New Roman" w:cs="Times New Roman"/>
          <w:sz w:val="24"/>
          <w:szCs w:val="24"/>
        </w:rPr>
      </w:pPr>
      <w:r w:rsidRPr="00077121">
        <w:rPr>
          <w:rFonts w:ascii="Times New Roman" w:hAnsi="Times New Roman" w:cs="Times New Roman"/>
          <w:sz w:val="24"/>
          <w:szCs w:val="24"/>
        </w:rPr>
        <w:t xml:space="preserve">We are extremely grateful to </w:t>
      </w:r>
      <w:r w:rsidRPr="00480168">
        <w:rPr>
          <w:rFonts w:ascii="Times New Roman" w:hAnsi="Times New Roman" w:cs="Times New Roman"/>
          <w:b/>
          <w:bCs/>
          <w:sz w:val="24"/>
          <w:szCs w:val="24"/>
        </w:rPr>
        <w:t>Prof. (Dr.)  D. P. Singh</w:t>
      </w:r>
      <w:r w:rsidRPr="00077121">
        <w:rPr>
          <w:rFonts w:ascii="Times New Roman" w:hAnsi="Times New Roman" w:cs="Times New Roman"/>
          <w:sz w:val="24"/>
          <w:szCs w:val="24"/>
        </w:rPr>
        <w:t>, HOD of the Computer Science and Engineering Department, Graphic Era (Deemed to be University), for his moral support and encouragement.</w:t>
      </w:r>
    </w:p>
    <w:p w14:paraId="7D80CE1C" w14:textId="519B7CC8" w:rsidR="00077121" w:rsidRPr="00077121" w:rsidRDefault="00077121" w:rsidP="00077121">
      <w:pPr>
        <w:spacing w:line="360" w:lineRule="auto"/>
        <w:ind w:firstLine="720"/>
        <w:jc w:val="both"/>
        <w:rPr>
          <w:rFonts w:ascii="Times New Roman" w:hAnsi="Times New Roman" w:cs="Times New Roman"/>
          <w:sz w:val="24"/>
          <w:szCs w:val="24"/>
        </w:rPr>
      </w:pPr>
      <w:r w:rsidRPr="00077121">
        <w:rPr>
          <w:rFonts w:ascii="Times New Roman" w:hAnsi="Times New Roman" w:cs="Times New Roman"/>
          <w:sz w:val="24"/>
          <w:szCs w:val="24"/>
        </w:rPr>
        <w:t xml:space="preserve">We thank the </w:t>
      </w:r>
      <w:r w:rsidRPr="00480168">
        <w:rPr>
          <w:rFonts w:ascii="Times New Roman" w:hAnsi="Times New Roman" w:cs="Times New Roman"/>
          <w:b/>
          <w:bCs/>
          <w:sz w:val="24"/>
          <w:szCs w:val="24"/>
        </w:rPr>
        <w:t>management of Graphic Era (Deemed to be University)</w:t>
      </w:r>
      <w:r w:rsidRPr="00077121">
        <w:rPr>
          <w:rFonts w:ascii="Times New Roman" w:hAnsi="Times New Roman" w:cs="Times New Roman"/>
          <w:sz w:val="24"/>
          <w:szCs w:val="24"/>
        </w:rPr>
        <w:t xml:space="preserve"> for the support throughout the course of our </w:t>
      </w:r>
      <w:proofErr w:type="gramStart"/>
      <w:r w:rsidR="00480168">
        <w:rPr>
          <w:rFonts w:ascii="Times New Roman" w:hAnsi="Times New Roman" w:cs="Times New Roman"/>
          <w:sz w:val="24"/>
          <w:szCs w:val="24"/>
        </w:rPr>
        <w:t>B</w:t>
      </w:r>
      <w:r w:rsidR="00480168" w:rsidRPr="00077121">
        <w:rPr>
          <w:rFonts w:ascii="Times New Roman" w:hAnsi="Times New Roman" w:cs="Times New Roman"/>
          <w:sz w:val="24"/>
          <w:szCs w:val="24"/>
        </w:rPr>
        <w:t xml:space="preserve">achelor’s </w:t>
      </w:r>
      <w:r w:rsidR="00480168">
        <w:rPr>
          <w:rFonts w:ascii="Times New Roman" w:hAnsi="Times New Roman" w:cs="Times New Roman"/>
          <w:sz w:val="24"/>
          <w:szCs w:val="24"/>
        </w:rPr>
        <w:t>D</w:t>
      </w:r>
      <w:r w:rsidR="00480168" w:rsidRPr="00077121">
        <w:rPr>
          <w:rFonts w:ascii="Times New Roman" w:hAnsi="Times New Roman" w:cs="Times New Roman"/>
          <w:sz w:val="24"/>
          <w:szCs w:val="24"/>
        </w:rPr>
        <w:t>egree</w:t>
      </w:r>
      <w:proofErr w:type="gramEnd"/>
      <w:r w:rsidRPr="00077121">
        <w:rPr>
          <w:rFonts w:ascii="Times New Roman" w:hAnsi="Times New Roman" w:cs="Times New Roman"/>
          <w:sz w:val="24"/>
          <w:szCs w:val="24"/>
        </w:rPr>
        <w:t xml:space="preserve"> and for all the facilities they have provided.</w:t>
      </w:r>
    </w:p>
    <w:p w14:paraId="516FFF15" w14:textId="77777777" w:rsidR="00077121" w:rsidRPr="00077121" w:rsidRDefault="00077121" w:rsidP="00077121">
      <w:pPr>
        <w:spacing w:line="360" w:lineRule="auto"/>
        <w:ind w:firstLine="720"/>
        <w:jc w:val="both"/>
        <w:rPr>
          <w:rFonts w:ascii="Times New Roman" w:hAnsi="Times New Roman" w:cs="Times New Roman"/>
          <w:sz w:val="24"/>
          <w:szCs w:val="24"/>
        </w:rPr>
      </w:pPr>
      <w:r w:rsidRPr="00077121">
        <w:rPr>
          <w:rFonts w:ascii="Times New Roman" w:hAnsi="Times New Roman" w:cs="Times New Roman"/>
          <w:sz w:val="24"/>
          <w:szCs w:val="24"/>
        </w:rPr>
        <w:t>Last, but certainly not least we thank all teaching and non-teaching staff of Graphic Era (Deemed to be University) for guiding us on the right path. Most importantly we wish to thank our parents for their support and encouragement.</w:t>
      </w:r>
    </w:p>
    <w:p w14:paraId="5099ACA8" w14:textId="77777777" w:rsidR="00077121" w:rsidRPr="00077121" w:rsidRDefault="00077121" w:rsidP="00077121">
      <w:pPr>
        <w:spacing w:line="360" w:lineRule="auto"/>
        <w:jc w:val="both"/>
        <w:rPr>
          <w:rFonts w:ascii="Times New Roman" w:hAnsi="Times New Roman" w:cs="Times New Roman"/>
          <w:sz w:val="24"/>
          <w:szCs w:val="24"/>
        </w:rPr>
      </w:pPr>
    </w:p>
    <w:p w14:paraId="328195AE" w14:textId="77777777" w:rsidR="00077121" w:rsidRPr="00077121" w:rsidRDefault="00077121" w:rsidP="00077121">
      <w:pPr>
        <w:spacing w:line="360" w:lineRule="auto"/>
        <w:jc w:val="both"/>
        <w:rPr>
          <w:rFonts w:ascii="Times New Roman" w:hAnsi="Times New Roman" w:cs="Times New Roman"/>
          <w:sz w:val="24"/>
          <w:szCs w:val="24"/>
        </w:rPr>
      </w:pPr>
    </w:p>
    <w:p w14:paraId="3057F639" w14:textId="4CF3A199" w:rsidR="00077121" w:rsidRPr="00077121" w:rsidRDefault="00480168" w:rsidP="00480168">
      <w:pPr>
        <w:spacing w:line="360" w:lineRule="auto"/>
        <w:ind w:left="5040"/>
        <w:jc w:val="both"/>
        <w:rPr>
          <w:rFonts w:ascii="Times New Roman" w:hAnsi="Times New Roman" w:cs="Times New Roman"/>
          <w:sz w:val="24"/>
          <w:szCs w:val="24"/>
        </w:rPr>
      </w:pPr>
      <w:r>
        <w:rPr>
          <w:rFonts w:ascii="Times New Roman" w:hAnsi="Times New Roman" w:cs="Times New Roman"/>
          <w:sz w:val="24"/>
          <w:szCs w:val="24"/>
        </w:rPr>
        <w:t>Abhishek Singh</w:t>
      </w:r>
      <w:r w:rsidR="00077121" w:rsidRPr="00077121">
        <w:rPr>
          <w:rFonts w:ascii="Times New Roman" w:hAnsi="Times New Roman" w:cs="Times New Roman"/>
          <w:sz w:val="24"/>
          <w:szCs w:val="24"/>
        </w:rPr>
        <w:t xml:space="preserve">   </w:t>
      </w:r>
      <w:r>
        <w:rPr>
          <w:rFonts w:ascii="Times New Roman" w:hAnsi="Times New Roman" w:cs="Times New Roman"/>
          <w:sz w:val="24"/>
          <w:szCs w:val="24"/>
        </w:rPr>
        <w:tab/>
        <w:t>2017447</w:t>
      </w:r>
    </w:p>
    <w:p w14:paraId="398DC385" w14:textId="7041F25A" w:rsidR="00077121" w:rsidRPr="00077121" w:rsidRDefault="00480168" w:rsidP="00480168">
      <w:pPr>
        <w:spacing w:line="360" w:lineRule="auto"/>
        <w:ind w:left="4320" w:firstLine="720"/>
        <w:jc w:val="both"/>
        <w:rPr>
          <w:rFonts w:ascii="Times New Roman" w:hAnsi="Times New Roman" w:cs="Times New Roman"/>
          <w:sz w:val="24"/>
          <w:szCs w:val="24"/>
        </w:rPr>
      </w:pPr>
      <w:r w:rsidRPr="00DB29A9">
        <w:rPr>
          <w:rFonts w:ascii="Times New Roman" w:hAnsi="Times New Roman" w:cs="Times New Roman"/>
          <w:sz w:val="24"/>
          <w:szCs w:val="24"/>
        </w:rPr>
        <w:t>Siddhant Rawat</w:t>
      </w:r>
      <w:r w:rsidRPr="00077121">
        <w:rPr>
          <w:rFonts w:ascii="Times New Roman" w:hAnsi="Times New Roman" w:cs="Times New Roman"/>
          <w:sz w:val="24"/>
          <w:szCs w:val="24"/>
        </w:rPr>
        <w:t xml:space="preserve"> </w:t>
      </w:r>
      <w:r>
        <w:rPr>
          <w:rFonts w:ascii="Times New Roman" w:hAnsi="Times New Roman" w:cs="Times New Roman"/>
          <w:sz w:val="24"/>
          <w:szCs w:val="24"/>
        </w:rPr>
        <w:tab/>
      </w:r>
      <w:r w:rsidRPr="00DB29A9">
        <w:rPr>
          <w:rFonts w:ascii="Times New Roman" w:hAnsi="Times New Roman" w:cs="Times New Roman"/>
          <w:sz w:val="24"/>
          <w:szCs w:val="24"/>
        </w:rPr>
        <w:t>2017558</w:t>
      </w:r>
    </w:p>
    <w:p w14:paraId="07417B0E" w14:textId="29C9DA00" w:rsidR="00077121" w:rsidRPr="00077121" w:rsidRDefault="00480168" w:rsidP="00480168">
      <w:pPr>
        <w:spacing w:line="360" w:lineRule="auto"/>
        <w:ind w:left="5040"/>
        <w:jc w:val="both"/>
        <w:rPr>
          <w:rFonts w:ascii="Times New Roman" w:hAnsi="Times New Roman" w:cs="Times New Roman"/>
          <w:sz w:val="24"/>
          <w:szCs w:val="24"/>
        </w:rPr>
      </w:pPr>
      <w:r>
        <w:rPr>
          <w:rFonts w:ascii="Times New Roman" w:hAnsi="Times New Roman" w:cs="Times New Roman"/>
          <w:sz w:val="24"/>
          <w:szCs w:val="24"/>
        </w:rPr>
        <w:t>Aniket Raj</w:t>
      </w:r>
      <w:r w:rsidR="00077121" w:rsidRPr="0007712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B29A9">
        <w:rPr>
          <w:rFonts w:ascii="Times New Roman" w:hAnsi="Times New Roman" w:cs="Times New Roman"/>
          <w:sz w:val="24"/>
          <w:szCs w:val="24"/>
        </w:rPr>
        <w:t>2017463</w:t>
      </w:r>
      <w:r w:rsidR="00077121" w:rsidRPr="00077121">
        <w:rPr>
          <w:rFonts w:ascii="Times New Roman" w:hAnsi="Times New Roman" w:cs="Times New Roman"/>
          <w:sz w:val="24"/>
          <w:szCs w:val="24"/>
        </w:rPr>
        <w:t xml:space="preserve"> </w:t>
      </w:r>
    </w:p>
    <w:p w14:paraId="14AD8E9B" w14:textId="77777777" w:rsidR="00077121" w:rsidRDefault="00077121" w:rsidP="000E6036">
      <w:pPr>
        <w:spacing w:line="360" w:lineRule="auto"/>
        <w:jc w:val="both"/>
        <w:rPr>
          <w:rFonts w:ascii="Times New Roman" w:hAnsi="Times New Roman" w:cs="Times New Roman"/>
          <w:sz w:val="24"/>
          <w:szCs w:val="24"/>
        </w:rPr>
      </w:pPr>
    </w:p>
    <w:p w14:paraId="1C21ABF6" w14:textId="77777777" w:rsidR="00077121" w:rsidRDefault="00077121" w:rsidP="000E6036">
      <w:pPr>
        <w:spacing w:line="360" w:lineRule="auto"/>
        <w:jc w:val="both"/>
        <w:rPr>
          <w:rFonts w:ascii="Times New Roman" w:hAnsi="Times New Roman" w:cs="Times New Roman"/>
          <w:sz w:val="24"/>
          <w:szCs w:val="24"/>
        </w:rPr>
      </w:pPr>
    </w:p>
    <w:p w14:paraId="614D7FD5" w14:textId="77777777" w:rsidR="00077121" w:rsidRDefault="00077121" w:rsidP="000E6036">
      <w:pPr>
        <w:spacing w:line="360" w:lineRule="auto"/>
        <w:jc w:val="both"/>
        <w:rPr>
          <w:rFonts w:ascii="Times New Roman" w:hAnsi="Times New Roman" w:cs="Times New Roman"/>
          <w:sz w:val="24"/>
          <w:szCs w:val="24"/>
        </w:rPr>
      </w:pPr>
    </w:p>
    <w:p w14:paraId="0100F22E" w14:textId="77777777" w:rsidR="00077121" w:rsidRDefault="00077121" w:rsidP="000E6036">
      <w:pPr>
        <w:spacing w:line="360" w:lineRule="auto"/>
        <w:jc w:val="both"/>
        <w:rPr>
          <w:rFonts w:ascii="Times New Roman" w:hAnsi="Times New Roman" w:cs="Times New Roman"/>
          <w:sz w:val="24"/>
          <w:szCs w:val="24"/>
        </w:rPr>
      </w:pPr>
    </w:p>
    <w:p w14:paraId="61B7994D" w14:textId="77777777" w:rsidR="00077121" w:rsidRDefault="00077121" w:rsidP="000E6036">
      <w:pPr>
        <w:spacing w:line="360" w:lineRule="auto"/>
        <w:jc w:val="both"/>
        <w:rPr>
          <w:rFonts w:ascii="Times New Roman" w:hAnsi="Times New Roman" w:cs="Times New Roman"/>
          <w:sz w:val="24"/>
          <w:szCs w:val="24"/>
        </w:rPr>
      </w:pPr>
    </w:p>
    <w:p w14:paraId="01E53686" w14:textId="77777777" w:rsidR="00077121" w:rsidRDefault="00077121" w:rsidP="000E6036">
      <w:pPr>
        <w:spacing w:line="360" w:lineRule="auto"/>
        <w:jc w:val="both"/>
        <w:rPr>
          <w:rFonts w:ascii="Times New Roman" w:hAnsi="Times New Roman" w:cs="Times New Roman"/>
          <w:sz w:val="24"/>
          <w:szCs w:val="24"/>
        </w:rPr>
      </w:pPr>
    </w:p>
    <w:p w14:paraId="54EB0DE9" w14:textId="77777777" w:rsidR="00077121" w:rsidRDefault="00077121" w:rsidP="000E6036">
      <w:pPr>
        <w:spacing w:line="360" w:lineRule="auto"/>
        <w:jc w:val="both"/>
        <w:rPr>
          <w:rFonts w:ascii="Times New Roman" w:hAnsi="Times New Roman" w:cs="Times New Roman"/>
          <w:sz w:val="24"/>
          <w:szCs w:val="24"/>
        </w:rPr>
      </w:pPr>
    </w:p>
    <w:p w14:paraId="30FC4D90" w14:textId="52B58631" w:rsidR="00B16E37" w:rsidRPr="00480168" w:rsidRDefault="00B16E37" w:rsidP="00480168">
      <w:pPr>
        <w:spacing w:line="360" w:lineRule="auto"/>
        <w:jc w:val="both"/>
        <w:rPr>
          <w:rFonts w:ascii="Times New Roman" w:hAnsi="Times New Roman" w:cs="Times New Roman"/>
          <w:sz w:val="24"/>
          <w:szCs w:val="24"/>
        </w:rPr>
      </w:pPr>
    </w:p>
    <w:p w14:paraId="264E4255" w14:textId="04D9C236" w:rsidR="006A01B8" w:rsidRPr="00DB29A9" w:rsidRDefault="006A01B8" w:rsidP="006A01B8">
      <w:pPr>
        <w:pBdr>
          <w:bottom w:val="single" w:sz="12" w:space="1" w:color="auto"/>
        </w:pBdr>
        <w:spacing w:line="480" w:lineRule="auto"/>
        <w:jc w:val="center"/>
        <w:rPr>
          <w:rFonts w:ascii="Times New Roman" w:hAnsi="Times New Roman" w:cs="Times New Roman"/>
          <w:b/>
          <w:sz w:val="36"/>
          <w:szCs w:val="36"/>
        </w:rPr>
      </w:pPr>
      <w:r w:rsidRPr="00DB29A9">
        <w:rPr>
          <w:rFonts w:ascii="Times New Roman" w:hAnsi="Times New Roman" w:cs="Times New Roman"/>
          <w:b/>
          <w:sz w:val="36"/>
          <w:szCs w:val="36"/>
        </w:rPr>
        <w:lastRenderedPageBreak/>
        <w:t>Table of Contents</w:t>
      </w:r>
    </w:p>
    <w:p w14:paraId="23537359" w14:textId="77777777" w:rsidR="004540F4" w:rsidRPr="00DB29A9" w:rsidRDefault="004540F4" w:rsidP="006A01B8">
      <w:pPr>
        <w:jc w:val="center"/>
        <w:rPr>
          <w:rFonts w:ascii="Times New Roman" w:hAnsi="Times New Roman" w:cs="Times New Roman"/>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4449"/>
        <w:gridCol w:w="1290"/>
      </w:tblGrid>
      <w:tr w:rsidR="004540F4" w:rsidRPr="00DB29A9" w14:paraId="237DB446" w14:textId="77777777" w:rsidTr="00B254D5">
        <w:trPr>
          <w:trHeight w:val="449"/>
          <w:jc w:val="center"/>
        </w:trPr>
        <w:tc>
          <w:tcPr>
            <w:tcW w:w="1634" w:type="dxa"/>
          </w:tcPr>
          <w:p w14:paraId="537CE736" w14:textId="77777777" w:rsidR="004540F4" w:rsidRPr="00DB29A9" w:rsidRDefault="004540F4" w:rsidP="006A01B8">
            <w:pPr>
              <w:jc w:val="center"/>
              <w:rPr>
                <w:rFonts w:ascii="Times New Roman" w:hAnsi="Times New Roman" w:cs="Times New Roman"/>
                <w:b/>
                <w:sz w:val="24"/>
                <w:szCs w:val="24"/>
              </w:rPr>
            </w:pPr>
            <w:r w:rsidRPr="00DB29A9">
              <w:rPr>
                <w:rFonts w:ascii="Times New Roman" w:hAnsi="Times New Roman" w:cs="Times New Roman"/>
                <w:b/>
                <w:sz w:val="24"/>
                <w:szCs w:val="24"/>
              </w:rPr>
              <w:t>Chapter No.</w:t>
            </w:r>
          </w:p>
        </w:tc>
        <w:tc>
          <w:tcPr>
            <w:tcW w:w="4449" w:type="dxa"/>
          </w:tcPr>
          <w:p w14:paraId="79BEE033" w14:textId="77777777" w:rsidR="004540F4" w:rsidRPr="00DB29A9" w:rsidRDefault="004540F4" w:rsidP="006A01B8">
            <w:pPr>
              <w:jc w:val="center"/>
              <w:rPr>
                <w:rFonts w:ascii="Times New Roman" w:hAnsi="Times New Roman" w:cs="Times New Roman"/>
                <w:b/>
                <w:sz w:val="24"/>
                <w:szCs w:val="24"/>
              </w:rPr>
            </w:pPr>
            <w:r w:rsidRPr="00DB29A9">
              <w:rPr>
                <w:rFonts w:ascii="Times New Roman" w:hAnsi="Times New Roman" w:cs="Times New Roman"/>
                <w:b/>
                <w:sz w:val="24"/>
                <w:szCs w:val="24"/>
              </w:rPr>
              <w:t>Description</w:t>
            </w:r>
          </w:p>
        </w:tc>
        <w:tc>
          <w:tcPr>
            <w:tcW w:w="1290" w:type="dxa"/>
          </w:tcPr>
          <w:p w14:paraId="2AABFFB6" w14:textId="77777777" w:rsidR="004540F4" w:rsidRPr="00DB29A9" w:rsidRDefault="004540F4" w:rsidP="006A01B8">
            <w:pPr>
              <w:jc w:val="center"/>
              <w:rPr>
                <w:rFonts w:ascii="Times New Roman" w:hAnsi="Times New Roman" w:cs="Times New Roman"/>
                <w:b/>
                <w:sz w:val="24"/>
                <w:szCs w:val="24"/>
              </w:rPr>
            </w:pPr>
            <w:r w:rsidRPr="00DB29A9">
              <w:rPr>
                <w:rFonts w:ascii="Times New Roman" w:hAnsi="Times New Roman" w:cs="Times New Roman"/>
                <w:b/>
                <w:sz w:val="24"/>
                <w:szCs w:val="24"/>
              </w:rPr>
              <w:t>Page No.</w:t>
            </w:r>
          </w:p>
        </w:tc>
      </w:tr>
      <w:tr w:rsidR="004540F4" w:rsidRPr="00DB29A9" w14:paraId="716C2764" w14:textId="77777777" w:rsidTr="00B254D5">
        <w:trPr>
          <w:trHeight w:val="433"/>
          <w:jc w:val="center"/>
        </w:trPr>
        <w:tc>
          <w:tcPr>
            <w:tcW w:w="1634" w:type="dxa"/>
          </w:tcPr>
          <w:p w14:paraId="28799C06" w14:textId="77777777" w:rsidR="004540F4" w:rsidRPr="00DB29A9" w:rsidRDefault="004540F4" w:rsidP="006A01B8">
            <w:pPr>
              <w:jc w:val="center"/>
              <w:rPr>
                <w:rFonts w:ascii="Times New Roman" w:hAnsi="Times New Roman" w:cs="Times New Roman"/>
                <w:sz w:val="24"/>
                <w:szCs w:val="24"/>
              </w:rPr>
            </w:pPr>
            <w:r w:rsidRPr="00DB29A9">
              <w:rPr>
                <w:rFonts w:ascii="Times New Roman" w:hAnsi="Times New Roman" w:cs="Times New Roman"/>
                <w:sz w:val="24"/>
                <w:szCs w:val="24"/>
              </w:rPr>
              <w:t>Chapter 1</w:t>
            </w:r>
          </w:p>
        </w:tc>
        <w:tc>
          <w:tcPr>
            <w:tcW w:w="4449" w:type="dxa"/>
          </w:tcPr>
          <w:p w14:paraId="5C636DAA" w14:textId="77777777" w:rsidR="004540F4" w:rsidRPr="00DB29A9" w:rsidRDefault="004540F4" w:rsidP="004540F4">
            <w:pPr>
              <w:rPr>
                <w:rFonts w:ascii="Times New Roman" w:hAnsi="Times New Roman" w:cs="Times New Roman"/>
                <w:sz w:val="24"/>
                <w:szCs w:val="24"/>
              </w:rPr>
            </w:pPr>
            <w:r w:rsidRPr="00DB29A9">
              <w:rPr>
                <w:rFonts w:ascii="Times New Roman" w:hAnsi="Times New Roman" w:cs="Times New Roman"/>
                <w:sz w:val="24"/>
                <w:szCs w:val="24"/>
              </w:rPr>
              <w:t>Introduction and Problem Statement</w:t>
            </w:r>
          </w:p>
        </w:tc>
        <w:tc>
          <w:tcPr>
            <w:tcW w:w="1290" w:type="dxa"/>
          </w:tcPr>
          <w:p w14:paraId="6D730AA4" w14:textId="273C1D4A" w:rsidR="004540F4" w:rsidRPr="00DB29A9" w:rsidRDefault="00E54E8B" w:rsidP="006A01B8">
            <w:pPr>
              <w:jc w:val="center"/>
              <w:rPr>
                <w:rFonts w:ascii="Times New Roman" w:hAnsi="Times New Roman" w:cs="Times New Roman"/>
                <w:b/>
                <w:sz w:val="24"/>
                <w:szCs w:val="24"/>
              </w:rPr>
            </w:pPr>
            <w:r>
              <w:rPr>
                <w:rFonts w:ascii="Times New Roman" w:hAnsi="Times New Roman" w:cs="Times New Roman"/>
                <w:b/>
                <w:sz w:val="24"/>
                <w:szCs w:val="24"/>
              </w:rPr>
              <w:t>1-2</w:t>
            </w:r>
          </w:p>
        </w:tc>
      </w:tr>
      <w:tr w:rsidR="004540F4" w:rsidRPr="00DB29A9" w14:paraId="1940E23A" w14:textId="77777777" w:rsidTr="00B254D5">
        <w:trPr>
          <w:trHeight w:val="433"/>
          <w:jc w:val="center"/>
        </w:trPr>
        <w:tc>
          <w:tcPr>
            <w:tcW w:w="1634" w:type="dxa"/>
          </w:tcPr>
          <w:p w14:paraId="5D30243B" w14:textId="77777777" w:rsidR="004540F4" w:rsidRPr="00DB29A9" w:rsidRDefault="007D228C" w:rsidP="006A01B8">
            <w:pPr>
              <w:jc w:val="center"/>
              <w:rPr>
                <w:rFonts w:ascii="Times New Roman" w:hAnsi="Times New Roman" w:cs="Times New Roman"/>
                <w:sz w:val="24"/>
                <w:szCs w:val="24"/>
              </w:rPr>
            </w:pPr>
            <w:r w:rsidRPr="00DB29A9">
              <w:rPr>
                <w:rFonts w:ascii="Times New Roman" w:hAnsi="Times New Roman" w:cs="Times New Roman"/>
                <w:sz w:val="24"/>
                <w:szCs w:val="24"/>
              </w:rPr>
              <w:t>Chapter 2</w:t>
            </w:r>
          </w:p>
        </w:tc>
        <w:tc>
          <w:tcPr>
            <w:tcW w:w="4449" w:type="dxa"/>
          </w:tcPr>
          <w:p w14:paraId="1AEAE3D9" w14:textId="77777777" w:rsidR="004540F4" w:rsidRPr="00DB29A9" w:rsidRDefault="004540F4" w:rsidP="004540F4">
            <w:pPr>
              <w:rPr>
                <w:rFonts w:ascii="Times New Roman" w:hAnsi="Times New Roman" w:cs="Times New Roman"/>
                <w:sz w:val="24"/>
                <w:szCs w:val="24"/>
              </w:rPr>
            </w:pPr>
            <w:r w:rsidRPr="00DB29A9">
              <w:rPr>
                <w:rFonts w:ascii="Times New Roman" w:hAnsi="Times New Roman" w:cs="Times New Roman"/>
                <w:sz w:val="24"/>
                <w:szCs w:val="24"/>
              </w:rPr>
              <w:t>Objectives</w:t>
            </w:r>
          </w:p>
        </w:tc>
        <w:tc>
          <w:tcPr>
            <w:tcW w:w="1290" w:type="dxa"/>
          </w:tcPr>
          <w:p w14:paraId="4033AB56" w14:textId="483C606F" w:rsidR="004540F4" w:rsidRPr="00DB29A9" w:rsidRDefault="00E54E8B" w:rsidP="006A01B8">
            <w:pPr>
              <w:jc w:val="center"/>
              <w:rPr>
                <w:rFonts w:ascii="Times New Roman" w:hAnsi="Times New Roman" w:cs="Times New Roman"/>
                <w:b/>
                <w:sz w:val="24"/>
                <w:szCs w:val="24"/>
              </w:rPr>
            </w:pPr>
            <w:r>
              <w:rPr>
                <w:rFonts w:ascii="Times New Roman" w:hAnsi="Times New Roman" w:cs="Times New Roman"/>
                <w:b/>
                <w:sz w:val="24"/>
                <w:szCs w:val="24"/>
              </w:rPr>
              <w:t>3</w:t>
            </w:r>
          </w:p>
        </w:tc>
      </w:tr>
      <w:tr w:rsidR="004540F4" w:rsidRPr="00DB29A9" w14:paraId="7B796B3F" w14:textId="77777777" w:rsidTr="00B254D5">
        <w:trPr>
          <w:trHeight w:val="449"/>
          <w:jc w:val="center"/>
        </w:trPr>
        <w:tc>
          <w:tcPr>
            <w:tcW w:w="1634" w:type="dxa"/>
          </w:tcPr>
          <w:p w14:paraId="693398B2" w14:textId="77777777" w:rsidR="004540F4" w:rsidRPr="00DB29A9" w:rsidRDefault="007D228C" w:rsidP="006A01B8">
            <w:pPr>
              <w:jc w:val="center"/>
              <w:rPr>
                <w:rFonts w:ascii="Times New Roman" w:hAnsi="Times New Roman" w:cs="Times New Roman"/>
                <w:sz w:val="24"/>
                <w:szCs w:val="24"/>
              </w:rPr>
            </w:pPr>
            <w:r w:rsidRPr="00DB29A9">
              <w:rPr>
                <w:rFonts w:ascii="Times New Roman" w:hAnsi="Times New Roman" w:cs="Times New Roman"/>
                <w:sz w:val="24"/>
                <w:szCs w:val="24"/>
              </w:rPr>
              <w:t>Chapter 3</w:t>
            </w:r>
          </w:p>
        </w:tc>
        <w:tc>
          <w:tcPr>
            <w:tcW w:w="4449" w:type="dxa"/>
          </w:tcPr>
          <w:p w14:paraId="7B75C565" w14:textId="77777777" w:rsidR="004540F4" w:rsidRPr="00DB29A9" w:rsidRDefault="007D228C" w:rsidP="004540F4">
            <w:pPr>
              <w:rPr>
                <w:rFonts w:ascii="Times New Roman" w:hAnsi="Times New Roman" w:cs="Times New Roman"/>
                <w:sz w:val="24"/>
                <w:szCs w:val="24"/>
              </w:rPr>
            </w:pPr>
            <w:r w:rsidRPr="00DB29A9">
              <w:rPr>
                <w:rFonts w:ascii="Times New Roman" w:hAnsi="Times New Roman" w:cs="Times New Roman"/>
                <w:sz w:val="24"/>
                <w:szCs w:val="24"/>
              </w:rPr>
              <w:t>Project Work Carried Out</w:t>
            </w:r>
          </w:p>
        </w:tc>
        <w:tc>
          <w:tcPr>
            <w:tcW w:w="1290" w:type="dxa"/>
          </w:tcPr>
          <w:p w14:paraId="7022A0A2" w14:textId="30C9F110" w:rsidR="004540F4" w:rsidRPr="00DB29A9" w:rsidRDefault="00E54E8B" w:rsidP="006A01B8">
            <w:pPr>
              <w:jc w:val="center"/>
              <w:rPr>
                <w:rFonts w:ascii="Times New Roman" w:hAnsi="Times New Roman" w:cs="Times New Roman"/>
                <w:b/>
                <w:sz w:val="24"/>
                <w:szCs w:val="24"/>
              </w:rPr>
            </w:pPr>
            <w:r>
              <w:rPr>
                <w:rFonts w:ascii="Times New Roman" w:hAnsi="Times New Roman" w:cs="Times New Roman"/>
                <w:b/>
                <w:sz w:val="24"/>
                <w:szCs w:val="24"/>
              </w:rPr>
              <w:t>4-</w:t>
            </w:r>
            <w:r w:rsidR="0053155C">
              <w:rPr>
                <w:rFonts w:ascii="Times New Roman" w:hAnsi="Times New Roman" w:cs="Times New Roman"/>
                <w:b/>
                <w:sz w:val="24"/>
                <w:szCs w:val="24"/>
              </w:rPr>
              <w:t>1</w:t>
            </w:r>
            <w:r w:rsidR="005B71B6">
              <w:rPr>
                <w:rFonts w:ascii="Times New Roman" w:hAnsi="Times New Roman" w:cs="Times New Roman"/>
                <w:b/>
                <w:sz w:val="24"/>
                <w:szCs w:val="24"/>
              </w:rPr>
              <w:t>2</w:t>
            </w:r>
          </w:p>
        </w:tc>
      </w:tr>
      <w:tr w:rsidR="004540F4" w:rsidRPr="00DB29A9" w14:paraId="646CC9C1" w14:textId="77777777" w:rsidTr="00B254D5">
        <w:trPr>
          <w:trHeight w:val="449"/>
          <w:jc w:val="center"/>
        </w:trPr>
        <w:tc>
          <w:tcPr>
            <w:tcW w:w="1634" w:type="dxa"/>
          </w:tcPr>
          <w:p w14:paraId="7C144E96" w14:textId="77777777" w:rsidR="004540F4" w:rsidRPr="00DB29A9" w:rsidRDefault="007D228C" w:rsidP="006A01B8">
            <w:pPr>
              <w:jc w:val="center"/>
              <w:rPr>
                <w:rFonts w:ascii="Times New Roman" w:hAnsi="Times New Roman" w:cs="Times New Roman"/>
                <w:sz w:val="24"/>
                <w:szCs w:val="24"/>
              </w:rPr>
            </w:pPr>
            <w:r w:rsidRPr="00DB29A9">
              <w:rPr>
                <w:rFonts w:ascii="Times New Roman" w:hAnsi="Times New Roman" w:cs="Times New Roman"/>
                <w:sz w:val="24"/>
                <w:szCs w:val="24"/>
              </w:rPr>
              <w:t>Chapter 4</w:t>
            </w:r>
          </w:p>
        </w:tc>
        <w:tc>
          <w:tcPr>
            <w:tcW w:w="4449" w:type="dxa"/>
          </w:tcPr>
          <w:p w14:paraId="3217D6B1" w14:textId="77777777" w:rsidR="004540F4" w:rsidRPr="00DB29A9" w:rsidRDefault="007D228C" w:rsidP="004540F4">
            <w:pPr>
              <w:rPr>
                <w:rFonts w:ascii="Times New Roman" w:hAnsi="Times New Roman" w:cs="Times New Roman"/>
                <w:sz w:val="24"/>
                <w:szCs w:val="24"/>
              </w:rPr>
            </w:pPr>
            <w:r w:rsidRPr="00DB29A9">
              <w:rPr>
                <w:rFonts w:ascii="Times New Roman" w:hAnsi="Times New Roman" w:cs="Times New Roman"/>
                <w:sz w:val="24"/>
                <w:szCs w:val="24"/>
              </w:rPr>
              <w:t>Future Work Plan</w:t>
            </w:r>
          </w:p>
        </w:tc>
        <w:tc>
          <w:tcPr>
            <w:tcW w:w="1290" w:type="dxa"/>
          </w:tcPr>
          <w:p w14:paraId="57940410" w14:textId="490BFF2E" w:rsidR="004540F4" w:rsidRPr="00DB29A9" w:rsidRDefault="0053155C" w:rsidP="006A01B8">
            <w:pPr>
              <w:jc w:val="center"/>
              <w:rPr>
                <w:rFonts w:ascii="Times New Roman" w:hAnsi="Times New Roman" w:cs="Times New Roman"/>
                <w:b/>
                <w:sz w:val="24"/>
                <w:szCs w:val="24"/>
              </w:rPr>
            </w:pPr>
            <w:r>
              <w:rPr>
                <w:rFonts w:ascii="Times New Roman" w:hAnsi="Times New Roman" w:cs="Times New Roman"/>
                <w:b/>
                <w:sz w:val="24"/>
                <w:szCs w:val="24"/>
              </w:rPr>
              <w:t>1</w:t>
            </w:r>
            <w:r w:rsidR="005B71B6">
              <w:rPr>
                <w:rFonts w:ascii="Times New Roman" w:hAnsi="Times New Roman" w:cs="Times New Roman"/>
                <w:b/>
                <w:sz w:val="24"/>
                <w:szCs w:val="24"/>
              </w:rPr>
              <w:t>3</w:t>
            </w:r>
          </w:p>
        </w:tc>
      </w:tr>
      <w:tr w:rsidR="00B254D5" w:rsidRPr="00DB29A9" w14:paraId="6D1358E4" w14:textId="77777777" w:rsidTr="00B254D5">
        <w:trPr>
          <w:trHeight w:val="449"/>
          <w:jc w:val="center"/>
        </w:trPr>
        <w:tc>
          <w:tcPr>
            <w:tcW w:w="1634" w:type="dxa"/>
          </w:tcPr>
          <w:p w14:paraId="0EA3DF51" w14:textId="77777777" w:rsidR="00B254D5" w:rsidRDefault="00B254D5" w:rsidP="006A01B8">
            <w:pPr>
              <w:jc w:val="center"/>
              <w:rPr>
                <w:rFonts w:ascii="Times New Roman" w:hAnsi="Times New Roman" w:cs="Times New Roman"/>
                <w:sz w:val="24"/>
                <w:szCs w:val="24"/>
              </w:rPr>
            </w:pPr>
            <w:r w:rsidRPr="00DB29A9">
              <w:rPr>
                <w:rFonts w:ascii="Times New Roman" w:hAnsi="Times New Roman" w:cs="Times New Roman"/>
                <w:sz w:val="24"/>
                <w:szCs w:val="24"/>
              </w:rPr>
              <w:t>Chapter 5</w:t>
            </w:r>
          </w:p>
          <w:p w14:paraId="00AD68EB" w14:textId="77777777" w:rsidR="00F052BB" w:rsidRDefault="00F052BB" w:rsidP="006A01B8">
            <w:pPr>
              <w:jc w:val="center"/>
              <w:rPr>
                <w:rFonts w:ascii="Times New Roman" w:hAnsi="Times New Roman" w:cs="Times New Roman"/>
                <w:sz w:val="24"/>
                <w:szCs w:val="24"/>
              </w:rPr>
            </w:pPr>
          </w:p>
          <w:p w14:paraId="3C84D930" w14:textId="709210F4" w:rsidR="00F052BB" w:rsidRPr="00DB29A9" w:rsidRDefault="00F052BB" w:rsidP="006A01B8">
            <w:pPr>
              <w:jc w:val="center"/>
              <w:rPr>
                <w:rFonts w:ascii="Times New Roman" w:hAnsi="Times New Roman" w:cs="Times New Roman"/>
                <w:sz w:val="24"/>
                <w:szCs w:val="24"/>
              </w:rPr>
            </w:pPr>
            <w:r>
              <w:rPr>
                <w:rFonts w:ascii="Times New Roman" w:hAnsi="Times New Roman" w:cs="Times New Roman"/>
                <w:sz w:val="24"/>
                <w:szCs w:val="24"/>
              </w:rPr>
              <w:t>Chapter 6</w:t>
            </w:r>
          </w:p>
        </w:tc>
        <w:tc>
          <w:tcPr>
            <w:tcW w:w="4449" w:type="dxa"/>
          </w:tcPr>
          <w:p w14:paraId="7C66DA51" w14:textId="77777777" w:rsidR="00B254D5" w:rsidRDefault="00B254D5" w:rsidP="004540F4">
            <w:pPr>
              <w:rPr>
                <w:rFonts w:ascii="Times New Roman" w:hAnsi="Times New Roman" w:cs="Times New Roman"/>
                <w:sz w:val="24"/>
                <w:szCs w:val="24"/>
              </w:rPr>
            </w:pPr>
            <w:r w:rsidRPr="00DB29A9">
              <w:rPr>
                <w:rFonts w:ascii="Times New Roman" w:hAnsi="Times New Roman" w:cs="Times New Roman"/>
                <w:sz w:val="24"/>
                <w:szCs w:val="24"/>
              </w:rPr>
              <w:t>Weekly Task</w:t>
            </w:r>
          </w:p>
          <w:p w14:paraId="71AFE1D9" w14:textId="77777777" w:rsidR="00F052BB" w:rsidRDefault="00F052BB" w:rsidP="004540F4">
            <w:pPr>
              <w:rPr>
                <w:rFonts w:ascii="Times New Roman" w:hAnsi="Times New Roman" w:cs="Times New Roman"/>
                <w:sz w:val="24"/>
                <w:szCs w:val="24"/>
              </w:rPr>
            </w:pPr>
          </w:p>
          <w:p w14:paraId="0BD65EA5" w14:textId="77777777" w:rsidR="00F052BB" w:rsidRDefault="00F052BB" w:rsidP="004540F4">
            <w:pPr>
              <w:rPr>
                <w:rFonts w:ascii="Times New Roman" w:hAnsi="Times New Roman" w:cs="Times New Roman"/>
                <w:sz w:val="24"/>
                <w:szCs w:val="24"/>
              </w:rPr>
            </w:pPr>
            <w:r>
              <w:rPr>
                <w:rFonts w:ascii="Times New Roman" w:hAnsi="Times New Roman" w:cs="Times New Roman"/>
                <w:sz w:val="24"/>
                <w:szCs w:val="24"/>
              </w:rPr>
              <w:t>Details of Major Project Research Paper</w:t>
            </w:r>
          </w:p>
          <w:p w14:paraId="4F8CEBBD" w14:textId="5B6AAEEE" w:rsidR="00F052BB" w:rsidRPr="00DB29A9" w:rsidRDefault="00F052BB" w:rsidP="004540F4">
            <w:pPr>
              <w:rPr>
                <w:rFonts w:ascii="Times New Roman" w:hAnsi="Times New Roman" w:cs="Times New Roman"/>
                <w:sz w:val="24"/>
                <w:szCs w:val="24"/>
              </w:rPr>
            </w:pPr>
          </w:p>
        </w:tc>
        <w:tc>
          <w:tcPr>
            <w:tcW w:w="1290" w:type="dxa"/>
          </w:tcPr>
          <w:p w14:paraId="39A15EA0" w14:textId="77777777" w:rsidR="00F052BB" w:rsidRDefault="00F43A80" w:rsidP="00F052BB">
            <w:pPr>
              <w:jc w:val="center"/>
              <w:rPr>
                <w:rFonts w:ascii="Times New Roman" w:hAnsi="Times New Roman" w:cs="Times New Roman"/>
                <w:b/>
                <w:sz w:val="24"/>
                <w:szCs w:val="24"/>
              </w:rPr>
            </w:pPr>
            <w:r>
              <w:rPr>
                <w:rFonts w:ascii="Times New Roman" w:hAnsi="Times New Roman" w:cs="Times New Roman"/>
                <w:b/>
                <w:sz w:val="24"/>
                <w:szCs w:val="24"/>
              </w:rPr>
              <w:t>1</w:t>
            </w:r>
            <w:r w:rsidR="005B71B6">
              <w:rPr>
                <w:rFonts w:ascii="Times New Roman" w:hAnsi="Times New Roman" w:cs="Times New Roman"/>
                <w:b/>
                <w:sz w:val="24"/>
                <w:szCs w:val="24"/>
              </w:rPr>
              <w:t>4</w:t>
            </w:r>
            <w:r w:rsidR="00293209">
              <w:rPr>
                <w:rFonts w:ascii="Times New Roman" w:hAnsi="Times New Roman" w:cs="Times New Roman"/>
                <w:b/>
                <w:sz w:val="24"/>
                <w:szCs w:val="24"/>
              </w:rPr>
              <w:t>-15</w:t>
            </w:r>
          </w:p>
          <w:p w14:paraId="72E64B6F" w14:textId="77777777" w:rsidR="00F052BB" w:rsidRDefault="00F052BB" w:rsidP="00F052BB">
            <w:pPr>
              <w:jc w:val="center"/>
              <w:rPr>
                <w:rFonts w:ascii="Times New Roman" w:hAnsi="Times New Roman" w:cs="Times New Roman"/>
                <w:b/>
                <w:sz w:val="24"/>
                <w:szCs w:val="24"/>
              </w:rPr>
            </w:pPr>
          </w:p>
          <w:p w14:paraId="6C3CA1AD" w14:textId="0B46539F" w:rsidR="00F052BB" w:rsidRPr="00DB29A9" w:rsidRDefault="00F052BB" w:rsidP="00F052BB">
            <w:pPr>
              <w:jc w:val="center"/>
              <w:rPr>
                <w:rFonts w:ascii="Times New Roman" w:hAnsi="Times New Roman" w:cs="Times New Roman"/>
                <w:b/>
                <w:sz w:val="24"/>
                <w:szCs w:val="24"/>
              </w:rPr>
            </w:pPr>
            <w:r>
              <w:rPr>
                <w:rFonts w:ascii="Times New Roman" w:hAnsi="Times New Roman" w:cs="Times New Roman"/>
                <w:b/>
                <w:sz w:val="24"/>
                <w:szCs w:val="24"/>
              </w:rPr>
              <w:t>16</w:t>
            </w:r>
          </w:p>
        </w:tc>
      </w:tr>
      <w:tr w:rsidR="004540F4" w:rsidRPr="00DB29A9" w14:paraId="03F7811C" w14:textId="77777777" w:rsidTr="00B254D5">
        <w:trPr>
          <w:trHeight w:val="433"/>
          <w:jc w:val="center"/>
        </w:trPr>
        <w:tc>
          <w:tcPr>
            <w:tcW w:w="1634" w:type="dxa"/>
          </w:tcPr>
          <w:p w14:paraId="10DC1E5E" w14:textId="77777777" w:rsidR="004540F4" w:rsidRDefault="004540F4" w:rsidP="006A01B8">
            <w:pPr>
              <w:jc w:val="center"/>
              <w:rPr>
                <w:rFonts w:ascii="Times New Roman" w:hAnsi="Times New Roman" w:cs="Times New Roman"/>
                <w:sz w:val="24"/>
                <w:szCs w:val="24"/>
              </w:rPr>
            </w:pPr>
          </w:p>
          <w:p w14:paraId="1A46042A" w14:textId="77777777" w:rsidR="00F052BB" w:rsidRPr="00DB29A9" w:rsidRDefault="00F052BB" w:rsidP="00F052BB">
            <w:pPr>
              <w:rPr>
                <w:rFonts w:ascii="Times New Roman" w:hAnsi="Times New Roman" w:cs="Times New Roman"/>
                <w:sz w:val="24"/>
                <w:szCs w:val="24"/>
              </w:rPr>
            </w:pPr>
          </w:p>
        </w:tc>
        <w:tc>
          <w:tcPr>
            <w:tcW w:w="4449" w:type="dxa"/>
          </w:tcPr>
          <w:p w14:paraId="0B1A70F0" w14:textId="77777777" w:rsidR="004540F4" w:rsidRPr="00DB29A9" w:rsidRDefault="004540F4" w:rsidP="004540F4">
            <w:pPr>
              <w:rPr>
                <w:rFonts w:ascii="Times New Roman" w:hAnsi="Times New Roman" w:cs="Times New Roman"/>
                <w:sz w:val="24"/>
                <w:szCs w:val="24"/>
              </w:rPr>
            </w:pPr>
            <w:r w:rsidRPr="00DB29A9">
              <w:rPr>
                <w:rFonts w:ascii="Times New Roman" w:hAnsi="Times New Roman" w:cs="Times New Roman"/>
                <w:sz w:val="24"/>
                <w:szCs w:val="24"/>
              </w:rPr>
              <w:t>References</w:t>
            </w:r>
          </w:p>
        </w:tc>
        <w:tc>
          <w:tcPr>
            <w:tcW w:w="1290" w:type="dxa"/>
          </w:tcPr>
          <w:p w14:paraId="106B6B13" w14:textId="0EBF38A8" w:rsidR="004540F4" w:rsidRPr="00DB29A9" w:rsidRDefault="00F052BB" w:rsidP="006A01B8">
            <w:pPr>
              <w:jc w:val="center"/>
              <w:rPr>
                <w:rFonts w:ascii="Times New Roman" w:hAnsi="Times New Roman" w:cs="Times New Roman"/>
                <w:b/>
                <w:sz w:val="24"/>
                <w:szCs w:val="24"/>
              </w:rPr>
            </w:pPr>
            <w:r>
              <w:rPr>
                <w:rFonts w:ascii="Times New Roman" w:hAnsi="Times New Roman" w:cs="Times New Roman"/>
                <w:b/>
                <w:sz w:val="24"/>
                <w:szCs w:val="24"/>
              </w:rPr>
              <w:t>17</w:t>
            </w:r>
          </w:p>
        </w:tc>
      </w:tr>
    </w:tbl>
    <w:p w14:paraId="4920D468" w14:textId="77777777" w:rsidR="004540F4" w:rsidRPr="00DB29A9" w:rsidRDefault="004540F4" w:rsidP="006A01B8">
      <w:pPr>
        <w:jc w:val="center"/>
        <w:rPr>
          <w:rFonts w:ascii="Times New Roman" w:hAnsi="Times New Roman" w:cs="Times New Roman"/>
          <w:b/>
        </w:rPr>
      </w:pPr>
    </w:p>
    <w:p w14:paraId="0B816D54" w14:textId="77777777" w:rsidR="00332003" w:rsidRPr="00DB29A9" w:rsidRDefault="00332003" w:rsidP="006A01B8">
      <w:pPr>
        <w:spacing w:line="480" w:lineRule="auto"/>
        <w:jc w:val="center"/>
        <w:rPr>
          <w:rFonts w:ascii="Times New Roman" w:hAnsi="Times New Roman" w:cs="Times New Roman"/>
          <w:sz w:val="32"/>
          <w:szCs w:val="32"/>
        </w:rPr>
      </w:pPr>
    </w:p>
    <w:p w14:paraId="7F4BF74B" w14:textId="77777777" w:rsidR="00332003" w:rsidRPr="00DB29A9" w:rsidRDefault="00332003" w:rsidP="006A01B8">
      <w:pPr>
        <w:spacing w:line="480" w:lineRule="auto"/>
        <w:jc w:val="center"/>
        <w:rPr>
          <w:rFonts w:ascii="Times New Roman" w:hAnsi="Times New Roman" w:cs="Times New Roman"/>
          <w:sz w:val="32"/>
          <w:szCs w:val="32"/>
        </w:rPr>
      </w:pPr>
    </w:p>
    <w:p w14:paraId="205AF8E6" w14:textId="77777777" w:rsidR="00332003" w:rsidRPr="00DB29A9" w:rsidRDefault="00332003" w:rsidP="006A01B8">
      <w:pPr>
        <w:spacing w:line="480" w:lineRule="auto"/>
        <w:jc w:val="center"/>
        <w:rPr>
          <w:rFonts w:ascii="Times New Roman" w:hAnsi="Times New Roman" w:cs="Times New Roman"/>
          <w:sz w:val="32"/>
          <w:szCs w:val="32"/>
        </w:rPr>
      </w:pPr>
    </w:p>
    <w:p w14:paraId="5D0B64BF" w14:textId="77777777" w:rsidR="00332003" w:rsidRPr="00DB29A9" w:rsidRDefault="00332003" w:rsidP="006A01B8">
      <w:pPr>
        <w:spacing w:line="480" w:lineRule="auto"/>
        <w:jc w:val="center"/>
        <w:rPr>
          <w:rFonts w:ascii="Times New Roman" w:hAnsi="Times New Roman" w:cs="Times New Roman"/>
          <w:sz w:val="32"/>
          <w:szCs w:val="32"/>
        </w:rPr>
      </w:pPr>
    </w:p>
    <w:p w14:paraId="1924E162" w14:textId="77777777" w:rsidR="00332003" w:rsidRPr="00DB29A9" w:rsidRDefault="00332003" w:rsidP="006A01B8">
      <w:pPr>
        <w:spacing w:line="480" w:lineRule="auto"/>
        <w:jc w:val="center"/>
        <w:rPr>
          <w:rFonts w:ascii="Times New Roman" w:hAnsi="Times New Roman" w:cs="Times New Roman"/>
          <w:sz w:val="32"/>
          <w:szCs w:val="32"/>
        </w:rPr>
      </w:pPr>
    </w:p>
    <w:p w14:paraId="36E738F4" w14:textId="77777777" w:rsidR="00332003" w:rsidRPr="00DB29A9" w:rsidRDefault="00332003" w:rsidP="006A01B8">
      <w:pPr>
        <w:spacing w:line="480" w:lineRule="auto"/>
        <w:jc w:val="center"/>
        <w:rPr>
          <w:rFonts w:ascii="Times New Roman" w:hAnsi="Times New Roman" w:cs="Times New Roman"/>
          <w:sz w:val="32"/>
          <w:szCs w:val="32"/>
        </w:rPr>
      </w:pPr>
    </w:p>
    <w:p w14:paraId="5F80C600" w14:textId="77777777" w:rsidR="00332003" w:rsidRPr="00DB29A9" w:rsidRDefault="00332003" w:rsidP="006A01B8">
      <w:pPr>
        <w:spacing w:line="480" w:lineRule="auto"/>
        <w:jc w:val="center"/>
        <w:rPr>
          <w:rFonts w:ascii="Times New Roman" w:hAnsi="Times New Roman" w:cs="Times New Roman"/>
          <w:sz w:val="32"/>
          <w:szCs w:val="32"/>
        </w:rPr>
      </w:pPr>
    </w:p>
    <w:p w14:paraId="6A38D446" w14:textId="77777777" w:rsidR="00332003" w:rsidRPr="00DB29A9" w:rsidRDefault="00332003" w:rsidP="006A01B8">
      <w:pPr>
        <w:spacing w:line="480" w:lineRule="auto"/>
        <w:jc w:val="center"/>
        <w:rPr>
          <w:rFonts w:ascii="Times New Roman" w:hAnsi="Times New Roman" w:cs="Times New Roman"/>
          <w:sz w:val="32"/>
          <w:szCs w:val="32"/>
        </w:rPr>
      </w:pPr>
    </w:p>
    <w:p w14:paraId="21347F50" w14:textId="77777777" w:rsidR="00B5707C" w:rsidRPr="00DB29A9" w:rsidRDefault="00B5707C" w:rsidP="006A01B8">
      <w:pPr>
        <w:spacing w:line="480" w:lineRule="auto"/>
        <w:jc w:val="center"/>
        <w:rPr>
          <w:rFonts w:ascii="Times New Roman" w:hAnsi="Times New Roman" w:cs="Times New Roman"/>
          <w:sz w:val="32"/>
          <w:szCs w:val="32"/>
        </w:rPr>
      </w:pPr>
    </w:p>
    <w:p w14:paraId="7604D988" w14:textId="77777777" w:rsidR="00B5707C" w:rsidRPr="00DB29A9" w:rsidRDefault="00B5707C" w:rsidP="006A01B8">
      <w:pPr>
        <w:spacing w:line="480" w:lineRule="auto"/>
        <w:jc w:val="center"/>
        <w:rPr>
          <w:rFonts w:ascii="Times New Roman" w:hAnsi="Times New Roman" w:cs="Times New Roman"/>
          <w:sz w:val="32"/>
          <w:szCs w:val="32"/>
        </w:rPr>
      </w:pPr>
    </w:p>
    <w:p w14:paraId="331A1C76" w14:textId="77777777" w:rsidR="00B5707C" w:rsidRPr="00DB29A9" w:rsidRDefault="00B5707C" w:rsidP="006A01B8">
      <w:pPr>
        <w:spacing w:line="480" w:lineRule="auto"/>
        <w:jc w:val="center"/>
        <w:rPr>
          <w:rFonts w:ascii="Times New Roman" w:hAnsi="Times New Roman" w:cs="Times New Roman"/>
          <w:sz w:val="32"/>
          <w:szCs w:val="32"/>
        </w:rPr>
      </w:pPr>
    </w:p>
    <w:p w14:paraId="5E1EAAE3" w14:textId="77777777" w:rsidR="00C42CF0" w:rsidRPr="00DB29A9" w:rsidRDefault="00C42CF0" w:rsidP="00C42CF0">
      <w:pPr>
        <w:spacing w:line="480" w:lineRule="auto"/>
        <w:rPr>
          <w:rFonts w:ascii="Times New Roman" w:hAnsi="Times New Roman" w:cs="Times New Roman"/>
          <w:sz w:val="32"/>
          <w:szCs w:val="32"/>
        </w:rPr>
      </w:pPr>
    </w:p>
    <w:p w14:paraId="4C5F4D9B" w14:textId="77777777" w:rsidR="00101E11" w:rsidRDefault="00101E11" w:rsidP="00332003">
      <w:pPr>
        <w:spacing w:line="480" w:lineRule="auto"/>
        <w:jc w:val="both"/>
        <w:rPr>
          <w:rFonts w:ascii="Times New Roman" w:hAnsi="Times New Roman" w:cs="Times New Roman"/>
          <w:b/>
          <w:sz w:val="32"/>
          <w:szCs w:val="32"/>
        </w:rPr>
      </w:pPr>
    </w:p>
    <w:p w14:paraId="02636365" w14:textId="77777777" w:rsidR="00480168" w:rsidRPr="00480168" w:rsidRDefault="00480168" w:rsidP="00480168">
      <w:pPr>
        <w:spacing w:before="120" w:after="60"/>
        <w:jc w:val="center"/>
        <w:rPr>
          <w:rFonts w:ascii="Times New Roman" w:eastAsia="Times New Roman" w:hAnsi="Times New Roman" w:cs="Times New Roman"/>
          <w:sz w:val="24"/>
          <w:szCs w:val="24"/>
          <w:lang w:val="en-IN" w:eastAsia="en-IN"/>
        </w:rPr>
      </w:pPr>
      <w:r w:rsidRPr="00480168">
        <w:rPr>
          <w:rFonts w:ascii="Calibri" w:eastAsia="Times New Roman" w:hAnsi="Calibri" w:cs="Calibri"/>
          <w:b/>
          <w:bCs/>
          <w:color w:val="000000"/>
          <w:sz w:val="28"/>
          <w:szCs w:val="28"/>
          <w:lang w:val="en-IN" w:eastAsia="en-IN"/>
        </w:rPr>
        <w:t>List of Tables</w:t>
      </w:r>
    </w:p>
    <w:tbl>
      <w:tblPr>
        <w:tblW w:w="9402" w:type="dxa"/>
        <w:tblCellMar>
          <w:top w:w="15" w:type="dxa"/>
          <w:left w:w="15" w:type="dxa"/>
          <w:bottom w:w="15" w:type="dxa"/>
          <w:right w:w="15" w:type="dxa"/>
        </w:tblCellMar>
        <w:tblLook w:val="04A0" w:firstRow="1" w:lastRow="0" w:firstColumn="1" w:lastColumn="0" w:noHBand="0" w:noVBand="1"/>
      </w:tblPr>
      <w:tblGrid>
        <w:gridCol w:w="1413"/>
        <w:gridCol w:w="6804"/>
        <w:gridCol w:w="1185"/>
      </w:tblGrid>
      <w:tr w:rsidR="00480168" w:rsidRPr="00480168" w14:paraId="4DC5CB49" w14:textId="77777777" w:rsidTr="003A2B28">
        <w:trPr>
          <w:trHeight w:val="969"/>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8C659" w14:textId="77777777" w:rsidR="00480168" w:rsidRPr="00480168" w:rsidRDefault="00480168" w:rsidP="00480168">
            <w:pPr>
              <w:spacing w:before="60" w:after="60"/>
              <w:jc w:val="center"/>
              <w:rPr>
                <w:rFonts w:ascii="Times New Roman" w:eastAsia="Times New Roman" w:hAnsi="Times New Roman" w:cs="Times New Roman"/>
                <w:sz w:val="24"/>
                <w:szCs w:val="24"/>
                <w:lang w:val="en-IN" w:eastAsia="en-IN"/>
              </w:rPr>
            </w:pPr>
            <w:r w:rsidRPr="00480168">
              <w:rPr>
                <w:rFonts w:ascii="Calibri" w:eastAsia="Times New Roman" w:hAnsi="Calibri" w:cs="Calibri"/>
                <w:b/>
                <w:bCs/>
                <w:color w:val="000000"/>
                <w:lang w:val="en-IN" w:eastAsia="en-IN"/>
              </w:rPr>
              <w:t>TABLE No.</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E2811" w14:textId="77777777" w:rsidR="00480168" w:rsidRPr="00480168" w:rsidRDefault="00480168" w:rsidP="00480168">
            <w:pPr>
              <w:spacing w:before="60" w:after="60"/>
              <w:jc w:val="center"/>
              <w:rPr>
                <w:rFonts w:ascii="Times New Roman" w:eastAsia="Times New Roman" w:hAnsi="Times New Roman" w:cs="Times New Roman"/>
                <w:sz w:val="24"/>
                <w:szCs w:val="24"/>
                <w:lang w:val="en-IN" w:eastAsia="en-IN"/>
              </w:rPr>
            </w:pPr>
            <w:r w:rsidRPr="00480168">
              <w:rPr>
                <w:rFonts w:ascii="Calibri" w:eastAsia="Times New Roman" w:hAnsi="Calibri" w:cs="Calibri"/>
                <w:b/>
                <w:bCs/>
                <w:color w:val="000000"/>
                <w:lang w:val="en-IN" w:eastAsia="en-IN"/>
              </w:rPr>
              <w:t>TITLE</w:t>
            </w:r>
          </w:p>
        </w:tc>
        <w:tc>
          <w:tcPr>
            <w:tcW w:w="1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3D596" w14:textId="77777777" w:rsidR="00480168" w:rsidRPr="00480168" w:rsidRDefault="00480168" w:rsidP="00480168">
            <w:pPr>
              <w:spacing w:before="60" w:after="60"/>
              <w:jc w:val="center"/>
              <w:rPr>
                <w:rFonts w:ascii="Times New Roman" w:eastAsia="Times New Roman" w:hAnsi="Times New Roman" w:cs="Times New Roman"/>
                <w:sz w:val="24"/>
                <w:szCs w:val="24"/>
                <w:lang w:val="en-IN" w:eastAsia="en-IN"/>
              </w:rPr>
            </w:pPr>
            <w:r w:rsidRPr="00480168">
              <w:rPr>
                <w:rFonts w:ascii="Calibri" w:eastAsia="Times New Roman" w:hAnsi="Calibri" w:cs="Calibri"/>
                <w:b/>
                <w:bCs/>
                <w:color w:val="000000"/>
                <w:lang w:val="en-IN" w:eastAsia="en-IN"/>
              </w:rPr>
              <w:t>PAGE No.</w:t>
            </w:r>
          </w:p>
        </w:tc>
      </w:tr>
      <w:tr w:rsidR="00480168" w:rsidRPr="00480168" w14:paraId="0DE90B36" w14:textId="77777777" w:rsidTr="003A2B28">
        <w:trPr>
          <w:trHeight w:val="969"/>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1489A9" w14:textId="71D161B9" w:rsidR="00480168" w:rsidRPr="00480168" w:rsidRDefault="00480168" w:rsidP="00480168">
            <w:pPr>
              <w:spacing w:before="60" w:after="60"/>
              <w:jc w:val="center"/>
              <w:rPr>
                <w:rFonts w:ascii="Times New Roman" w:eastAsia="Times New Roman" w:hAnsi="Times New Roman" w:cs="Times New Roman"/>
                <w:sz w:val="24"/>
                <w:szCs w:val="24"/>
                <w:lang w:val="en-IN" w:eastAsia="en-IN"/>
              </w:rPr>
            </w:pPr>
            <w:r w:rsidRPr="00480168">
              <w:rPr>
                <w:rFonts w:ascii="Calibri" w:eastAsia="Times New Roman" w:hAnsi="Calibri" w:cs="Calibri"/>
                <w:color w:val="000000"/>
                <w:lang w:val="en-IN" w:eastAsia="en-IN"/>
              </w:rPr>
              <w:t>1</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1E938" w14:textId="77777777" w:rsidR="00480168" w:rsidRDefault="00480168" w:rsidP="00480168">
            <w:pPr>
              <w:rPr>
                <w:rFonts w:ascii="Times New Roman" w:eastAsia="Times New Roman" w:hAnsi="Times New Roman" w:cs="Times New Roman"/>
                <w:sz w:val="24"/>
                <w:szCs w:val="24"/>
                <w:lang w:val="en-IN" w:eastAsia="en-IN"/>
              </w:rPr>
            </w:pPr>
          </w:p>
          <w:p w14:paraId="06F1DF95" w14:textId="5A3D1DFD" w:rsidR="003A2B28" w:rsidRPr="00480168" w:rsidRDefault="003A2B28" w:rsidP="00480168">
            <w:pPr>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                        </w:t>
            </w:r>
            <w:r w:rsidRPr="003A2B28">
              <w:rPr>
                <w:rFonts w:ascii="Times New Roman" w:hAnsi="Times New Roman" w:cs="Times New Roman"/>
                <w:sz w:val="24"/>
                <w:szCs w:val="24"/>
              </w:rPr>
              <w:t>Binomial Classification Scores Table</w:t>
            </w:r>
          </w:p>
        </w:tc>
        <w:tc>
          <w:tcPr>
            <w:tcW w:w="1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AF9AD" w14:textId="5ABA4CB6" w:rsidR="00480168" w:rsidRPr="00480168" w:rsidRDefault="00F35638" w:rsidP="00480168">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3A2B28">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9</w:t>
            </w:r>
          </w:p>
        </w:tc>
      </w:tr>
      <w:tr w:rsidR="00480168" w:rsidRPr="00480168" w14:paraId="604189A5" w14:textId="77777777" w:rsidTr="003A2B28">
        <w:trPr>
          <w:trHeight w:val="969"/>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FD449" w14:textId="55AAA887" w:rsidR="00480168" w:rsidRPr="00480168" w:rsidRDefault="00480168" w:rsidP="00480168">
            <w:pPr>
              <w:spacing w:before="60" w:after="60"/>
              <w:jc w:val="center"/>
              <w:rPr>
                <w:rFonts w:ascii="Times New Roman" w:eastAsia="Times New Roman" w:hAnsi="Times New Roman" w:cs="Times New Roman"/>
                <w:sz w:val="24"/>
                <w:szCs w:val="24"/>
                <w:lang w:val="en-IN" w:eastAsia="en-IN"/>
              </w:rPr>
            </w:pPr>
            <w:r w:rsidRPr="00480168">
              <w:rPr>
                <w:rFonts w:ascii="Calibri" w:eastAsia="Times New Roman" w:hAnsi="Calibri" w:cs="Calibri"/>
                <w:color w:val="000000"/>
                <w:lang w:val="en-IN" w:eastAsia="en-IN"/>
              </w:rPr>
              <w:t>2</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F56D7" w14:textId="77777777" w:rsidR="00480168" w:rsidRDefault="00480168" w:rsidP="00480168">
            <w:pPr>
              <w:rPr>
                <w:rFonts w:ascii="Times New Roman" w:eastAsia="Times New Roman" w:hAnsi="Times New Roman" w:cs="Times New Roman"/>
                <w:sz w:val="24"/>
                <w:szCs w:val="24"/>
                <w:lang w:val="en-IN" w:eastAsia="en-IN"/>
              </w:rPr>
            </w:pPr>
          </w:p>
          <w:p w14:paraId="56F3635A" w14:textId="77777777" w:rsidR="003A2B28" w:rsidRPr="003A2B28" w:rsidRDefault="003A2B28" w:rsidP="003A2B28">
            <w:pPr>
              <w:spacing w:line="360" w:lineRule="auto"/>
              <w:jc w:val="center"/>
              <w:rPr>
                <w:rFonts w:ascii="Times New Roman" w:hAnsi="Times New Roman" w:cs="Times New Roman"/>
                <w:sz w:val="24"/>
                <w:szCs w:val="24"/>
              </w:rPr>
            </w:pPr>
            <w:r w:rsidRPr="003A2B28">
              <w:rPr>
                <w:rFonts w:ascii="Times New Roman" w:hAnsi="Times New Roman" w:cs="Times New Roman"/>
                <w:sz w:val="24"/>
                <w:szCs w:val="24"/>
              </w:rPr>
              <w:t>Multi-classification Score Table</w:t>
            </w:r>
          </w:p>
          <w:p w14:paraId="375FBACE" w14:textId="77777777" w:rsidR="003A2B28" w:rsidRPr="00480168" w:rsidRDefault="003A2B28" w:rsidP="00480168">
            <w:pPr>
              <w:rPr>
                <w:rFonts w:ascii="Times New Roman" w:eastAsia="Times New Roman" w:hAnsi="Times New Roman" w:cs="Times New Roman"/>
                <w:sz w:val="24"/>
                <w:szCs w:val="24"/>
                <w:lang w:val="en-IN" w:eastAsia="en-IN"/>
              </w:rPr>
            </w:pPr>
          </w:p>
        </w:tc>
        <w:tc>
          <w:tcPr>
            <w:tcW w:w="11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E32D8" w14:textId="417D42B4" w:rsidR="00480168" w:rsidRPr="00480168" w:rsidRDefault="00F35638" w:rsidP="00480168">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9D7C63">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10</w:t>
            </w:r>
          </w:p>
        </w:tc>
      </w:tr>
    </w:tbl>
    <w:p w14:paraId="23E81148" w14:textId="77777777" w:rsidR="00480168" w:rsidRDefault="00480168" w:rsidP="00332003">
      <w:pPr>
        <w:spacing w:line="480" w:lineRule="auto"/>
        <w:jc w:val="both"/>
        <w:rPr>
          <w:rFonts w:ascii="Times New Roman" w:hAnsi="Times New Roman" w:cs="Times New Roman"/>
          <w:b/>
          <w:sz w:val="32"/>
          <w:szCs w:val="32"/>
        </w:rPr>
      </w:pPr>
    </w:p>
    <w:p w14:paraId="0071A9AB" w14:textId="77777777" w:rsidR="003A2B28" w:rsidRPr="00DB29A9" w:rsidRDefault="003A2B28" w:rsidP="00332003">
      <w:pPr>
        <w:spacing w:line="480" w:lineRule="auto"/>
        <w:jc w:val="both"/>
        <w:rPr>
          <w:rFonts w:ascii="Times New Roman" w:hAnsi="Times New Roman" w:cs="Times New Roman"/>
          <w:b/>
          <w:sz w:val="32"/>
          <w:szCs w:val="32"/>
        </w:rPr>
        <w:sectPr w:rsidR="003A2B28" w:rsidRPr="00DB29A9" w:rsidSect="007F5660">
          <w:footerReference w:type="default" r:id="rId14"/>
          <w:pgSz w:w="11906" w:h="16838" w:code="9"/>
          <w:pgMar w:top="1440" w:right="1440" w:bottom="1440" w:left="1440" w:header="720" w:footer="720" w:gutter="0"/>
          <w:cols w:space="720"/>
          <w:docGrid w:linePitch="360"/>
        </w:sectPr>
      </w:pPr>
    </w:p>
    <w:p w14:paraId="2386ACAF" w14:textId="77777777" w:rsidR="00332003" w:rsidRPr="00DB29A9" w:rsidRDefault="00332003" w:rsidP="00332003">
      <w:pPr>
        <w:spacing w:line="480" w:lineRule="auto"/>
        <w:jc w:val="both"/>
        <w:rPr>
          <w:rFonts w:ascii="Times New Roman" w:hAnsi="Times New Roman" w:cs="Times New Roman"/>
          <w:b/>
          <w:sz w:val="32"/>
          <w:szCs w:val="32"/>
        </w:rPr>
      </w:pPr>
      <w:r w:rsidRPr="00DB29A9">
        <w:rPr>
          <w:rFonts w:ascii="Times New Roman" w:hAnsi="Times New Roman" w:cs="Times New Roman"/>
          <w:b/>
          <w:sz w:val="32"/>
          <w:szCs w:val="32"/>
        </w:rPr>
        <w:lastRenderedPageBreak/>
        <w:t>Chapter 1</w:t>
      </w:r>
    </w:p>
    <w:p w14:paraId="6A4FB8E3" w14:textId="6E70C3C5" w:rsidR="00E34DDC" w:rsidRPr="00DB29A9" w:rsidRDefault="00332003" w:rsidP="00332003">
      <w:pPr>
        <w:spacing w:line="480" w:lineRule="auto"/>
        <w:jc w:val="center"/>
        <w:rPr>
          <w:rFonts w:ascii="Times New Roman" w:hAnsi="Times New Roman" w:cs="Times New Roman"/>
          <w:b/>
          <w:sz w:val="36"/>
          <w:szCs w:val="36"/>
        </w:rPr>
      </w:pPr>
      <w:r w:rsidRPr="00DB29A9">
        <w:rPr>
          <w:rFonts w:ascii="Times New Roman" w:hAnsi="Times New Roman" w:cs="Times New Roman"/>
          <w:b/>
          <w:sz w:val="36"/>
          <w:szCs w:val="36"/>
        </w:rPr>
        <w:t>Introduction</w:t>
      </w:r>
      <w:r w:rsidR="00C728E3" w:rsidRPr="00DB29A9">
        <w:rPr>
          <w:rFonts w:ascii="Times New Roman" w:hAnsi="Times New Roman" w:cs="Times New Roman"/>
          <w:b/>
          <w:sz w:val="36"/>
          <w:szCs w:val="36"/>
        </w:rPr>
        <w:t xml:space="preserve"> and Problem Statement</w:t>
      </w:r>
    </w:p>
    <w:p w14:paraId="69429FEE" w14:textId="77777777" w:rsidR="00C42CF0" w:rsidRPr="00DB29A9" w:rsidRDefault="00C42CF0" w:rsidP="00C42CF0">
      <w:pPr>
        <w:numPr>
          <w:ilvl w:val="1"/>
          <w:numId w:val="27"/>
        </w:numPr>
        <w:spacing w:before="120" w:after="120" w:line="360" w:lineRule="auto"/>
        <w:ind w:left="450" w:hanging="450"/>
        <w:jc w:val="both"/>
        <w:rPr>
          <w:rFonts w:ascii="Times New Roman" w:eastAsia="Times New Roman" w:hAnsi="Times New Roman" w:cs="Times New Roman"/>
          <w:b/>
          <w:sz w:val="28"/>
          <w:szCs w:val="28"/>
        </w:rPr>
      </w:pPr>
      <w:r w:rsidRPr="00DB29A9">
        <w:rPr>
          <w:rFonts w:ascii="Times New Roman" w:eastAsia="Times New Roman" w:hAnsi="Times New Roman" w:cs="Times New Roman"/>
          <w:b/>
          <w:sz w:val="28"/>
          <w:szCs w:val="28"/>
        </w:rPr>
        <w:t>Introduction</w:t>
      </w:r>
    </w:p>
    <w:p w14:paraId="3BFE5264" w14:textId="78887DA5" w:rsidR="00C42CF0" w:rsidRPr="00DB29A9" w:rsidRDefault="00ED3AB9" w:rsidP="00C42CF0">
      <w:pPr>
        <w:spacing w:before="120" w:after="120" w:line="360" w:lineRule="auto"/>
        <w:jc w:val="both"/>
        <w:rPr>
          <w:rFonts w:ascii="Times New Roman" w:eastAsia="Times New Roman" w:hAnsi="Times New Roman" w:cs="Times New Roman"/>
          <w:bCs/>
          <w:sz w:val="24"/>
          <w:szCs w:val="24"/>
        </w:rPr>
      </w:pPr>
      <w:r w:rsidRPr="00ED3AB9">
        <w:rPr>
          <w:rFonts w:ascii="Times New Roman" w:eastAsia="Times New Roman" w:hAnsi="Times New Roman" w:cs="Times New Roman"/>
          <w:bCs/>
          <w:sz w:val="24"/>
          <w:szCs w:val="24"/>
        </w:rPr>
        <w:t>The widespread application of AI language models raises several concerns, chief among them the potential erosion of academic and intellectual integrity. As AI-generated content becomes increasingly comparable to human-authored works, the ability to distinguish between text created by AI and human writers becomes increasingly critical. Developing methods to distinguish material written by AI from that written by human authors is essential because the proliferation of information created by AI could inadvertently undermine the authority and genuineness of intellectual works. Machine learning has been discussed as a potential method for identifying text generators. In this study, we evaluate the effectiveness and accuracy of 11 machine learning methods for detecting ChatGPT-generated text from human generated text.</w:t>
      </w:r>
      <w:r>
        <w:rPr>
          <w:rFonts w:ascii="Times New Roman" w:eastAsia="Times New Roman" w:hAnsi="Times New Roman" w:cs="Times New Roman"/>
          <w:bCs/>
          <w:sz w:val="24"/>
          <w:szCs w:val="24"/>
        </w:rPr>
        <w:t xml:space="preserve"> </w:t>
      </w:r>
      <w:r w:rsidRPr="00ED3AB9">
        <w:rPr>
          <w:rFonts w:ascii="Times New Roman" w:eastAsia="Times New Roman" w:hAnsi="Times New Roman" w:cs="Times New Roman"/>
          <w:bCs/>
          <w:sz w:val="24"/>
          <w:szCs w:val="24"/>
        </w:rPr>
        <w:t xml:space="preserve">The classification task is provided to the machine learning algorithms, and a comprehensive performance comparison is performed. Through the development and assessment of our machine learning system, this research addresses the immediate challenge of distinguishing between text generated by ChatGPT and human-written content, while also expanding our understanding of how AI-produced material might be found and mitigated in the future. In </w:t>
      </w:r>
      <w:proofErr w:type="gramStart"/>
      <w:r w:rsidRPr="00ED3AB9">
        <w:rPr>
          <w:rFonts w:ascii="Times New Roman" w:eastAsia="Times New Roman" w:hAnsi="Times New Roman" w:cs="Times New Roman"/>
          <w:bCs/>
          <w:sz w:val="24"/>
          <w:szCs w:val="24"/>
        </w:rPr>
        <w:t>the conclusion</w:t>
      </w:r>
      <w:proofErr w:type="gramEnd"/>
      <w:r w:rsidRPr="00ED3AB9">
        <w:rPr>
          <w:rFonts w:ascii="Times New Roman" w:eastAsia="Times New Roman" w:hAnsi="Times New Roman" w:cs="Times New Roman"/>
          <w:bCs/>
          <w:sz w:val="24"/>
          <w:szCs w:val="24"/>
        </w:rPr>
        <w:t>, our research has significant implications for maintaining the moral application of AI technologies and the dependability of digital communication in the era of rapidly advancing natural language generation models</w:t>
      </w:r>
      <w:r w:rsidR="00386B64">
        <w:rPr>
          <w:rFonts w:ascii="Times New Roman" w:eastAsia="Times New Roman" w:hAnsi="Times New Roman" w:cs="Times New Roman"/>
          <w:bCs/>
          <w:sz w:val="24"/>
          <w:szCs w:val="24"/>
        </w:rPr>
        <w:t xml:space="preserve"> [10]</w:t>
      </w:r>
      <w:r w:rsidR="00C42CF0" w:rsidRPr="00DB29A9">
        <w:rPr>
          <w:rFonts w:ascii="Times New Roman" w:eastAsia="Times New Roman" w:hAnsi="Times New Roman" w:cs="Times New Roman"/>
          <w:bCs/>
          <w:sz w:val="24"/>
          <w:szCs w:val="24"/>
        </w:rPr>
        <w:t>.</w:t>
      </w:r>
    </w:p>
    <w:p w14:paraId="74B962B8" w14:textId="0EBBC820" w:rsidR="00ED3AB9" w:rsidRDefault="00ED3AB9" w:rsidP="00EC1BCC">
      <w:pPr>
        <w:spacing w:before="120" w:after="120" w:line="360" w:lineRule="auto"/>
        <w:jc w:val="both"/>
        <w:rPr>
          <w:rFonts w:ascii="Times New Roman" w:eastAsia="Times New Roman" w:hAnsi="Times New Roman" w:cs="Times New Roman"/>
          <w:bCs/>
          <w:sz w:val="24"/>
          <w:szCs w:val="24"/>
        </w:rPr>
      </w:pPr>
      <w:r w:rsidRPr="00ED3AB9">
        <w:rPr>
          <w:rFonts w:ascii="Times New Roman" w:eastAsia="Times New Roman" w:hAnsi="Times New Roman" w:cs="Times New Roman"/>
          <w:bCs/>
          <w:sz w:val="24"/>
          <w:szCs w:val="24"/>
        </w:rPr>
        <w:t>Massive language models (LLMs) are becoming widely used, and this convenience is driving the growth of machine-generated content in a variety of domains, such as education, social media, news, forums, and even academic settings. More recently, LLMs that generate responses to a wide range of user inquiries, such as ChatGPT and GPT-4, sound incredibly natural. The well-written nature of this produced text makes LLMs a compelling substitute for human labor in many circumstances</w:t>
      </w:r>
      <w:r>
        <w:rPr>
          <w:rFonts w:ascii="Times New Roman" w:eastAsia="Times New Roman" w:hAnsi="Times New Roman" w:cs="Times New Roman"/>
          <w:bCs/>
          <w:sz w:val="24"/>
          <w:szCs w:val="24"/>
        </w:rPr>
        <w:t xml:space="preserve">. </w:t>
      </w:r>
      <w:r w:rsidRPr="00ED3AB9">
        <w:rPr>
          <w:rFonts w:ascii="Times New Roman" w:eastAsia="Times New Roman" w:hAnsi="Times New Roman" w:cs="Times New Roman"/>
          <w:bCs/>
          <w:sz w:val="24"/>
          <w:szCs w:val="24"/>
        </w:rPr>
        <w:t>However, this has sparked concerns about how they might be misused to spread misleading information and obstruct the teaching and learning process. Since humans only marginally outperform chance in this regard, developing automatic systems to identify machine-generated text is necessary to reduce the potential misuse of this type of content</w:t>
      </w:r>
      <w:r w:rsidR="00386B64">
        <w:rPr>
          <w:rFonts w:ascii="Times New Roman" w:eastAsia="Times New Roman" w:hAnsi="Times New Roman" w:cs="Times New Roman"/>
          <w:bCs/>
          <w:sz w:val="24"/>
          <w:szCs w:val="24"/>
        </w:rPr>
        <w:t xml:space="preserve"> [10]</w:t>
      </w:r>
      <w:r w:rsidRPr="00ED3AB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1F469927" w14:textId="04A29287" w:rsidR="00C42CF0" w:rsidRPr="00DB29A9" w:rsidRDefault="00C42CF0" w:rsidP="00EC1BCC">
      <w:pPr>
        <w:spacing w:before="120" w:after="120" w:line="360" w:lineRule="auto"/>
        <w:jc w:val="both"/>
        <w:rPr>
          <w:rFonts w:ascii="Times New Roman" w:hAnsi="Times New Roman" w:cs="Times New Roman"/>
          <w:color w:val="000000"/>
          <w:sz w:val="24"/>
          <w:szCs w:val="24"/>
          <w:shd w:val="clear" w:color="auto" w:fill="FFFFFF"/>
        </w:rPr>
      </w:pPr>
      <w:r w:rsidRPr="00DB29A9">
        <w:rPr>
          <w:rFonts w:ascii="Times New Roman" w:eastAsia="Times New Roman" w:hAnsi="Times New Roman" w:cs="Times New Roman"/>
          <w:b/>
          <w:sz w:val="24"/>
          <w:szCs w:val="24"/>
        </w:rPr>
        <w:lastRenderedPageBreak/>
        <w:t xml:space="preserve">ChatGPT - </w:t>
      </w:r>
      <w:r w:rsidRPr="00DB29A9">
        <w:rPr>
          <w:rFonts w:ascii="Times New Roman" w:hAnsi="Times New Roman" w:cs="Times New Roman"/>
          <w:color w:val="000000"/>
          <w:sz w:val="24"/>
          <w:szCs w:val="24"/>
          <w:shd w:val="clear" w:color="auto" w:fill="FFFFFF"/>
        </w:rPr>
        <w:t>ChatGPT, or Chat Generative Pre-training Transformer, is an advanced text generation tool developed by OpenAI, an AI research organization. ChatGPT is a type of language model that's able to generate human-like responses to a given input, making it ideal for use in chatbots, language learning apps, and other conversational AI applications</w:t>
      </w:r>
      <w:r w:rsidR="00386B64">
        <w:rPr>
          <w:rFonts w:ascii="Times New Roman" w:hAnsi="Times New Roman" w:cs="Times New Roman"/>
          <w:color w:val="000000"/>
          <w:sz w:val="24"/>
          <w:szCs w:val="24"/>
          <w:shd w:val="clear" w:color="auto" w:fill="FFFFFF"/>
        </w:rPr>
        <w:t xml:space="preserve"> </w:t>
      </w:r>
      <w:r w:rsidR="00386B64">
        <w:rPr>
          <w:rFonts w:ascii="Times New Roman" w:eastAsia="Times New Roman" w:hAnsi="Times New Roman" w:cs="Times New Roman"/>
          <w:bCs/>
          <w:sz w:val="24"/>
          <w:szCs w:val="24"/>
        </w:rPr>
        <w:t>[11]</w:t>
      </w:r>
      <w:r w:rsidRPr="00DB29A9">
        <w:rPr>
          <w:rFonts w:ascii="Times New Roman" w:hAnsi="Times New Roman" w:cs="Times New Roman"/>
          <w:color w:val="000000"/>
          <w:sz w:val="24"/>
          <w:szCs w:val="24"/>
          <w:shd w:val="clear" w:color="auto" w:fill="FFFFFF"/>
        </w:rPr>
        <w:t>.</w:t>
      </w:r>
    </w:p>
    <w:p w14:paraId="726E261C" w14:textId="0109A349" w:rsidR="00C42CF0" w:rsidRPr="00DB29A9" w:rsidRDefault="00C42CF0" w:rsidP="00EC1BCC">
      <w:pPr>
        <w:spacing w:before="120" w:after="120" w:line="360" w:lineRule="auto"/>
        <w:jc w:val="both"/>
        <w:rPr>
          <w:rFonts w:ascii="Times New Roman" w:hAnsi="Times New Roman" w:cs="Times New Roman"/>
          <w:color w:val="000000" w:themeColor="text1"/>
          <w:sz w:val="24"/>
          <w:szCs w:val="24"/>
          <w:shd w:val="clear" w:color="auto" w:fill="FFFFFF"/>
        </w:rPr>
      </w:pPr>
      <w:r w:rsidRPr="00DB29A9">
        <w:rPr>
          <w:rFonts w:ascii="Times New Roman" w:hAnsi="Times New Roman" w:cs="Times New Roman"/>
          <w:b/>
          <w:bCs/>
          <w:color w:val="000000"/>
          <w:sz w:val="24"/>
          <w:szCs w:val="24"/>
          <w:shd w:val="clear" w:color="auto" w:fill="FFFFFF"/>
        </w:rPr>
        <w:t xml:space="preserve">Dolly-v2 - </w:t>
      </w:r>
      <w:r w:rsidRPr="00DB29A9">
        <w:rPr>
          <w:rFonts w:ascii="Times New Roman" w:hAnsi="Times New Roman" w:cs="Times New Roman"/>
          <w:color w:val="000000" w:themeColor="text1"/>
          <w:sz w:val="24"/>
          <w:szCs w:val="24"/>
          <w:shd w:val="clear" w:color="auto" w:fill="FFFFFF"/>
        </w:rPr>
        <w:t>Databricks' </w:t>
      </w:r>
      <w:r w:rsidRPr="00DB29A9">
        <w:rPr>
          <w:rFonts w:ascii="Times New Roman" w:hAnsi="Times New Roman" w:cs="Times New Roman"/>
          <w:color w:val="000000" w:themeColor="text1"/>
          <w:sz w:val="24"/>
          <w:szCs w:val="24"/>
          <w:bdr w:val="single" w:sz="2" w:space="0" w:color="E5E7EB" w:frame="1"/>
          <w:shd w:val="clear" w:color="auto" w:fill="FFFFFF"/>
        </w:rPr>
        <w:t>dolly-v2-12b</w:t>
      </w:r>
      <w:r w:rsidRPr="00DB29A9">
        <w:rPr>
          <w:rFonts w:ascii="Times New Roman" w:hAnsi="Times New Roman" w:cs="Times New Roman"/>
          <w:color w:val="000000" w:themeColor="text1"/>
          <w:sz w:val="24"/>
          <w:szCs w:val="24"/>
          <w:shd w:val="clear" w:color="auto" w:fill="FFFFFF"/>
        </w:rPr>
        <w:t>, an instruction-following large language model trained on the Databricks machine learning platform that is licensed for commercial use. Based on </w:t>
      </w:r>
      <w:r w:rsidRPr="00DB29A9">
        <w:rPr>
          <w:rFonts w:ascii="Times New Roman" w:hAnsi="Times New Roman" w:cs="Times New Roman"/>
          <w:color w:val="000000" w:themeColor="text1"/>
          <w:sz w:val="24"/>
          <w:szCs w:val="24"/>
          <w:bdr w:val="single" w:sz="2" w:space="0" w:color="E5E7EB" w:frame="1"/>
          <w:shd w:val="clear" w:color="auto" w:fill="FFFFFF"/>
        </w:rPr>
        <w:t>pythia-12b</w:t>
      </w:r>
      <w:r w:rsidRPr="00DB29A9">
        <w:rPr>
          <w:rFonts w:ascii="Times New Roman" w:hAnsi="Times New Roman" w:cs="Times New Roman"/>
          <w:color w:val="000000" w:themeColor="text1"/>
          <w:sz w:val="24"/>
          <w:szCs w:val="24"/>
          <w:shd w:val="clear" w:color="auto" w:fill="FFFFFF"/>
        </w:rPr>
        <w:t>, Dolly is trained on ~15k instruction/response fine tuning records </w:t>
      </w:r>
      <w:hyperlink r:id="rId15" w:history="1">
        <w:r w:rsidRPr="00DB29A9">
          <w:rPr>
            <w:rFonts w:ascii="Times New Roman" w:hAnsi="Times New Roman" w:cs="Times New Roman"/>
            <w:color w:val="000000" w:themeColor="text1"/>
            <w:sz w:val="24"/>
            <w:szCs w:val="24"/>
            <w:bdr w:val="single" w:sz="2" w:space="0" w:color="E5E7EB" w:frame="1"/>
            <w:shd w:val="clear" w:color="auto" w:fill="FFFFFF"/>
          </w:rPr>
          <w:t>databricks-dolly-15k</w:t>
        </w:r>
      </w:hyperlink>
      <w:r w:rsidRPr="00DB29A9">
        <w:rPr>
          <w:rFonts w:ascii="Times New Roman" w:hAnsi="Times New Roman" w:cs="Times New Roman"/>
          <w:color w:val="000000" w:themeColor="text1"/>
          <w:sz w:val="24"/>
          <w:szCs w:val="24"/>
          <w:shd w:val="clear" w:color="auto" w:fill="FFFFFF"/>
        </w:rPr>
        <w:t> generated by Databricks employees in capability domains from the InstructGPT paper, including brainstorming, classification, closed QA, generation, information extraction, open QA and summarization</w:t>
      </w:r>
      <w:r w:rsidR="00386B64">
        <w:rPr>
          <w:rFonts w:ascii="Times New Roman" w:hAnsi="Times New Roman" w:cs="Times New Roman"/>
          <w:color w:val="000000" w:themeColor="text1"/>
          <w:sz w:val="24"/>
          <w:szCs w:val="24"/>
          <w:shd w:val="clear" w:color="auto" w:fill="FFFFFF"/>
        </w:rPr>
        <w:t xml:space="preserve"> </w:t>
      </w:r>
      <w:r w:rsidR="00386B64">
        <w:rPr>
          <w:rFonts w:ascii="Times New Roman" w:eastAsia="Times New Roman" w:hAnsi="Times New Roman" w:cs="Times New Roman"/>
          <w:bCs/>
          <w:sz w:val="24"/>
          <w:szCs w:val="24"/>
        </w:rPr>
        <w:t>[12]</w:t>
      </w:r>
      <w:r w:rsidRPr="00DB29A9">
        <w:rPr>
          <w:rFonts w:ascii="Times New Roman" w:hAnsi="Times New Roman" w:cs="Times New Roman"/>
          <w:color w:val="000000" w:themeColor="text1"/>
          <w:sz w:val="24"/>
          <w:szCs w:val="24"/>
          <w:shd w:val="clear" w:color="auto" w:fill="FFFFFF"/>
        </w:rPr>
        <w:t>.</w:t>
      </w:r>
    </w:p>
    <w:p w14:paraId="06B9022D" w14:textId="62F48D49" w:rsidR="00C42CF0" w:rsidRPr="00DB29A9" w:rsidRDefault="00C42CF0" w:rsidP="00EC1BCC">
      <w:pPr>
        <w:spacing w:before="120" w:after="120" w:line="360" w:lineRule="auto"/>
        <w:jc w:val="both"/>
        <w:rPr>
          <w:rFonts w:ascii="Times New Roman" w:hAnsi="Times New Roman" w:cs="Times New Roman"/>
          <w:color w:val="000000" w:themeColor="text1"/>
          <w:sz w:val="24"/>
          <w:szCs w:val="24"/>
          <w:shd w:val="clear" w:color="auto" w:fill="FFFFFF"/>
        </w:rPr>
      </w:pPr>
      <w:r w:rsidRPr="00DB29A9">
        <w:rPr>
          <w:rFonts w:ascii="Times New Roman" w:hAnsi="Times New Roman" w:cs="Times New Roman"/>
          <w:b/>
          <w:bCs/>
          <w:color w:val="000000" w:themeColor="text1"/>
          <w:sz w:val="24"/>
          <w:szCs w:val="24"/>
          <w:shd w:val="clear" w:color="auto" w:fill="FFFFFF"/>
        </w:rPr>
        <w:t xml:space="preserve">Cohere - </w:t>
      </w:r>
      <w:r w:rsidRPr="00DB29A9">
        <w:rPr>
          <w:rFonts w:ascii="Times New Roman" w:hAnsi="Times New Roman" w:cs="Times New Roman"/>
          <w:color w:val="000000" w:themeColor="text1"/>
          <w:sz w:val="24"/>
          <w:szCs w:val="24"/>
          <w:shd w:val="clear" w:color="auto" w:fill="FFFFFF"/>
        </w:rPr>
        <w:t>They provide a platform and tools for businesses to build applications and services that leverage the power of NLP and text generation. Cohere's NLP models are designed to understand and generate human-like text, making it easier for developers to create chatbots, virtual assistants, content generation tools, and more. Cohere's text generation capabilities are based on advanced machine learning techniques, and they offer developers APIs (Application Programming Interfaces) to integrate these capabilities into their applications. This allows businesses to create interactive and engaging experiences for their users through natural language understanding and generation</w:t>
      </w:r>
      <w:r w:rsidR="00386B64">
        <w:rPr>
          <w:rFonts w:ascii="Times New Roman" w:hAnsi="Times New Roman" w:cs="Times New Roman"/>
          <w:color w:val="000000" w:themeColor="text1"/>
          <w:sz w:val="24"/>
          <w:szCs w:val="24"/>
          <w:shd w:val="clear" w:color="auto" w:fill="FFFFFF"/>
        </w:rPr>
        <w:t xml:space="preserve"> [13]</w:t>
      </w:r>
      <w:r w:rsidRPr="00DB29A9">
        <w:rPr>
          <w:rFonts w:ascii="Times New Roman" w:hAnsi="Times New Roman" w:cs="Times New Roman"/>
          <w:color w:val="000000" w:themeColor="text1"/>
          <w:sz w:val="24"/>
          <w:szCs w:val="24"/>
          <w:shd w:val="clear" w:color="auto" w:fill="FFFFFF"/>
        </w:rPr>
        <w:t>.</w:t>
      </w:r>
      <w:r w:rsidR="003D6316">
        <w:rPr>
          <w:rFonts w:ascii="Times New Roman" w:hAnsi="Times New Roman" w:cs="Times New Roman"/>
          <w:color w:val="000000" w:themeColor="text1"/>
          <w:sz w:val="24"/>
          <w:szCs w:val="24"/>
          <w:shd w:val="clear" w:color="auto" w:fill="FFFFFF"/>
        </w:rPr>
        <w:t xml:space="preserve"> </w:t>
      </w:r>
    </w:p>
    <w:p w14:paraId="3099857F" w14:textId="72441661" w:rsidR="00C42CF0" w:rsidRPr="00DB29A9" w:rsidRDefault="00C42CF0" w:rsidP="00EC1BCC">
      <w:pPr>
        <w:spacing w:before="120" w:after="120" w:line="360" w:lineRule="auto"/>
        <w:jc w:val="both"/>
        <w:rPr>
          <w:rFonts w:ascii="Times New Roman" w:hAnsi="Times New Roman" w:cs="Times New Roman"/>
          <w:color w:val="000000" w:themeColor="text1"/>
          <w:sz w:val="24"/>
          <w:szCs w:val="24"/>
          <w:shd w:val="clear" w:color="auto" w:fill="FFFFFF"/>
        </w:rPr>
      </w:pPr>
      <w:r w:rsidRPr="00DB29A9">
        <w:rPr>
          <w:rFonts w:ascii="Times New Roman" w:hAnsi="Times New Roman" w:cs="Times New Roman"/>
          <w:b/>
          <w:bCs/>
          <w:color w:val="000000" w:themeColor="text1"/>
          <w:sz w:val="24"/>
          <w:szCs w:val="24"/>
          <w:shd w:val="clear" w:color="auto" w:fill="FFFFFF"/>
        </w:rPr>
        <w:t xml:space="preserve">DaVinci – </w:t>
      </w:r>
      <w:r w:rsidRPr="00DB29A9">
        <w:rPr>
          <w:rFonts w:ascii="Times New Roman" w:hAnsi="Times New Roman" w:cs="Times New Roman"/>
          <w:color w:val="000000" w:themeColor="text1"/>
          <w:sz w:val="24"/>
          <w:szCs w:val="24"/>
          <w:shd w:val="clear" w:color="auto" w:fill="FFFFFF"/>
        </w:rPr>
        <w:t>It is the commercial version of OpenAI's GPT-3 language model. GPT-3, which stands for "Generative Pre-trained Transformer 3," is a state-of-the-art language model designed to generate human-like text based on the input it receives. DaVinci is one of the several models developed by OpenAI using the GPT-3 architecture. The DaVinci model is known for its text generation capabilities, which include tasks such as natural language understanding, text completion, language translation, content generation, and much more. It can generate coherent and contextually relevant text in a wide range of languages and domains</w:t>
      </w:r>
      <w:r w:rsidR="00386B64">
        <w:rPr>
          <w:rFonts w:ascii="Times New Roman" w:hAnsi="Times New Roman" w:cs="Times New Roman"/>
          <w:color w:val="000000" w:themeColor="text1"/>
          <w:sz w:val="24"/>
          <w:szCs w:val="24"/>
          <w:shd w:val="clear" w:color="auto" w:fill="FFFFFF"/>
        </w:rPr>
        <w:t xml:space="preserve"> [14]</w:t>
      </w:r>
      <w:r w:rsidRPr="00DB29A9">
        <w:rPr>
          <w:rFonts w:ascii="Times New Roman" w:hAnsi="Times New Roman" w:cs="Times New Roman"/>
          <w:color w:val="000000" w:themeColor="text1"/>
          <w:sz w:val="24"/>
          <w:szCs w:val="24"/>
          <w:shd w:val="clear" w:color="auto" w:fill="FFFFFF"/>
        </w:rPr>
        <w:t>.</w:t>
      </w:r>
      <w:r w:rsidR="003D6316">
        <w:rPr>
          <w:rFonts w:ascii="Times New Roman" w:hAnsi="Times New Roman" w:cs="Times New Roman"/>
          <w:color w:val="000000" w:themeColor="text1"/>
          <w:sz w:val="24"/>
          <w:szCs w:val="24"/>
          <w:shd w:val="clear" w:color="auto" w:fill="FFFFFF"/>
        </w:rPr>
        <w:t xml:space="preserve"> </w:t>
      </w:r>
    </w:p>
    <w:p w14:paraId="0CA32C3D" w14:textId="2CF70C37" w:rsidR="00C42CF0" w:rsidRPr="00DB29A9" w:rsidRDefault="00C42CF0" w:rsidP="00EC1BCC">
      <w:pPr>
        <w:spacing w:before="120" w:after="120" w:line="360" w:lineRule="auto"/>
        <w:jc w:val="both"/>
        <w:rPr>
          <w:rFonts w:ascii="Times New Roman" w:eastAsia="Times New Roman" w:hAnsi="Times New Roman" w:cs="Times New Roman"/>
          <w:b/>
          <w:color w:val="000000"/>
          <w:sz w:val="28"/>
          <w:szCs w:val="28"/>
        </w:rPr>
      </w:pPr>
      <w:r w:rsidRPr="00DB29A9">
        <w:rPr>
          <w:rFonts w:ascii="Times New Roman" w:eastAsia="Times New Roman" w:hAnsi="Times New Roman" w:cs="Times New Roman"/>
          <w:b/>
          <w:color w:val="000000"/>
          <w:sz w:val="28"/>
          <w:szCs w:val="28"/>
        </w:rPr>
        <w:t>1.2 Problem Statement</w:t>
      </w:r>
    </w:p>
    <w:p w14:paraId="23F017A7" w14:textId="1C9C61EA" w:rsidR="007D228C" w:rsidRPr="00DB29A9" w:rsidRDefault="00C42CF0" w:rsidP="00EC1BCC">
      <w:pPr>
        <w:spacing w:line="360" w:lineRule="auto"/>
        <w:jc w:val="both"/>
        <w:rPr>
          <w:rFonts w:ascii="Times New Roman" w:eastAsia="Times New Roman" w:hAnsi="Times New Roman" w:cs="Times New Roman"/>
          <w:sz w:val="24"/>
          <w:szCs w:val="24"/>
        </w:rPr>
      </w:pPr>
      <w:r w:rsidRPr="00DB29A9">
        <w:rPr>
          <w:rFonts w:ascii="Times New Roman" w:eastAsia="Times New Roman" w:hAnsi="Times New Roman" w:cs="Times New Roman"/>
          <w:sz w:val="24"/>
          <w:szCs w:val="24"/>
        </w:rPr>
        <w:t>The problem for the project is to classify a generated text into human generated or machine generated. The objective of this report is to further classify this machine generated outcome into their respective text generation models. For example, if a text is found to be machine generated then we should also find out if it was generated by ChatGPT, Dolly, Cohere, Bloom LLM or DaVinci etc.</w:t>
      </w:r>
    </w:p>
    <w:p w14:paraId="4CC82ED8" w14:textId="77777777" w:rsidR="00332003" w:rsidRPr="00DB29A9" w:rsidRDefault="007D228C" w:rsidP="00786228">
      <w:pPr>
        <w:spacing w:line="360" w:lineRule="auto"/>
        <w:jc w:val="both"/>
        <w:rPr>
          <w:rFonts w:ascii="Times New Roman" w:hAnsi="Times New Roman" w:cs="Times New Roman"/>
          <w:b/>
          <w:sz w:val="32"/>
          <w:szCs w:val="32"/>
        </w:rPr>
      </w:pPr>
      <w:r w:rsidRPr="00DB29A9">
        <w:rPr>
          <w:rFonts w:ascii="Times New Roman" w:hAnsi="Times New Roman" w:cs="Times New Roman"/>
          <w:b/>
          <w:sz w:val="32"/>
          <w:szCs w:val="32"/>
        </w:rPr>
        <w:lastRenderedPageBreak/>
        <w:t>Chapter 2</w:t>
      </w:r>
    </w:p>
    <w:p w14:paraId="36B9F1C1" w14:textId="755F399A" w:rsidR="00332003" w:rsidRPr="00F647F5" w:rsidRDefault="00F647F5" w:rsidP="00786228">
      <w:pPr>
        <w:spacing w:line="360" w:lineRule="auto"/>
        <w:jc w:val="center"/>
        <w:rPr>
          <w:rFonts w:ascii="Times New Roman" w:hAnsi="Times New Roman" w:cs="Times New Roman"/>
          <w:b/>
          <w:sz w:val="36"/>
          <w:szCs w:val="36"/>
        </w:rPr>
      </w:pPr>
      <w:r w:rsidRPr="00F647F5">
        <w:rPr>
          <w:rFonts w:ascii="Times New Roman" w:hAnsi="Times New Roman" w:cs="Times New Roman"/>
          <w:b/>
          <w:sz w:val="36"/>
          <w:szCs w:val="36"/>
        </w:rPr>
        <w:t>Objectives</w:t>
      </w:r>
    </w:p>
    <w:p w14:paraId="7A8E2B61" w14:textId="3B2315B6" w:rsidR="00DB4F49" w:rsidRDefault="007D228C" w:rsidP="00EC1BCC">
      <w:pPr>
        <w:spacing w:line="360" w:lineRule="auto"/>
        <w:jc w:val="both"/>
        <w:rPr>
          <w:rFonts w:ascii="Times New Roman" w:hAnsi="Times New Roman" w:cs="Times New Roman"/>
          <w:sz w:val="24"/>
          <w:szCs w:val="24"/>
        </w:rPr>
      </w:pPr>
      <w:r w:rsidRPr="00DB29A9">
        <w:rPr>
          <w:rFonts w:ascii="Times New Roman" w:hAnsi="Times New Roman" w:cs="Times New Roman"/>
          <w:sz w:val="24"/>
          <w:szCs w:val="24"/>
        </w:rPr>
        <w:t>The proposed work objectives are as follows:</w:t>
      </w:r>
    </w:p>
    <w:p w14:paraId="69D931CD" w14:textId="77777777" w:rsidR="00DB4F49" w:rsidRPr="00DB29A9" w:rsidRDefault="00DB4F49" w:rsidP="00EC1BCC">
      <w:pPr>
        <w:spacing w:line="360" w:lineRule="auto"/>
        <w:jc w:val="both"/>
        <w:rPr>
          <w:rFonts w:ascii="Times New Roman" w:hAnsi="Times New Roman" w:cs="Times New Roman"/>
          <w:sz w:val="24"/>
          <w:szCs w:val="24"/>
        </w:rPr>
      </w:pPr>
    </w:p>
    <w:p w14:paraId="7A9EA65D" w14:textId="693F3CD7" w:rsidR="005E4561" w:rsidRDefault="00DB4F49" w:rsidP="00EC1BCC">
      <w:pPr>
        <w:spacing w:line="360" w:lineRule="auto"/>
        <w:jc w:val="both"/>
        <w:rPr>
          <w:rFonts w:ascii="Times New Roman" w:eastAsia="Times New Roman" w:hAnsi="Times New Roman" w:cs="Times New Roman"/>
          <w:bCs/>
          <w:sz w:val="24"/>
          <w:szCs w:val="24"/>
        </w:rPr>
      </w:pPr>
      <w:r w:rsidRPr="00C15F1D">
        <w:rPr>
          <w:rFonts w:ascii="Times New Roman" w:eastAsia="Times New Roman" w:hAnsi="Times New Roman" w:cs="Times New Roman"/>
          <w:b/>
          <w:sz w:val="24"/>
          <w:szCs w:val="24"/>
        </w:rPr>
        <w:t>Subtask A.</w:t>
      </w:r>
      <w:r w:rsidRPr="00C15F1D">
        <w:rPr>
          <w:rFonts w:ascii="Times New Roman" w:eastAsia="Times New Roman" w:hAnsi="Times New Roman" w:cs="Times New Roman"/>
          <w:bCs/>
          <w:sz w:val="24"/>
          <w:szCs w:val="24"/>
        </w:rPr>
        <w:t xml:space="preserve"> </w:t>
      </w:r>
      <w:r w:rsidR="005E4561" w:rsidRPr="005E4561">
        <w:rPr>
          <w:rFonts w:ascii="Times New Roman" w:eastAsia="Times New Roman" w:hAnsi="Times New Roman" w:cs="Times New Roman"/>
          <w:bCs/>
          <w:sz w:val="24"/>
          <w:szCs w:val="24"/>
        </w:rPr>
        <w:t>Create a classification model to distinguish between human-generated and AI-generated texts.</w:t>
      </w:r>
    </w:p>
    <w:p w14:paraId="643051D9" w14:textId="77777777" w:rsidR="005E4561" w:rsidRPr="005E4561" w:rsidRDefault="005E4561" w:rsidP="00EC1BCC">
      <w:pPr>
        <w:spacing w:line="360" w:lineRule="auto"/>
        <w:jc w:val="both"/>
        <w:rPr>
          <w:rFonts w:ascii="Times New Roman" w:eastAsia="Times New Roman" w:hAnsi="Times New Roman" w:cs="Times New Roman"/>
          <w:bCs/>
          <w:sz w:val="24"/>
          <w:szCs w:val="24"/>
        </w:rPr>
      </w:pPr>
    </w:p>
    <w:p w14:paraId="336136CC" w14:textId="283BD05B" w:rsidR="005E4561" w:rsidRPr="005E4561" w:rsidRDefault="005E4561" w:rsidP="00EC1BCC">
      <w:pPr>
        <w:spacing w:line="360" w:lineRule="auto"/>
        <w:jc w:val="both"/>
        <w:rPr>
          <w:rFonts w:ascii="Times New Roman" w:eastAsia="Times New Roman" w:hAnsi="Times New Roman" w:cs="Times New Roman"/>
          <w:bCs/>
          <w:sz w:val="24"/>
          <w:szCs w:val="24"/>
        </w:rPr>
      </w:pPr>
      <w:r w:rsidRPr="00C15F1D">
        <w:rPr>
          <w:rFonts w:ascii="Times New Roman" w:eastAsia="Times New Roman" w:hAnsi="Times New Roman" w:cs="Times New Roman"/>
          <w:b/>
          <w:sz w:val="24"/>
          <w:szCs w:val="24"/>
        </w:rPr>
        <w:t xml:space="preserve">Subtask </w:t>
      </w:r>
      <w:r>
        <w:rPr>
          <w:rFonts w:ascii="Times New Roman" w:eastAsia="Times New Roman" w:hAnsi="Times New Roman" w:cs="Times New Roman"/>
          <w:b/>
          <w:sz w:val="24"/>
          <w:szCs w:val="24"/>
        </w:rPr>
        <w:t>B</w:t>
      </w:r>
      <w:r w:rsidRPr="00C15F1D">
        <w:rPr>
          <w:rFonts w:ascii="Times New Roman" w:eastAsia="Times New Roman" w:hAnsi="Times New Roman" w:cs="Times New Roman"/>
          <w:b/>
          <w:sz w:val="24"/>
          <w:szCs w:val="24"/>
        </w:rPr>
        <w:t>.</w:t>
      </w:r>
      <w:r w:rsidRPr="00C15F1D">
        <w:rPr>
          <w:rFonts w:ascii="Times New Roman" w:eastAsia="Times New Roman" w:hAnsi="Times New Roman" w:cs="Times New Roman"/>
          <w:bCs/>
          <w:sz w:val="24"/>
          <w:szCs w:val="24"/>
        </w:rPr>
        <w:t xml:space="preserve"> </w:t>
      </w:r>
      <w:r w:rsidRPr="005E4561">
        <w:rPr>
          <w:rFonts w:ascii="Times New Roman" w:eastAsia="Times New Roman" w:hAnsi="Times New Roman" w:cs="Times New Roman"/>
          <w:bCs/>
          <w:sz w:val="24"/>
          <w:szCs w:val="24"/>
        </w:rPr>
        <w:t>Evaluate the model's accuracy and visualize its performance.</w:t>
      </w:r>
    </w:p>
    <w:p w14:paraId="4E502BE3" w14:textId="77777777" w:rsidR="005E4561" w:rsidRPr="005E4561" w:rsidRDefault="005E4561" w:rsidP="00EC1BCC">
      <w:pPr>
        <w:spacing w:line="360" w:lineRule="auto"/>
        <w:jc w:val="both"/>
        <w:rPr>
          <w:rFonts w:ascii="Times New Roman" w:eastAsia="Times New Roman" w:hAnsi="Times New Roman" w:cs="Times New Roman"/>
          <w:bCs/>
          <w:sz w:val="24"/>
          <w:szCs w:val="24"/>
        </w:rPr>
      </w:pPr>
    </w:p>
    <w:p w14:paraId="74B06FF7" w14:textId="4ED426B9" w:rsidR="005E4561" w:rsidRDefault="005E4561" w:rsidP="00EC1BCC">
      <w:pPr>
        <w:spacing w:line="360" w:lineRule="auto"/>
        <w:jc w:val="both"/>
        <w:rPr>
          <w:rFonts w:ascii="Times New Roman" w:eastAsia="Times New Roman" w:hAnsi="Times New Roman" w:cs="Times New Roman"/>
          <w:bCs/>
          <w:sz w:val="24"/>
          <w:szCs w:val="24"/>
        </w:rPr>
      </w:pPr>
      <w:r w:rsidRPr="00C15F1D">
        <w:rPr>
          <w:rFonts w:ascii="Times New Roman" w:eastAsia="Times New Roman" w:hAnsi="Times New Roman" w:cs="Times New Roman"/>
          <w:b/>
          <w:sz w:val="24"/>
          <w:szCs w:val="24"/>
        </w:rPr>
        <w:t xml:space="preserve">Subtask </w:t>
      </w:r>
      <w:r>
        <w:rPr>
          <w:rFonts w:ascii="Times New Roman" w:eastAsia="Times New Roman" w:hAnsi="Times New Roman" w:cs="Times New Roman"/>
          <w:b/>
          <w:sz w:val="24"/>
          <w:szCs w:val="24"/>
        </w:rPr>
        <w:t>C</w:t>
      </w:r>
      <w:r w:rsidRPr="00C15F1D">
        <w:rPr>
          <w:rFonts w:ascii="Times New Roman" w:eastAsia="Times New Roman" w:hAnsi="Times New Roman" w:cs="Times New Roman"/>
          <w:b/>
          <w:sz w:val="24"/>
          <w:szCs w:val="24"/>
        </w:rPr>
        <w:t>.</w:t>
      </w:r>
      <w:r w:rsidRPr="00C15F1D">
        <w:rPr>
          <w:rFonts w:ascii="Times New Roman" w:eastAsia="Times New Roman" w:hAnsi="Times New Roman" w:cs="Times New Roman"/>
          <w:bCs/>
          <w:sz w:val="24"/>
          <w:szCs w:val="24"/>
        </w:rPr>
        <w:t xml:space="preserve"> </w:t>
      </w:r>
      <w:r w:rsidRPr="005E4561">
        <w:rPr>
          <w:rFonts w:ascii="Times New Roman" w:eastAsia="Times New Roman" w:hAnsi="Times New Roman" w:cs="Times New Roman"/>
          <w:bCs/>
          <w:sz w:val="24"/>
          <w:szCs w:val="24"/>
        </w:rPr>
        <w:t>Upgrade the initial model to differentiate human-generated texts from various types of AI-generated texts.</w:t>
      </w:r>
    </w:p>
    <w:p w14:paraId="7D8E5D6B" w14:textId="77777777" w:rsidR="005E4561" w:rsidRPr="005E4561" w:rsidRDefault="005E4561" w:rsidP="00EC1BCC">
      <w:pPr>
        <w:spacing w:line="360" w:lineRule="auto"/>
        <w:jc w:val="both"/>
        <w:rPr>
          <w:rFonts w:ascii="Times New Roman" w:eastAsia="Times New Roman" w:hAnsi="Times New Roman" w:cs="Times New Roman"/>
          <w:bCs/>
          <w:sz w:val="24"/>
          <w:szCs w:val="24"/>
        </w:rPr>
      </w:pPr>
    </w:p>
    <w:p w14:paraId="2FC44207" w14:textId="5C270793" w:rsidR="005E4561" w:rsidRPr="005E4561" w:rsidRDefault="005E4561" w:rsidP="00EC1BCC">
      <w:pPr>
        <w:spacing w:line="360" w:lineRule="auto"/>
        <w:jc w:val="both"/>
        <w:rPr>
          <w:rFonts w:ascii="Times New Roman" w:eastAsia="Times New Roman" w:hAnsi="Times New Roman" w:cs="Times New Roman"/>
          <w:bCs/>
          <w:sz w:val="24"/>
          <w:szCs w:val="24"/>
        </w:rPr>
      </w:pPr>
      <w:r w:rsidRPr="00C15F1D">
        <w:rPr>
          <w:rFonts w:ascii="Times New Roman" w:eastAsia="Times New Roman" w:hAnsi="Times New Roman" w:cs="Times New Roman"/>
          <w:b/>
          <w:sz w:val="24"/>
          <w:szCs w:val="24"/>
        </w:rPr>
        <w:t xml:space="preserve">Subtask </w:t>
      </w:r>
      <w:r>
        <w:rPr>
          <w:rFonts w:ascii="Times New Roman" w:eastAsia="Times New Roman" w:hAnsi="Times New Roman" w:cs="Times New Roman"/>
          <w:b/>
          <w:sz w:val="24"/>
          <w:szCs w:val="24"/>
        </w:rPr>
        <w:t>D</w:t>
      </w:r>
      <w:r w:rsidRPr="00C15F1D">
        <w:rPr>
          <w:rFonts w:ascii="Times New Roman" w:eastAsia="Times New Roman" w:hAnsi="Times New Roman" w:cs="Times New Roman"/>
          <w:b/>
          <w:sz w:val="24"/>
          <w:szCs w:val="24"/>
        </w:rPr>
        <w:t>.</w:t>
      </w:r>
      <w:r w:rsidRPr="00C15F1D">
        <w:rPr>
          <w:rFonts w:ascii="Times New Roman" w:eastAsia="Times New Roman" w:hAnsi="Times New Roman" w:cs="Times New Roman"/>
          <w:bCs/>
          <w:sz w:val="24"/>
          <w:szCs w:val="24"/>
        </w:rPr>
        <w:t xml:space="preserve"> </w:t>
      </w:r>
      <w:r w:rsidRPr="005E4561">
        <w:rPr>
          <w:rFonts w:ascii="Times New Roman" w:eastAsia="Times New Roman" w:hAnsi="Times New Roman" w:cs="Times New Roman"/>
          <w:bCs/>
          <w:sz w:val="24"/>
          <w:szCs w:val="24"/>
        </w:rPr>
        <w:t>Assess the updated model's accuracy and visualize its effectiveness across different AI-generated content.</w:t>
      </w:r>
    </w:p>
    <w:p w14:paraId="1725E495" w14:textId="77777777" w:rsidR="005E4561" w:rsidRPr="005E4561" w:rsidRDefault="005E4561" w:rsidP="00EC1BCC">
      <w:pPr>
        <w:spacing w:line="360" w:lineRule="auto"/>
        <w:jc w:val="both"/>
        <w:rPr>
          <w:rFonts w:ascii="Times New Roman" w:eastAsia="Times New Roman" w:hAnsi="Times New Roman" w:cs="Times New Roman"/>
          <w:bCs/>
          <w:sz w:val="24"/>
          <w:szCs w:val="24"/>
        </w:rPr>
      </w:pPr>
    </w:p>
    <w:p w14:paraId="23BEDA09" w14:textId="0A501D2B" w:rsidR="005E4561" w:rsidRDefault="005E4561" w:rsidP="00EC1BCC">
      <w:pPr>
        <w:spacing w:line="360" w:lineRule="auto"/>
        <w:jc w:val="both"/>
        <w:rPr>
          <w:rFonts w:ascii="Times New Roman" w:eastAsia="Times New Roman" w:hAnsi="Times New Roman" w:cs="Times New Roman"/>
          <w:bCs/>
          <w:sz w:val="24"/>
          <w:szCs w:val="24"/>
        </w:rPr>
      </w:pPr>
      <w:r w:rsidRPr="00C15F1D">
        <w:rPr>
          <w:rFonts w:ascii="Times New Roman" w:eastAsia="Times New Roman" w:hAnsi="Times New Roman" w:cs="Times New Roman"/>
          <w:b/>
          <w:sz w:val="24"/>
          <w:szCs w:val="24"/>
        </w:rPr>
        <w:t xml:space="preserve">Subtask </w:t>
      </w:r>
      <w:r>
        <w:rPr>
          <w:rFonts w:ascii="Times New Roman" w:eastAsia="Times New Roman" w:hAnsi="Times New Roman" w:cs="Times New Roman"/>
          <w:b/>
          <w:sz w:val="24"/>
          <w:szCs w:val="24"/>
        </w:rPr>
        <w:t>E</w:t>
      </w:r>
      <w:r w:rsidRPr="00C15F1D">
        <w:rPr>
          <w:rFonts w:ascii="Times New Roman" w:eastAsia="Times New Roman" w:hAnsi="Times New Roman" w:cs="Times New Roman"/>
          <w:b/>
          <w:sz w:val="24"/>
          <w:szCs w:val="24"/>
        </w:rPr>
        <w:t>.</w:t>
      </w:r>
      <w:r w:rsidRPr="00C15F1D">
        <w:rPr>
          <w:rFonts w:ascii="Times New Roman" w:eastAsia="Times New Roman" w:hAnsi="Times New Roman" w:cs="Times New Roman"/>
          <w:bCs/>
          <w:sz w:val="24"/>
          <w:szCs w:val="24"/>
        </w:rPr>
        <w:t xml:space="preserve"> </w:t>
      </w:r>
      <w:r w:rsidRPr="005E4561">
        <w:rPr>
          <w:rFonts w:ascii="Times New Roman" w:eastAsia="Times New Roman" w:hAnsi="Times New Roman" w:cs="Times New Roman"/>
          <w:bCs/>
          <w:sz w:val="24"/>
          <w:szCs w:val="24"/>
        </w:rPr>
        <w:t>Compare the model's performance against different algorithms for classifying human vs AI-generated texts.</w:t>
      </w:r>
    </w:p>
    <w:p w14:paraId="5425EE4F" w14:textId="77777777" w:rsidR="005E4561" w:rsidRPr="005E4561" w:rsidRDefault="005E4561" w:rsidP="00EC1BCC">
      <w:pPr>
        <w:spacing w:line="360" w:lineRule="auto"/>
        <w:jc w:val="both"/>
        <w:rPr>
          <w:rFonts w:ascii="Times New Roman" w:eastAsia="Times New Roman" w:hAnsi="Times New Roman" w:cs="Times New Roman"/>
          <w:bCs/>
          <w:sz w:val="24"/>
          <w:szCs w:val="24"/>
        </w:rPr>
      </w:pPr>
    </w:p>
    <w:p w14:paraId="2748592B" w14:textId="2CE94331" w:rsidR="00332003" w:rsidRPr="00DB29A9" w:rsidRDefault="005E4561" w:rsidP="00EC1BCC">
      <w:pPr>
        <w:spacing w:line="360" w:lineRule="auto"/>
        <w:jc w:val="both"/>
        <w:rPr>
          <w:rFonts w:ascii="Times New Roman" w:hAnsi="Times New Roman" w:cs="Times New Roman"/>
          <w:b/>
          <w:sz w:val="28"/>
          <w:szCs w:val="28"/>
        </w:rPr>
      </w:pPr>
      <w:r w:rsidRPr="00C15F1D">
        <w:rPr>
          <w:rFonts w:ascii="Times New Roman" w:eastAsia="Times New Roman" w:hAnsi="Times New Roman" w:cs="Times New Roman"/>
          <w:b/>
          <w:sz w:val="24"/>
          <w:szCs w:val="24"/>
        </w:rPr>
        <w:t xml:space="preserve">Subtask </w:t>
      </w:r>
      <w:r>
        <w:rPr>
          <w:rFonts w:ascii="Times New Roman" w:eastAsia="Times New Roman" w:hAnsi="Times New Roman" w:cs="Times New Roman"/>
          <w:b/>
          <w:sz w:val="24"/>
          <w:szCs w:val="24"/>
        </w:rPr>
        <w:t>F</w:t>
      </w:r>
      <w:r w:rsidRPr="00C15F1D">
        <w:rPr>
          <w:rFonts w:ascii="Times New Roman" w:eastAsia="Times New Roman" w:hAnsi="Times New Roman" w:cs="Times New Roman"/>
          <w:b/>
          <w:sz w:val="24"/>
          <w:szCs w:val="24"/>
        </w:rPr>
        <w:t>.</w:t>
      </w:r>
      <w:r w:rsidRPr="00C15F1D">
        <w:rPr>
          <w:rFonts w:ascii="Times New Roman" w:eastAsia="Times New Roman" w:hAnsi="Times New Roman" w:cs="Times New Roman"/>
          <w:bCs/>
          <w:sz w:val="24"/>
          <w:szCs w:val="24"/>
        </w:rPr>
        <w:t xml:space="preserve"> </w:t>
      </w:r>
      <w:r w:rsidRPr="005E4561">
        <w:rPr>
          <w:rFonts w:ascii="Times New Roman" w:eastAsia="Times New Roman" w:hAnsi="Times New Roman" w:cs="Times New Roman"/>
          <w:bCs/>
          <w:sz w:val="24"/>
          <w:szCs w:val="24"/>
        </w:rPr>
        <w:t>Evaluate accuracy and visualize results to identify the most effective algorithm.</w:t>
      </w:r>
    </w:p>
    <w:p w14:paraId="1D919DD7" w14:textId="77777777" w:rsidR="00332003" w:rsidRPr="00DB29A9" w:rsidRDefault="00332003" w:rsidP="00EC1BCC">
      <w:pPr>
        <w:spacing w:line="360" w:lineRule="auto"/>
        <w:jc w:val="both"/>
        <w:rPr>
          <w:rFonts w:ascii="Times New Roman" w:hAnsi="Times New Roman" w:cs="Times New Roman"/>
          <w:b/>
          <w:sz w:val="28"/>
          <w:szCs w:val="28"/>
        </w:rPr>
      </w:pPr>
    </w:p>
    <w:p w14:paraId="76610510" w14:textId="77777777" w:rsidR="00332003" w:rsidRPr="00DB29A9" w:rsidRDefault="00332003" w:rsidP="00786228">
      <w:pPr>
        <w:spacing w:line="360" w:lineRule="auto"/>
        <w:jc w:val="center"/>
        <w:rPr>
          <w:rFonts w:ascii="Times New Roman" w:hAnsi="Times New Roman" w:cs="Times New Roman"/>
          <w:b/>
          <w:sz w:val="28"/>
          <w:szCs w:val="28"/>
        </w:rPr>
      </w:pPr>
    </w:p>
    <w:p w14:paraId="030C2D5A" w14:textId="77777777" w:rsidR="00332003" w:rsidRPr="00DB29A9" w:rsidRDefault="00332003" w:rsidP="00786228">
      <w:pPr>
        <w:spacing w:line="360" w:lineRule="auto"/>
        <w:jc w:val="center"/>
        <w:rPr>
          <w:rFonts w:ascii="Times New Roman" w:hAnsi="Times New Roman" w:cs="Times New Roman"/>
          <w:b/>
          <w:sz w:val="28"/>
          <w:szCs w:val="28"/>
        </w:rPr>
      </w:pPr>
    </w:p>
    <w:p w14:paraId="053496F6" w14:textId="77777777" w:rsidR="00332003" w:rsidRPr="00DB29A9" w:rsidRDefault="00332003" w:rsidP="00786228">
      <w:pPr>
        <w:spacing w:line="360" w:lineRule="auto"/>
        <w:jc w:val="center"/>
        <w:rPr>
          <w:rFonts w:ascii="Times New Roman" w:hAnsi="Times New Roman" w:cs="Times New Roman"/>
          <w:b/>
          <w:sz w:val="28"/>
          <w:szCs w:val="28"/>
        </w:rPr>
      </w:pPr>
    </w:p>
    <w:p w14:paraId="4D9016DD" w14:textId="77777777" w:rsidR="00332003" w:rsidRPr="00DB29A9" w:rsidRDefault="00332003" w:rsidP="00786228">
      <w:pPr>
        <w:spacing w:line="360" w:lineRule="auto"/>
        <w:jc w:val="center"/>
        <w:rPr>
          <w:rFonts w:ascii="Times New Roman" w:hAnsi="Times New Roman" w:cs="Times New Roman"/>
          <w:b/>
          <w:sz w:val="28"/>
          <w:szCs w:val="28"/>
        </w:rPr>
      </w:pPr>
    </w:p>
    <w:p w14:paraId="2BC9EF4C" w14:textId="77777777" w:rsidR="00332003" w:rsidRPr="00DB29A9" w:rsidRDefault="00332003" w:rsidP="00786228">
      <w:pPr>
        <w:spacing w:line="360" w:lineRule="auto"/>
        <w:jc w:val="center"/>
        <w:rPr>
          <w:rFonts w:ascii="Times New Roman" w:hAnsi="Times New Roman" w:cs="Times New Roman"/>
          <w:b/>
          <w:sz w:val="28"/>
          <w:szCs w:val="28"/>
        </w:rPr>
      </w:pPr>
    </w:p>
    <w:p w14:paraId="7CEE0B0D" w14:textId="77777777" w:rsidR="00332003" w:rsidRPr="00DB29A9" w:rsidRDefault="00332003" w:rsidP="00786228">
      <w:pPr>
        <w:spacing w:line="360" w:lineRule="auto"/>
        <w:jc w:val="center"/>
        <w:rPr>
          <w:rFonts w:ascii="Times New Roman" w:hAnsi="Times New Roman" w:cs="Times New Roman"/>
          <w:b/>
          <w:sz w:val="28"/>
          <w:szCs w:val="28"/>
        </w:rPr>
      </w:pPr>
    </w:p>
    <w:p w14:paraId="1EA803C4" w14:textId="77777777" w:rsidR="00332003" w:rsidRPr="00DB29A9" w:rsidRDefault="00332003" w:rsidP="00786228">
      <w:pPr>
        <w:spacing w:line="360" w:lineRule="auto"/>
        <w:rPr>
          <w:rFonts w:ascii="Times New Roman" w:hAnsi="Times New Roman" w:cs="Times New Roman"/>
          <w:b/>
          <w:sz w:val="28"/>
          <w:szCs w:val="28"/>
        </w:rPr>
      </w:pPr>
    </w:p>
    <w:p w14:paraId="4E6142C7" w14:textId="77777777" w:rsidR="00786228" w:rsidRDefault="00786228" w:rsidP="00786228">
      <w:pPr>
        <w:spacing w:line="360" w:lineRule="auto"/>
        <w:jc w:val="both"/>
        <w:rPr>
          <w:rFonts w:ascii="Times New Roman" w:hAnsi="Times New Roman" w:cs="Times New Roman"/>
          <w:b/>
          <w:sz w:val="32"/>
          <w:szCs w:val="32"/>
        </w:rPr>
      </w:pPr>
    </w:p>
    <w:p w14:paraId="685BD38D" w14:textId="77777777" w:rsidR="00786228" w:rsidRDefault="00786228" w:rsidP="00786228">
      <w:pPr>
        <w:spacing w:line="360" w:lineRule="auto"/>
        <w:jc w:val="both"/>
        <w:rPr>
          <w:rFonts w:ascii="Times New Roman" w:hAnsi="Times New Roman" w:cs="Times New Roman"/>
          <w:b/>
          <w:sz w:val="32"/>
          <w:szCs w:val="32"/>
        </w:rPr>
      </w:pPr>
    </w:p>
    <w:p w14:paraId="2D886372" w14:textId="77777777" w:rsidR="00786228" w:rsidRDefault="00786228" w:rsidP="00786228">
      <w:pPr>
        <w:spacing w:line="360" w:lineRule="auto"/>
        <w:jc w:val="both"/>
        <w:rPr>
          <w:rFonts w:ascii="Times New Roman" w:hAnsi="Times New Roman" w:cs="Times New Roman"/>
          <w:b/>
          <w:sz w:val="32"/>
          <w:szCs w:val="32"/>
        </w:rPr>
      </w:pPr>
    </w:p>
    <w:p w14:paraId="2EA53C30" w14:textId="25CFBCBD" w:rsidR="00332003" w:rsidRPr="00DB29A9" w:rsidRDefault="007D228C" w:rsidP="00786228">
      <w:pPr>
        <w:spacing w:line="360" w:lineRule="auto"/>
        <w:jc w:val="both"/>
        <w:rPr>
          <w:rFonts w:ascii="Times New Roman" w:hAnsi="Times New Roman" w:cs="Times New Roman"/>
          <w:b/>
          <w:sz w:val="32"/>
          <w:szCs w:val="32"/>
        </w:rPr>
      </w:pPr>
      <w:r w:rsidRPr="00DB29A9">
        <w:rPr>
          <w:rFonts w:ascii="Times New Roman" w:hAnsi="Times New Roman" w:cs="Times New Roman"/>
          <w:b/>
          <w:sz w:val="32"/>
          <w:szCs w:val="32"/>
        </w:rPr>
        <w:lastRenderedPageBreak/>
        <w:t>Chapter 3</w:t>
      </w:r>
    </w:p>
    <w:p w14:paraId="66938BFF" w14:textId="676751DD" w:rsidR="00361972" w:rsidRPr="00F647F5" w:rsidRDefault="00F647F5" w:rsidP="007E19EF">
      <w:pPr>
        <w:spacing w:line="360" w:lineRule="auto"/>
        <w:jc w:val="center"/>
        <w:rPr>
          <w:rFonts w:ascii="Times New Roman" w:hAnsi="Times New Roman" w:cs="Times New Roman"/>
          <w:b/>
          <w:sz w:val="36"/>
          <w:szCs w:val="36"/>
        </w:rPr>
      </w:pPr>
      <w:r w:rsidRPr="00F647F5">
        <w:rPr>
          <w:rFonts w:ascii="Times New Roman" w:hAnsi="Times New Roman" w:cs="Times New Roman"/>
          <w:b/>
          <w:sz w:val="36"/>
          <w:szCs w:val="36"/>
        </w:rPr>
        <w:t>Project Work Carried Out</w:t>
      </w:r>
    </w:p>
    <w:p w14:paraId="77082EB4" w14:textId="77777777" w:rsidR="007E19EF" w:rsidRDefault="007E19EF" w:rsidP="007E19EF">
      <w:pPr>
        <w:spacing w:line="360" w:lineRule="auto"/>
        <w:jc w:val="center"/>
        <w:rPr>
          <w:rFonts w:ascii="Times New Roman" w:hAnsi="Times New Roman" w:cs="Times New Roman"/>
          <w:b/>
          <w:sz w:val="32"/>
          <w:szCs w:val="32"/>
        </w:rPr>
      </w:pPr>
    </w:p>
    <w:p w14:paraId="0F70CE81" w14:textId="75AEE621" w:rsidR="006842FB" w:rsidRPr="00F647F5" w:rsidRDefault="006842FB" w:rsidP="006842FB">
      <w:pPr>
        <w:spacing w:line="360" w:lineRule="auto"/>
        <w:rPr>
          <w:rFonts w:ascii="Times New Roman" w:hAnsi="Times New Roman" w:cs="Times New Roman"/>
          <w:b/>
          <w:sz w:val="32"/>
          <w:szCs w:val="32"/>
        </w:rPr>
      </w:pPr>
      <w:r w:rsidRPr="00F647F5">
        <w:rPr>
          <w:rFonts w:ascii="Times New Roman" w:hAnsi="Times New Roman" w:cs="Times New Roman"/>
          <w:b/>
          <w:sz w:val="32"/>
          <w:szCs w:val="32"/>
        </w:rPr>
        <w:t>3.1 Steps Performed</w:t>
      </w:r>
    </w:p>
    <w:p w14:paraId="38CB5EF6" w14:textId="77777777" w:rsidR="006842FB" w:rsidRPr="006842FB" w:rsidRDefault="006842FB" w:rsidP="006842FB">
      <w:pPr>
        <w:spacing w:line="360" w:lineRule="auto"/>
        <w:rPr>
          <w:rFonts w:ascii="Times New Roman" w:hAnsi="Times New Roman" w:cs="Times New Roman"/>
          <w:b/>
          <w:sz w:val="32"/>
          <w:szCs w:val="32"/>
          <w:u w:val="single"/>
        </w:rPr>
      </w:pPr>
    </w:p>
    <w:p w14:paraId="41B587F4" w14:textId="77777777" w:rsidR="00EC1BCC" w:rsidRPr="00F647F5" w:rsidRDefault="00EC1BCC" w:rsidP="00EC1BCC">
      <w:pPr>
        <w:pStyle w:val="ListParagraph"/>
        <w:numPr>
          <w:ilvl w:val="0"/>
          <w:numId w:val="28"/>
        </w:numPr>
        <w:spacing w:line="360" w:lineRule="auto"/>
        <w:rPr>
          <w:b/>
        </w:rPr>
      </w:pPr>
      <w:r w:rsidRPr="00F647F5">
        <w:rPr>
          <w:b/>
        </w:rPr>
        <w:t>IMPORT LIBRARIES</w:t>
      </w:r>
    </w:p>
    <w:p w14:paraId="6C2D6106" w14:textId="77777777" w:rsidR="00EC1BCC" w:rsidRDefault="00EC1BCC" w:rsidP="00EC1BCC">
      <w:pPr>
        <w:spacing w:line="360" w:lineRule="auto"/>
        <w:ind w:firstLine="720"/>
        <w:jc w:val="both"/>
        <w:rPr>
          <w:rFonts w:ascii="Times New Roman" w:hAnsi="Times New Roman" w:cs="Times New Roman"/>
          <w:bCs/>
          <w:sz w:val="24"/>
          <w:szCs w:val="24"/>
        </w:rPr>
      </w:pPr>
      <w:r w:rsidRPr="00EC1BCC">
        <w:rPr>
          <w:rFonts w:ascii="Times New Roman" w:hAnsi="Times New Roman" w:cs="Times New Roman"/>
          <w:bCs/>
          <w:sz w:val="24"/>
          <w:szCs w:val="24"/>
        </w:rPr>
        <w:t>The libraries used during this project a</w:t>
      </w:r>
      <w:r>
        <w:rPr>
          <w:rFonts w:ascii="Times New Roman" w:hAnsi="Times New Roman" w:cs="Times New Roman"/>
          <w:bCs/>
          <w:sz w:val="24"/>
          <w:szCs w:val="24"/>
        </w:rPr>
        <w:t>re –</w:t>
      </w:r>
    </w:p>
    <w:p w14:paraId="174FAF39" w14:textId="0DDE3BE5" w:rsidR="0041721A" w:rsidRPr="0041721A" w:rsidRDefault="00EC1BCC" w:rsidP="0041721A">
      <w:pPr>
        <w:pStyle w:val="NormalWeb"/>
        <w:numPr>
          <w:ilvl w:val="0"/>
          <w:numId w:val="29"/>
        </w:numPr>
        <w:shd w:val="clear" w:color="auto" w:fill="FFFFFF"/>
        <w:jc w:val="both"/>
      </w:pPr>
      <w:r w:rsidRPr="00F647F5">
        <w:rPr>
          <w:b/>
          <w:bCs/>
        </w:rPr>
        <w:t>NumPy</w:t>
      </w:r>
      <w:r w:rsidRPr="0041721A">
        <w:rPr>
          <w:b/>
          <w:bCs/>
        </w:rPr>
        <w:br/>
      </w:r>
      <w:r w:rsidRPr="0041721A">
        <w:t xml:space="preserve">NumPy (Numerical Python) is an </w:t>
      </w:r>
      <w:proofErr w:type="gramStart"/>
      <w:r w:rsidR="00200E01" w:rsidRPr="0041721A">
        <w:t>open source</w:t>
      </w:r>
      <w:proofErr w:type="gramEnd"/>
      <w:r w:rsidRPr="0041721A">
        <w:t xml:space="preserve"> Python library that’s used in almost every field of science and engineering. It’s the universal standard for working with numerical data in Python, and it’s at the core of the scientific Python and PyData ecosystems. NumPy users include everyone from beginning coders to experienced researchers doing state-of-the-art scientific and industrial research and development. The NumPy API is used extensively in Pandas, SciPy, Matplotlib, scikit-learn, scikit-image and most other data science and scientific Python packages.</w:t>
      </w:r>
      <w:r w:rsidR="00200E01" w:rsidRPr="0041721A">
        <w:t xml:space="preserve"> </w:t>
      </w:r>
      <w:r w:rsidRPr="0041721A">
        <w:t>The</w:t>
      </w:r>
      <w:r w:rsidR="00200E01" w:rsidRPr="0041721A">
        <w:t xml:space="preserve"> </w:t>
      </w:r>
      <w:r w:rsidRPr="0041721A">
        <w:t>NumPy library contains multidimensional array and matrix data structures (you’ll find more information about this in later sections). It provides nd</w:t>
      </w:r>
      <w:r w:rsidR="006D33B6">
        <w:t xml:space="preserve"> </w:t>
      </w:r>
      <w:r w:rsidRPr="0041721A">
        <w:t xml:space="preserve">array, a homogeneous n-dimensional array object, with methods to efficiently operate on it. NumPy can be used to perform a wide variety of mathematical operations on arrays. It adds powerful data structures to Python that guarantee efficient calculations with arrays and </w:t>
      </w:r>
      <w:r w:rsidR="00200E01" w:rsidRPr="0041721A">
        <w:t>matrices,</w:t>
      </w:r>
      <w:r w:rsidRPr="0041721A">
        <w:t xml:space="preserve"> and it supplies an enormous library of high-level mathematical functions that operate on these</w:t>
      </w:r>
      <w:r w:rsidR="00200E01" w:rsidRPr="0041721A">
        <w:t xml:space="preserve"> </w:t>
      </w:r>
      <w:r w:rsidRPr="0041721A">
        <w:t>arrays and matrices</w:t>
      </w:r>
      <w:r w:rsidR="00386B64">
        <w:t xml:space="preserve"> [1]</w:t>
      </w:r>
      <w:r w:rsidRPr="0041721A">
        <w:t>.</w:t>
      </w:r>
    </w:p>
    <w:p w14:paraId="65933DDB" w14:textId="77777777" w:rsidR="0041721A" w:rsidRDefault="0041721A" w:rsidP="0041721A">
      <w:pPr>
        <w:pStyle w:val="NormalWeb"/>
        <w:shd w:val="clear" w:color="auto" w:fill="FFFFFF"/>
        <w:jc w:val="both"/>
      </w:pPr>
    </w:p>
    <w:p w14:paraId="4A31C48D" w14:textId="58DA99A4" w:rsidR="00633906" w:rsidRPr="00F647F5" w:rsidRDefault="0041721A" w:rsidP="0041721A">
      <w:pPr>
        <w:pStyle w:val="NormalWeb"/>
        <w:numPr>
          <w:ilvl w:val="0"/>
          <w:numId w:val="29"/>
        </w:numPr>
        <w:shd w:val="clear" w:color="auto" w:fill="FFFFFF"/>
        <w:jc w:val="both"/>
      </w:pPr>
      <w:r w:rsidRPr="00F647F5">
        <w:rPr>
          <w:b/>
          <w:bCs/>
        </w:rPr>
        <w:t>Pandas</w:t>
      </w:r>
      <w:r w:rsidRPr="00F647F5">
        <w:br/>
        <w:t>Pandas is an open-source Python package that is most widely used for data science/data analysis and machine learning tasks. It is built on top of another package named NumPy, which provides support for multi-dimensional arrays.</w:t>
      </w:r>
      <w:r w:rsidRPr="00F647F5">
        <w:br/>
        <w:t>During this project pandas will be used to pre-process and engineer the dataset to cater to our needs to provide us with the best possible results</w:t>
      </w:r>
      <w:r w:rsidR="00386B64" w:rsidRPr="00F647F5">
        <w:t xml:space="preserve"> </w:t>
      </w:r>
      <w:r w:rsidR="003D6316" w:rsidRPr="00F647F5">
        <w:t>[</w:t>
      </w:r>
      <w:r w:rsidR="006D33B6" w:rsidRPr="00F647F5">
        <w:t>15</w:t>
      </w:r>
      <w:r w:rsidR="003D6316" w:rsidRPr="00F647F5">
        <w:t>]</w:t>
      </w:r>
      <w:r w:rsidR="00386B64" w:rsidRPr="00F647F5">
        <w:t>.</w:t>
      </w:r>
    </w:p>
    <w:p w14:paraId="724E42C4" w14:textId="77777777" w:rsidR="00633906" w:rsidRDefault="00633906" w:rsidP="00633906">
      <w:pPr>
        <w:pStyle w:val="ListParagraph"/>
        <w:rPr>
          <w:u w:val="single"/>
        </w:rPr>
      </w:pPr>
    </w:p>
    <w:p w14:paraId="36581805" w14:textId="7F9D1CAB" w:rsidR="006842FB" w:rsidRPr="00386B64" w:rsidRDefault="00633906" w:rsidP="006842FB">
      <w:pPr>
        <w:pStyle w:val="NormalWeb"/>
        <w:numPr>
          <w:ilvl w:val="0"/>
          <w:numId w:val="29"/>
        </w:numPr>
        <w:shd w:val="clear" w:color="auto" w:fill="FFFFFF"/>
        <w:jc w:val="both"/>
        <w:rPr>
          <w:b/>
          <w:bCs/>
        </w:rPr>
      </w:pPr>
      <w:r w:rsidRPr="00F647F5">
        <w:rPr>
          <w:b/>
          <w:bCs/>
        </w:rPr>
        <w:t>S</w:t>
      </w:r>
      <w:r w:rsidR="007D416E" w:rsidRPr="00F647F5">
        <w:rPr>
          <w:b/>
          <w:bCs/>
        </w:rPr>
        <w:t>klearn</w:t>
      </w:r>
      <w:r w:rsidR="007D416E">
        <w:rPr>
          <w:b/>
          <w:bCs/>
          <w:u w:val="single"/>
        </w:rPr>
        <w:br/>
      </w:r>
      <w:r w:rsidR="007D416E" w:rsidRPr="007D416E">
        <w:rPr>
          <w:color w:val="000000"/>
          <w:shd w:val="clear" w:color="auto" w:fill="FFFFFF"/>
        </w:rPr>
        <w:t>Scikit-learn (Sklearn) is the most useful and robust library for machine learning in Python. It provides a selection of efficient tools for machine learning and statistical modelling including classification, regression, clustering and dimensionality reduction via a consistence interface in Python. This library, which is largely written in Python, is built upon NumPy, SciPy and Matplotlib</w:t>
      </w:r>
      <w:r w:rsidR="00386B64">
        <w:rPr>
          <w:color w:val="000000"/>
          <w:shd w:val="clear" w:color="auto" w:fill="FFFFFF"/>
        </w:rPr>
        <w:t xml:space="preserve"> </w:t>
      </w:r>
      <w:r w:rsidR="003D6316">
        <w:rPr>
          <w:color w:val="000000"/>
          <w:shd w:val="clear" w:color="auto" w:fill="FFFFFF"/>
        </w:rPr>
        <w:t>[</w:t>
      </w:r>
      <w:r w:rsidR="006D33B6">
        <w:rPr>
          <w:color w:val="000000"/>
          <w:shd w:val="clear" w:color="auto" w:fill="FFFFFF"/>
        </w:rPr>
        <w:t>16</w:t>
      </w:r>
      <w:r w:rsidR="003D6316">
        <w:rPr>
          <w:color w:val="000000"/>
          <w:shd w:val="clear" w:color="auto" w:fill="FFFFFF"/>
        </w:rPr>
        <w:t>]</w:t>
      </w:r>
      <w:r w:rsidR="00386B64">
        <w:rPr>
          <w:color w:val="000000"/>
          <w:shd w:val="clear" w:color="auto" w:fill="FFFFFF"/>
        </w:rPr>
        <w:t>.</w:t>
      </w:r>
    </w:p>
    <w:p w14:paraId="4A274409" w14:textId="77777777" w:rsidR="00386B64" w:rsidRPr="00895823" w:rsidRDefault="00386B64" w:rsidP="00386B64">
      <w:pPr>
        <w:pStyle w:val="NormalWeb"/>
        <w:shd w:val="clear" w:color="auto" w:fill="FFFFFF"/>
        <w:ind w:left="720"/>
        <w:jc w:val="both"/>
        <w:rPr>
          <w:b/>
          <w:bCs/>
        </w:rPr>
      </w:pPr>
    </w:p>
    <w:p w14:paraId="35CD1DBD" w14:textId="11BCE2EE" w:rsidR="005E4561" w:rsidRPr="00F647F5" w:rsidRDefault="00DC0CCC" w:rsidP="00DC0CCC">
      <w:pPr>
        <w:pStyle w:val="ListParagraph"/>
        <w:numPr>
          <w:ilvl w:val="0"/>
          <w:numId w:val="28"/>
        </w:numPr>
        <w:spacing w:line="360" w:lineRule="auto"/>
      </w:pPr>
      <w:r w:rsidRPr="00F647F5">
        <w:rPr>
          <w:b/>
          <w:bCs w:val="0"/>
        </w:rPr>
        <w:lastRenderedPageBreak/>
        <w:t>DATA PREPROCESSING</w:t>
      </w:r>
    </w:p>
    <w:p w14:paraId="21F0E6C8" w14:textId="0584B61D" w:rsidR="0016090E" w:rsidRDefault="00720139" w:rsidP="0016090E">
      <w:pPr>
        <w:pStyle w:val="ListParagraph"/>
        <w:spacing w:line="360" w:lineRule="auto"/>
      </w:pPr>
      <w:r>
        <w:t xml:space="preserve">The dataset file is read from </w:t>
      </w:r>
      <w:r w:rsidR="00AF5B5C">
        <w:t>memory</w:t>
      </w:r>
      <w:r>
        <w:t xml:space="preserve">. </w:t>
      </w:r>
      <w:r w:rsidR="00AF5B5C">
        <w:t xml:space="preserve">We iterate through every row of the </w:t>
      </w:r>
      <w:r w:rsidR="00AE02D9">
        <w:t>DataFrame and extract the ‘paraphrase’ column from the current row. We also remove the square brackets at the beginning and end,</w:t>
      </w:r>
      <w:r w:rsidR="0016090E">
        <w:t xml:space="preserve"> </w:t>
      </w:r>
      <w:r w:rsidR="00AE02D9">
        <w:t xml:space="preserve">and then split the string into a list. The first paraphrase then gets its square brackets removed and gets added to the dictionary with the category ‘AI’. The original text from the ‘text’ column is then added to </w:t>
      </w:r>
      <w:r w:rsidR="0016090E">
        <w:t xml:space="preserve">dictionary with category ‘human’. </w:t>
      </w:r>
    </w:p>
    <w:p w14:paraId="0F897E6E" w14:textId="6481C7D3" w:rsidR="0016090E" w:rsidRPr="00720139" w:rsidRDefault="0016090E" w:rsidP="0016090E">
      <w:pPr>
        <w:pStyle w:val="ListParagraph"/>
        <w:spacing w:line="360" w:lineRule="auto"/>
      </w:pPr>
      <w:r>
        <w:t>A new DataFrame is created with columns namely ‘text’ and ‘category’. Since the size of our dataset is very vast (808028 entries</w:t>
      </w:r>
      <w:r w:rsidR="00633906">
        <w:t>) we first shuffle the rows of the DataFrame and then select only a sample of rows from it.</w:t>
      </w:r>
    </w:p>
    <w:p w14:paraId="77AF03F8" w14:textId="15FE9E16" w:rsidR="005E4561" w:rsidRDefault="005E4561" w:rsidP="007D416E">
      <w:pPr>
        <w:pStyle w:val="ListParagraph"/>
        <w:spacing w:line="360" w:lineRule="auto"/>
      </w:pPr>
    </w:p>
    <w:p w14:paraId="4346DE32" w14:textId="1200F72D" w:rsidR="007D416E" w:rsidRPr="00F647F5" w:rsidRDefault="007D416E" w:rsidP="007D416E">
      <w:pPr>
        <w:pStyle w:val="ListParagraph"/>
        <w:numPr>
          <w:ilvl w:val="0"/>
          <w:numId w:val="28"/>
        </w:numPr>
        <w:spacing w:line="360" w:lineRule="auto"/>
      </w:pPr>
      <w:r w:rsidRPr="00F647F5">
        <w:rPr>
          <w:b/>
          <w:bCs w:val="0"/>
        </w:rPr>
        <w:t>SPLIT INTO TRAIN AND TEST</w:t>
      </w:r>
    </w:p>
    <w:p w14:paraId="41BF4088" w14:textId="291B16AC" w:rsidR="007D416E" w:rsidRDefault="007D416E" w:rsidP="007D416E">
      <w:pPr>
        <w:pStyle w:val="ListParagraph"/>
        <w:spacing w:line="360" w:lineRule="auto"/>
      </w:pPr>
      <w:r>
        <w:t>With the help of ‘train_test_split’ function the data is split into training and testing sets. 80% of the data will be used for training while the rest of the 20% for testing.</w:t>
      </w:r>
    </w:p>
    <w:p w14:paraId="61DF9948" w14:textId="77777777" w:rsidR="007D416E" w:rsidRPr="007D416E" w:rsidRDefault="007D416E" w:rsidP="007D416E">
      <w:pPr>
        <w:pStyle w:val="ListParagraph"/>
        <w:spacing w:line="360" w:lineRule="auto"/>
      </w:pPr>
    </w:p>
    <w:p w14:paraId="10383C81" w14:textId="3D9E303C" w:rsidR="005E4561" w:rsidRPr="00F647F5" w:rsidRDefault="00B21233" w:rsidP="00B21233">
      <w:pPr>
        <w:pStyle w:val="ListParagraph"/>
        <w:numPr>
          <w:ilvl w:val="0"/>
          <w:numId w:val="28"/>
        </w:numPr>
        <w:spacing w:line="360" w:lineRule="auto"/>
        <w:rPr>
          <w:b/>
        </w:rPr>
      </w:pPr>
      <w:r w:rsidRPr="00F647F5">
        <w:rPr>
          <w:b/>
        </w:rPr>
        <w:t>TEXT DATA FREQUENCY COUNT</w:t>
      </w:r>
    </w:p>
    <w:p w14:paraId="5875DAA2" w14:textId="1076A228" w:rsidR="005E4561" w:rsidRDefault="00B21233" w:rsidP="00B21233">
      <w:pPr>
        <w:spacing w:line="360" w:lineRule="auto"/>
        <w:ind w:left="720"/>
        <w:jc w:val="both"/>
        <w:rPr>
          <w:rFonts w:ascii="Times New Roman" w:hAnsi="Times New Roman" w:cs="Times New Roman"/>
          <w:sz w:val="24"/>
          <w:szCs w:val="24"/>
        </w:rPr>
      </w:pPr>
      <w:r w:rsidRPr="00B21233">
        <w:rPr>
          <w:rFonts w:ascii="Times New Roman" w:hAnsi="Times New Roman" w:cs="Times New Roman"/>
          <w:sz w:val="24"/>
          <w:szCs w:val="24"/>
        </w:rPr>
        <w:t>TF-IDF Vectorizer is a statistical method that measures the importance of a word in a document. It's based on the idea that words that appear more often in a document are more relevant to the document.</w:t>
      </w:r>
      <w:r>
        <w:rPr>
          <w:rFonts w:ascii="Times New Roman" w:hAnsi="Times New Roman" w:cs="Times New Roman"/>
          <w:sz w:val="24"/>
          <w:szCs w:val="24"/>
        </w:rPr>
        <w:t xml:space="preserve"> </w:t>
      </w:r>
      <w:r w:rsidR="00BA0A71">
        <w:rPr>
          <w:rFonts w:ascii="Times New Roman" w:hAnsi="Times New Roman" w:cs="Times New Roman"/>
          <w:sz w:val="24"/>
          <w:szCs w:val="24"/>
        </w:rPr>
        <w:t xml:space="preserve">In other words, it </w:t>
      </w:r>
      <w:r w:rsidR="00BA0A71" w:rsidRPr="00BA0A71">
        <w:rPr>
          <w:rFonts w:ascii="Times New Roman" w:hAnsi="Times New Roman" w:cs="Times New Roman"/>
          <w:sz w:val="24"/>
          <w:szCs w:val="24"/>
        </w:rPr>
        <w:t>is a numerical representation of text data that considers the importance of each term in a document relative to its occurrence across all documents.</w:t>
      </w:r>
      <w:r w:rsidR="00BA0A71">
        <w:rPr>
          <w:rFonts w:ascii="Times New Roman" w:hAnsi="Times New Roman" w:cs="Times New Roman"/>
          <w:sz w:val="24"/>
          <w:szCs w:val="24"/>
        </w:rPr>
        <w:t xml:space="preserve"> The vectorizer is fitted on the training data and transforms the input data.</w:t>
      </w:r>
      <w:r w:rsidR="006D33B6">
        <w:rPr>
          <w:rFonts w:ascii="Times New Roman" w:hAnsi="Times New Roman" w:cs="Times New Roman"/>
          <w:sz w:val="24"/>
          <w:szCs w:val="24"/>
        </w:rPr>
        <w:t xml:space="preserve"> </w:t>
      </w:r>
    </w:p>
    <w:p w14:paraId="50C5C77C" w14:textId="77777777" w:rsidR="00C20D55" w:rsidRDefault="00C20D55" w:rsidP="00B21233">
      <w:pPr>
        <w:spacing w:line="360" w:lineRule="auto"/>
        <w:ind w:left="720"/>
        <w:jc w:val="both"/>
        <w:rPr>
          <w:rFonts w:ascii="Times New Roman" w:hAnsi="Times New Roman" w:cs="Times New Roman"/>
          <w:sz w:val="24"/>
          <w:szCs w:val="24"/>
        </w:rPr>
      </w:pPr>
    </w:p>
    <w:p w14:paraId="382E51B0" w14:textId="2D475A81" w:rsidR="00BA0A71" w:rsidRPr="00F647F5" w:rsidRDefault="00C20D55" w:rsidP="00BA0A71">
      <w:pPr>
        <w:pStyle w:val="ListParagraph"/>
        <w:numPr>
          <w:ilvl w:val="0"/>
          <w:numId w:val="28"/>
        </w:numPr>
        <w:spacing w:line="360" w:lineRule="auto"/>
        <w:rPr>
          <w:b/>
        </w:rPr>
      </w:pPr>
      <w:r w:rsidRPr="00F647F5">
        <w:rPr>
          <w:b/>
        </w:rPr>
        <w:t>CLASSIFIERS AND THEIR SCORE</w:t>
      </w:r>
    </w:p>
    <w:p w14:paraId="1A5AC0CD" w14:textId="16BA8D32" w:rsidR="00786228" w:rsidRPr="006842FB" w:rsidRDefault="00C20D55" w:rsidP="006842FB">
      <w:pPr>
        <w:pStyle w:val="ListParagraph"/>
        <w:spacing w:line="360" w:lineRule="auto"/>
        <w:rPr>
          <w:bCs w:val="0"/>
        </w:rPr>
      </w:pPr>
      <w:r>
        <w:rPr>
          <w:bCs w:val="0"/>
        </w:rPr>
        <w:t>The</w:t>
      </w:r>
      <w:r w:rsidR="007E19EF">
        <w:rPr>
          <w:bCs w:val="0"/>
        </w:rPr>
        <w:t>n the process of deciding classifier for the model is decided. The model is tested through various classifiers. The classifiers used in this project</w:t>
      </w:r>
      <w:r w:rsidR="00D67DA3">
        <w:rPr>
          <w:bCs w:val="0"/>
        </w:rPr>
        <w:t xml:space="preserve"> are Logistic Regression, Support Vector Machine, Multinomial Naïve Bayes, KNeighborsClassifier, Random Forest Classifier, Extra Trees Classifier, AdaBoost, </w:t>
      </w:r>
      <w:r w:rsidR="006842FB">
        <w:rPr>
          <w:bCs w:val="0"/>
        </w:rPr>
        <w:t xml:space="preserve">Bagging Classifier, Gradient Boosting Classifier. Then the scores such as accuracy, precision, recall, f1 score, </w:t>
      </w:r>
      <w:r w:rsidR="001C34D9">
        <w:rPr>
          <w:bCs w:val="0"/>
        </w:rPr>
        <w:t>Matthew’s</w:t>
      </w:r>
      <w:r w:rsidR="006842FB">
        <w:rPr>
          <w:bCs w:val="0"/>
        </w:rPr>
        <w:t xml:space="preserve"> correlation coefficient are calculated for each classification algorithm.</w:t>
      </w:r>
    </w:p>
    <w:p w14:paraId="726C503E" w14:textId="77777777" w:rsidR="00786228" w:rsidRDefault="00786228" w:rsidP="004328D7">
      <w:pPr>
        <w:spacing w:line="360" w:lineRule="auto"/>
        <w:rPr>
          <w:rFonts w:ascii="Times New Roman" w:hAnsi="Times New Roman" w:cs="Times New Roman"/>
          <w:b/>
          <w:sz w:val="24"/>
          <w:szCs w:val="24"/>
        </w:rPr>
      </w:pPr>
    </w:p>
    <w:p w14:paraId="03CD8E66" w14:textId="77777777" w:rsidR="006842FB" w:rsidRDefault="006842FB" w:rsidP="004328D7">
      <w:pPr>
        <w:spacing w:line="360" w:lineRule="auto"/>
        <w:rPr>
          <w:rFonts w:ascii="Times New Roman" w:hAnsi="Times New Roman" w:cs="Times New Roman"/>
          <w:b/>
          <w:sz w:val="24"/>
          <w:szCs w:val="24"/>
        </w:rPr>
      </w:pPr>
    </w:p>
    <w:p w14:paraId="20A59CF8" w14:textId="77777777" w:rsidR="00645FD2" w:rsidRDefault="00645FD2" w:rsidP="004328D7">
      <w:pPr>
        <w:spacing w:line="360" w:lineRule="auto"/>
        <w:rPr>
          <w:rFonts w:ascii="Times New Roman" w:hAnsi="Times New Roman" w:cs="Times New Roman"/>
          <w:b/>
          <w:sz w:val="24"/>
          <w:szCs w:val="24"/>
        </w:rPr>
      </w:pPr>
    </w:p>
    <w:p w14:paraId="61C09F5E" w14:textId="5560F616" w:rsidR="005E4561" w:rsidRPr="00F647F5" w:rsidRDefault="00786228" w:rsidP="003D4892">
      <w:pPr>
        <w:spacing w:line="360" w:lineRule="auto"/>
        <w:jc w:val="both"/>
        <w:rPr>
          <w:rFonts w:ascii="Times New Roman" w:hAnsi="Times New Roman" w:cs="Times New Roman"/>
          <w:b/>
          <w:bCs/>
          <w:sz w:val="28"/>
          <w:szCs w:val="28"/>
        </w:rPr>
      </w:pPr>
      <w:r w:rsidRPr="00786228">
        <w:rPr>
          <w:rFonts w:ascii="Times New Roman" w:hAnsi="Times New Roman" w:cs="Times New Roman"/>
          <w:b/>
          <w:bCs/>
          <w:sz w:val="28"/>
          <w:szCs w:val="28"/>
        </w:rPr>
        <w:lastRenderedPageBreak/>
        <w:t>3.</w:t>
      </w:r>
      <w:r w:rsidRPr="00F647F5">
        <w:rPr>
          <w:rFonts w:ascii="Times New Roman" w:hAnsi="Times New Roman" w:cs="Times New Roman"/>
          <w:b/>
          <w:bCs/>
          <w:sz w:val="28"/>
          <w:szCs w:val="28"/>
        </w:rPr>
        <w:t>2 Algorithms Used:</w:t>
      </w:r>
    </w:p>
    <w:p w14:paraId="00DC306E" w14:textId="77777777" w:rsidR="00A3144F" w:rsidRDefault="00A3144F" w:rsidP="003D4892">
      <w:pPr>
        <w:spacing w:line="360" w:lineRule="auto"/>
        <w:jc w:val="both"/>
        <w:rPr>
          <w:rFonts w:ascii="Times New Roman" w:hAnsi="Times New Roman" w:cs="Times New Roman"/>
          <w:b/>
          <w:bCs/>
          <w:sz w:val="28"/>
          <w:szCs w:val="28"/>
        </w:rPr>
      </w:pPr>
    </w:p>
    <w:p w14:paraId="2E98F4A4" w14:textId="7A0016CA" w:rsidR="00786228" w:rsidRPr="00F647F5" w:rsidRDefault="00786228" w:rsidP="003D4892">
      <w:pPr>
        <w:pStyle w:val="ListParagraph"/>
        <w:numPr>
          <w:ilvl w:val="2"/>
          <w:numId w:val="29"/>
        </w:numPr>
        <w:spacing w:line="360" w:lineRule="auto"/>
        <w:rPr>
          <w:b/>
        </w:rPr>
      </w:pPr>
      <w:r w:rsidRPr="00F647F5">
        <w:rPr>
          <w:b/>
        </w:rPr>
        <w:t>Logistic Regression:</w:t>
      </w:r>
    </w:p>
    <w:p w14:paraId="5C97C0CE" w14:textId="18054BD0" w:rsidR="006842FB" w:rsidRPr="006842FB" w:rsidRDefault="0007565F" w:rsidP="003D4892">
      <w:pPr>
        <w:spacing w:line="360" w:lineRule="auto"/>
        <w:jc w:val="both"/>
        <w:rPr>
          <w:rFonts w:ascii="Times New Roman" w:hAnsi="Times New Roman" w:cs="Times New Roman"/>
          <w:sz w:val="24"/>
          <w:szCs w:val="24"/>
        </w:rPr>
      </w:pPr>
      <w:r w:rsidRPr="0007565F">
        <w:rPr>
          <w:rFonts w:ascii="Times New Roman" w:hAnsi="Times New Roman" w:cs="Times New Roman"/>
          <w:sz w:val="24"/>
          <w:szCs w:val="24"/>
        </w:rPr>
        <w:t xml:space="preserve">Two typical uses for this kind of statistical model </w:t>
      </w:r>
      <w:proofErr w:type="gramStart"/>
      <w:r w:rsidRPr="0007565F">
        <w:rPr>
          <w:rFonts w:ascii="Times New Roman" w:hAnsi="Times New Roman" w:cs="Times New Roman"/>
          <w:sz w:val="24"/>
          <w:szCs w:val="24"/>
        </w:rPr>
        <w:t>are in</w:t>
      </w:r>
      <w:proofErr w:type="gramEnd"/>
      <w:r w:rsidRPr="0007565F">
        <w:rPr>
          <w:rFonts w:ascii="Times New Roman" w:hAnsi="Times New Roman" w:cs="Times New Roman"/>
          <w:sz w:val="24"/>
          <w:szCs w:val="24"/>
        </w:rPr>
        <w:t xml:space="preserve"> classification and predictive analytics. Using a dataset of independent variables, logistic regression calculates the probability of an event</w:t>
      </w:r>
      <w:r w:rsidR="00386B64">
        <w:rPr>
          <w:rFonts w:ascii="Times New Roman" w:hAnsi="Times New Roman" w:cs="Times New Roman"/>
          <w:sz w:val="24"/>
          <w:szCs w:val="24"/>
        </w:rPr>
        <w:t xml:space="preserve"> </w:t>
      </w:r>
      <w:r w:rsidRPr="0007565F">
        <w:rPr>
          <w:rFonts w:ascii="Times New Roman" w:hAnsi="Times New Roman" w:cs="Times New Roman"/>
          <w:sz w:val="24"/>
          <w:szCs w:val="24"/>
        </w:rPr>
        <w:t>like voting or not</w:t>
      </w:r>
      <w:r w:rsidR="00386B64">
        <w:rPr>
          <w:rFonts w:ascii="Times New Roman" w:hAnsi="Times New Roman" w:cs="Times New Roman"/>
          <w:sz w:val="24"/>
          <w:szCs w:val="24"/>
        </w:rPr>
        <w:t xml:space="preserve"> </w:t>
      </w:r>
      <w:r w:rsidRPr="0007565F">
        <w:rPr>
          <w:rFonts w:ascii="Times New Roman" w:hAnsi="Times New Roman" w:cs="Times New Roman"/>
          <w:sz w:val="24"/>
          <w:szCs w:val="24"/>
        </w:rPr>
        <w:t xml:space="preserve">occurring. With </w:t>
      </w:r>
      <w:proofErr w:type="gramStart"/>
      <w:r w:rsidRPr="0007565F">
        <w:rPr>
          <w:rFonts w:ascii="Times New Roman" w:hAnsi="Times New Roman" w:cs="Times New Roman"/>
          <w:sz w:val="24"/>
          <w:szCs w:val="24"/>
        </w:rPr>
        <w:t>a probability</w:t>
      </w:r>
      <w:proofErr w:type="gramEnd"/>
      <w:r w:rsidRPr="0007565F">
        <w:rPr>
          <w:rFonts w:ascii="Times New Roman" w:hAnsi="Times New Roman" w:cs="Times New Roman"/>
          <w:sz w:val="24"/>
          <w:szCs w:val="24"/>
        </w:rPr>
        <w:t xml:space="preserve"> as the outcome, the dependent variable's range is 0 to 1. The odds in logistic regression are calculated by dividing the probability of success by the probability of failure. This is known as </w:t>
      </w:r>
      <w:proofErr w:type="gramStart"/>
      <w:r w:rsidRPr="0007565F">
        <w:rPr>
          <w:rFonts w:ascii="Times New Roman" w:hAnsi="Times New Roman" w:cs="Times New Roman"/>
          <w:sz w:val="24"/>
          <w:szCs w:val="24"/>
        </w:rPr>
        <w:t>a logit</w:t>
      </w:r>
      <w:proofErr w:type="gramEnd"/>
      <w:r w:rsidRPr="0007565F">
        <w:rPr>
          <w:rFonts w:ascii="Times New Roman" w:hAnsi="Times New Roman" w:cs="Times New Roman"/>
          <w:sz w:val="24"/>
          <w:szCs w:val="24"/>
        </w:rPr>
        <w:t xml:space="preserve"> transformation. The log odds or natural logarithm of odds are other names for this logistic function. The following</w:t>
      </w:r>
      <w:r>
        <w:rPr>
          <w:rFonts w:ascii="Times New Roman" w:hAnsi="Times New Roman" w:cs="Times New Roman"/>
          <w:sz w:val="24"/>
          <w:szCs w:val="24"/>
        </w:rPr>
        <w:t xml:space="preserve"> is the </w:t>
      </w:r>
      <w:r w:rsidR="00386B64">
        <w:rPr>
          <w:rFonts w:ascii="Times New Roman" w:hAnsi="Times New Roman" w:cs="Times New Roman"/>
          <w:sz w:val="24"/>
          <w:szCs w:val="24"/>
        </w:rPr>
        <w:t>formula</w:t>
      </w:r>
      <w:r w:rsidR="001C34D9">
        <w:rPr>
          <w:rFonts w:ascii="Times New Roman" w:hAnsi="Times New Roman" w:cs="Times New Roman"/>
          <w:sz w:val="24"/>
          <w:szCs w:val="24"/>
        </w:rPr>
        <w:t>:</w:t>
      </w:r>
      <w:r w:rsidR="007C3724">
        <w:rPr>
          <w:rFonts w:ascii="Times New Roman" w:hAnsi="Times New Roman" w:cs="Times New Roman"/>
          <w:sz w:val="24"/>
          <w:szCs w:val="24"/>
        </w:rPr>
        <w:t xml:space="preserve"> [</w:t>
      </w:r>
      <w:r w:rsidR="0053155C">
        <w:rPr>
          <w:rFonts w:ascii="Times New Roman" w:hAnsi="Times New Roman" w:cs="Times New Roman"/>
          <w:sz w:val="24"/>
          <w:szCs w:val="24"/>
        </w:rPr>
        <w:t>2</w:t>
      </w:r>
      <w:r w:rsidR="007C3724">
        <w:rPr>
          <w:rFonts w:ascii="Times New Roman" w:hAnsi="Times New Roman" w:cs="Times New Roman"/>
          <w:sz w:val="24"/>
          <w:szCs w:val="24"/>
        </w:rPr>
        <w:t>]</w:t>
      </w:r>
      <w:r w:rsidR="006842FB" w:rsidRPr="006842FB">
        <w:rPr>
          <w:rFonts w:ascii="Times New Roman" w:hAnsi="Times New Roman" w:cs="Times New Roman"/>
          <w:sz w:val="24"/>
          <w:szCs w:val="24"/>
        </w:rPr>
        <w:t xml:space="preserve"> </w:t>
      </w:r>
    </w:p>
    <w:p w14:paraId="44CC9440" w14:textId="77777777" w:rsidR="006842FB" w:rsidRPr="006842FB" w:rsidRDefault="006842FB" w:rsidP="003D4892">
      <w:pPr>
        <w:spacing w:line="360" w:lineRule="auto"/>
        <w:jc w:val="both"/>
        <w:rPr>
          <w:rFonts w:ascii="Times New Roman" w:hAnsi="Times New Roman" w:cs="Times New Roman"/>
          <w:sz w:val="24"/>
          <w:szCs w:val="24"/>
        </w:rPr>
      </w:pPr>
    </w:p>
    <w:p w14:paraId="776026ED" w14:textId="0AF3DF28" w:rsidR="006842FB" w:rsidRPr="006842FB" w:rsidRDefault="006842FB" w:rsidP="003D4892">
      <w:pPr>
        <w:spacing w:line="360" w:lineRule="auto"/>
        <w:jc w:val="both"/>
        <w:rPr>
          <w:rFonts w:ascii="Times New Roman" w:hAnsi="Times New Roman" w:cs="Times New Roman"/>
          <w:sz w:val="24"/>
          <w:szCs w:val="24"/>
        </w:rPr>
      </w:pPr>
      <w:r w:rsidRPr="006842FB">
        <w:rPr>
          <w:rFonts w:ascii="Times New Roman" w:hAnsi="Times New Roman" w:cs="Times New Roman"/>
          <w:sz w:val="24"/>
          <w:szCs w:val="24"/>
        </w:rPr>
        <w:t>Logit(pi) = 1</w:t>
      </w:r>
      <w:proofErr w:type="gramStart"/>
      <w:r w:rsidRPr="006842FB">
        <w:rPr>
          <w:rFonts w:ascii="Times New Roman" w:hAnsi="Times New Roman" w:cs="Times New Roman"/>
          <w:sz w:val="24"/>
          <w:szCs w:val="24"/>
        </w:rPr>
        <w:t>/(</w:t>
      </w:r>
      <w:proofErr w:type="gramEnd"/>
      <w:r w:rsidRPr="006842FB">
        <w:rPr>
          <w:rFonts w:ascii="Times New Roman" w:hAnsi="Times New Roman" w:cs="Times New Roman"/>
          <w:sz w:val="24"/>
          <w:szCs w:val="24"/>
        </w:rPr>
        <w:t>1+ exp(-pi))</w:t>
      </w:r>
      <w:r w:rsidR="00802A55">
        <w:rPr>
          <w:rFonts w:ascii="Times New Roman" w:hAnsi="Times New Roman" w:cs="Times New Roman"/>
          <w:sz w:val="24"/>
          <w:szCs w:val="24"/>
        </w:rPr>
        <w:t xml:space="preserve"> [2]</w:t>
      </w:r>
    </w:p>
    <w:p w14:paraId="3EC23D78" w14:textId="77777777" w:rsidR="006842FB" w:rsidRPr="006842FB" w:rsidRDefault="006842FB" w:rsidP="003D4892">
      <w:pPr>
        <w:spacing w:line="360" w:lineRule="auto"/>
        <w:jc w:val="both"/>
        <w:rPr>
          <w:rFonts w:ascii="Times New Roman" w:hAnsi="Times New Roman" w:cs="Times New Roman"/>
          <w:sz w:val="24"/>
          <w:szCs w:val="24"/>
        </w:rPr>
      </w:pPr>
    </w:p>
    <w:p w14:paraId="3CBD09AC" w14:textId="1337396C" w:rsidR="006842FB" w:rsidRPr="006842FB" w:rsidRDefault="006842FB" w:rsidP="003D4892">
      <w:pPr>
        <w:spacing w:line="360" w:lineRule="auto"/>
        <w:jc w:val="both"/>
        <w:rPr>
          <w:rFonts w:ascii="Times New Roman" w:hAnsi="Times New Roman" w:cs="Times New Roman"/>
          <w:sz w:val="24"/>
          <w:szCs w:val="24"/>
        </w:rPr>
      </w:pPr>
      <w:r w:rsidRPr="006842FB">
        <w:rPr>
          <w:rFonts w:ascii="Times New Roman" w:hAnsi="Times New Roman" w:cs="Times New Roman"/>
          <w:sz w:val="24"/>
          <w:szCs w:val="24"/>
        </w:rPr>
        <w:t>ln(pi/(1-pi)) = Beta_0 + Beta_1*X_1 + … + B_k*K_k</w:t>
      </w:r>
      <w:r w:rsidR="00895823">
        <w:rPr>
          <w:rFonts w:ascii="Times New Roman" w:hAnsi="Times New Roman" w:cs="Times New Roman"/>
          <w:sz w:val="24"/>
          <w:szCs w:val="24"/>
        </w:rPr>
        <w:t xml:space="preserve"> [2]</w:t>
      </w:r>
    </w:p>
    <w:p w14:paraId="3B28E699" w14:textId="77777777" w:rsidR="006842FB" w:rsidRPr="006842FB" w:rsidRDefault="006842FB" w:rsidP="003D4892">
      <w:pPr>
        <w:spacing w:line="360" w:lineRule="auto"/>
        <w:jc w:val="both"/>
        <w:rPr>
          <w:rFonts w:ascii="Times New Roman" w:hAnsi="Times New Roman" w:cs="Times New Roman"/>
          <w:sz w:val="24"/>
          <w:szCs w:val="24"/>
        </w:rPr>
      </w:pPr>
    </w:p>
    <w:p w14:paraId="733223D0" w14:textId="40992BEB" w:rsidR="004328D7" w:rsidRPr="00F647F5" w:rsidRDefault="004328D7" w:rsidP="003D4892">
      <w:pPr>
        <w:pStyle w:val="ListParagraph"/>
        <w:numPr>
          <w:ilvl w:val="2"/>
          <w:numId w:val="29"/>
        </w:numPr>
        <w:spacing w:line="360" w:lineRule="auto"/>
        <w:rPr>
          <w:b/>
        </w:rPr>
      </w:pPr>
      <w:r w:rsidRPr="00F647F5">
        <w:rPr>
          <w:b/>
        </w:rPr>
        <w:t>Support Vector Machine (SVM):</w:t>
      </w:r>
    </w:p>
    <w:p w14:paraId="0194E0BB" w14:textId="352DBBC0" w:rsidR="008F40EC" w:rsidRDefault="0007565F" w:rsidP="006D33B6">
      <w:pPr>
        <w:tabs>
          <w:tab w:val="left" w:pos="1440"/>
          <w:tab w:val="left" w:pos="2790"/>
          <w:tab w:val="left" w:pos="3330"/>
          <w:tab w:val="right" w:pos="8730"/>
        </w:tabs>
        <w:spacing w:before="120" w:after="120" w:line="360" w:lineRule="auto"/>
        <w:contextualSpacing/>
        <w:jc w:val="both"/>
        <w:rPr>
          <w:rFonts w:ascii="Times New Roman" w:hAnsi="Times New Roman" w:cs="Times New Roman"/>
          <w:sz w:val="24"/>
          <w:szCs w:val="24"/>
        </w:rPr>
      </w:pPr>
      <w:r w:rsidRPr="0007565F">
        <w:rPr>
          <w:rFonts w:ascii="Times New Roman" w:hAnsi="Times New Roman" w:cs="Times New Roman"/>
          <w:sz w:val="24"/>
          <w:szCs w:val="24"/>
        </w:rPr>
        <w:t>Support Vector Machine (SVM), a supervised machine learning algorithm, is used for both regression and classification. Regression problems are best suited for use in classification problems, nevertheless. Finding the optimal hyperplane in an N-dimensional space to divide data points into different feature space classes is the main objective of the SVM algorithm. The hyperplane ensures that the closest points of different classes are as far apart as feasible. The dimension of the hyperplane is determined by the number of features. If there are just two input features, the hyperplane is just a line</w:t>
      </w:r>
      <w:r>
        <w:rPr>
          <w:rFonts w:ascii="Times New Roman" w:hAnsi="Times New Roman" w:cs="Times New Roman"/>
          <w:sz w:val="24"/>
          <w:szCs w:val="24"/>
        </w:rPr>
        <w:t xml:space="preserve">. </w:t>
      </w:r>
      <w:r w:rsidRPr="0007565F">
        <w:rPr>
          <w:rFonts w:ascii="Times New Roman" w:hAnsi="Times New Roman" w:cs="Times New Roman"/>
          <w:sz w:val="24"/>
          <w:szCs w:val="24"/>
        </w:rPr>
        <w:t>The hyperplane is just a line if there are only two input features. The hyperplane transforms into a 2-D plane if there are three input features. If there are more than three features, it gets hard to imagine</w:t>
      </w:r>
      <w:r w:rsidR="00386B64">
        <w:rPr>
          <w:rFonts w:ascii="Times New Roman" w:hAnsi="Times New Roman" w:cs="Times New Roman"/>
          <w:sz w:val="24"/>
          <w:szCs w:val="24"/>
        </w:rPr>
        <w:t xml:space="preserve"> </w:t>
      </w:r>
      <w:r w:rsidR="007C3724">
        <w:rPr>
          <w:rFonts w:ascii="Times New Roman" w:hAnsi="Times New Roman" w:cs="Times New Roman"/>
          <w:sz w:val="24"/>
          <w:szCs w:val="24"/>
        </w:rPr>
        <w:t>[</w:t>
      </w:r>
      <w:r w:rsidR="0053155C">
        <w:rPr>
          <w:rFonts w:ascii="Times New Roman" w:hAnsi="Times New Roman" w:cs="Times New Roman"/>
          <w:sz w:val="24"/>
          <w:szCs w:val="24"/>
        </w:rPr>
        <w:t>3</w:t>
      </w:r>
      <w:r w:rsidR="007C3724">
        <w:rPr>
          <w:rFonts w:ascii="Times New Roman" w:hAnsi="Times New Roman" w:cs="Times New Roman"/>
          <w:sz w:val="24"/>
          <w:szCs w:val="24"/>
        </w:rPr>
        <w:t>]</w:t>
      </w:r>
      <w:r w:rsidR="00386B64">
        <w:rPr>
          <w:rFonts w:ascii="Times New Roman" w:hAnsi="Times New Roman" w:cs="Times New Roman"/>
          <w:sz w:val="24"/>
          <w:szCs w:val="24"/>
        </w:rPr>
        <w:t>.</w:t>
      </w:r>
    </w:p>
    <w:p w14:paraId="50950A00" w14:textId="77777777" w:rsidR="007C3724" w:rsidRDefault="007C3724" w:rsidP="006D33B6">
      <w:pPr>
        <w:tabs>
          <w:tab w:val="left" w:pos="1440"/>
          <w:tab w:val="left" w:pos="2790"/>
          <w:tab w:val="left" w:pos="3330"/>
          <w:tab w:val="right" w:pos="8730"/>
        </w:tabs>
        <w:spacing w:before="120" w:after="120" w:line="360" w:lineRule="auto"/>
        <w:contextualSpacing/>
        <w:jc w:val="both"/>
        <w:rPr>
          <w:rFonts w:ascii="Times New Roman" w:hAnsi="Times New Roman" w:cs="Times New Roman"/>
          <w:sz w:val="24"/>
          <w:szCs w:val="24"/>
        </w:rPr>
      </w:pPr>
    </w:p>
    <w:p w14:paraId="76713824" w14:textId="2956D181" w:rsidR="007C3724" w:rsidRPr="00F647F5" w:rsidRDefault="007C3724" w:rsidP="006D33B6">
      <w:pPr>
        <w:pStyle w:val="ListParagraph"/>
        <w:numPr>
          <w:ilvl w:val="2"/>
          <w:numId w:val="29"/>
        </w:numPr>
        <w:tabs>
          <w:tab w:val="left" w:pos="1440"/>
          <w:tab w:val="left" w:pos="2790"/>
          <w:tab w:val="left" w:pos="3330"/>
          <w:tab w:val="right" w:pos="8730"/>
        </w:tabs>
        <w:spacing w:before="120" w:line="360" w:lineRule="auto"/>
        <w:rPr>
          <w:b/>
        </w:rPr>
      </w:pPr>
      <w:r w:rsidRPr="00F647F5">
        <w:rPr>
          <w:b/>
        </w:rPr>
        <w:t>K-Nearest Neighbors (KNN):</w:t>
      </w:r>
    </w:p>
    <w:p w14:paraId="5D15404B" w14:textId="54324839" w:rsidR="004328D7" w:rsidRDefault="0007565F" w:rsidP="006D33B6">
      <w:pPr>
        <w:tabs>
          <w:tab w:val="left" w:pos="1440"/>
          <w:tab w:val="left" w:pos="2790"/>
          <w:tab w:val="left" w:pos="3330"/>
          <w:tab w:val="right" w:pos="8730"/>
        </w:tabs>
        <w:spacing w:before="120" w:line="360" w:lineRule="auto"/>
        <w:jc w:val="both"/>
        <w:rPr>
          <w:rFonts w:ascii="Times New Roman" w:hAnsi="Times New Roman" w:cs="Times New Roman"/>
          <w:bCs/>
          <w:sz w:val="24"/>
          <w:szCs w:val="24"/>
        </w:rPr>
      </w:pPr>
      <w:r w:rsidRPr="0007565F">
        <w:rPr>
          <w:rFonts w:ascii="Times New Roman" w:hAnsi="Times New Roman" w:cs="Times New Roman"/>
          <w:bCs/>
          <w:sz w:val="24"/>
          <w:szCs w:val="24"/>
        </w:rPr>
        <w:t>One of the most fundamental yet crucial machine learning classification algorithms is K-Nearest Neighbors. It is heavily used in pattern recognition, data mining, and intrusion detection and is a member of the supervised learning domain.</w:t>
      </w:r>
      <w:r w:rsidR="00386B64">
        <w:rPr>
          <w:rFonts w:ascii="Times New Roman" w:hAnsi="Times New Roman" w:cs="Times New Roman"/>
          <w:bCs/>
          <w:sz w:val="24"/>
          <w:szCs w:val="24"/>
        </w:rPr>
        <w:t xml:space="preserve"> </w:t>
      </w:r>
      <w:r w:rsidRPr="0007565F">
        <w:rPr>
          <w:rFonts w:ascii="Times New Roman" w:hAnsi="Times New Roman" w:cs="Times New Roman"/>
          <w:bCs/>
          <w:sz w:val="24"/>
          <w:szCs w:val="24"/>
        </w:rPr>
        <w:t xml:space="preserve">Since it is non-parametric—that is, it does not make any underlying assumptions about the distribution of data—it is extensively applicable in real-life scenarios (in contrast to other algorithms like GMM, which assume a </w:t>
      </w:r>
      <w:r w:rsidRPr="0007565F">
        <w:rPr>
          <w:rFonts w:ascii="Times New Roman" w:hAnsi="Times New Roman" w:cs="Times New Roman"/>
          <w:bCs/>
          <w:sz w:val="24"/>
          <w:szCs w:val="24"/>
        </w:rPr>
        <w:lastRenderedPageBreak/>
        <w:t xml:space="preserve">Gaussian distribution of the given data). An attribute-based prior data set (also known as training data) is provided to us, allowing us to classify coordinates into </w:t>
      </w:r>
      <w:r w:rsidR="00386B64" w:rsidRPr="0007565F">
        <w:rPr>
          <w:rFonts w:ascii="Times New Roman" w:hAnsi="Times New Roman" w:cs="Times New Roman"/>
          <w:bCs/>
          <w:sz w:val="24"/>
          <w:szCs w:val="24"/>
        </w:rPr>
        <w:t>groups</w:t>
      </w:r>
      <w:r w:rsidR="00386B64">
        <w:rPr>
          <w:rFonts w:ascii="Times New Roman" w:hAnsi="Times New Roman" w:cs="Times New Roman"/>
          <w:bCs/>
          <w:sz w:val="24"/>
          <w:szCs w:val="24"/>
        </w:rPr>
        <w:t xml:space="preserve"> b</w:t>
      </w:r>
      <w:r w:rsidR="00386B64" w:rsidRPr="0007565F">
        <w:rPr>
          <w:rFonts w:ascii="Times New Roman" w:hAnsi="Times New Roman" w:cs="Times New Roman"/>
          <w:bCs/>
          <w:sz w:val="24"/>
          <w:szCs w:val="24"/>
        </w:rPr>
        <w:t>ased</w:t>
      </w:r>
      <w:r w:rsidRPr="0007565F">
        <w:rPr>
          <w:rFonts w:ascii="Times New Roman" w:hAnsi="Times New Roman" w:cs="Times New Roman"/>
          <w:bCs/>
          <w:sz w:val="24"/>
          <w:szCs w:val="24"/>
        </w:rPr>
        <w:t xml:space="preserve"> on the similarity principle, the K-Nearest Neighbors (KNN) algorithm predicts the label or value of a new data point by taking into account the labels or values of its K nearest neighbors in the training dataset.The algorithm determines the distance between every new data point in the test dataset and every data point in the training dataset in order to generate predictions </w:t>
      </w:r>
      <w:r w:rsidR="003D4892">
        <w:rPr>
          <w:rFonts w:ascii="Times New Roman" w:hAnsi="Times New Roman" w:cs="Times New Roman"/>
          <w:bCs/>
          <w:sz w:val="24"/>
          <w:szCs w:val="24"/>
        </w:rPr>
        <w:t>[</w:t>
      </w:r>
      <w:r w:rsidR="0053155C">
        <w:rPr>
          <w:rFonts w:ascii="Times New Roman" w:hAnsi="Times New Roman" w:cs="Times New Roman"/>
          <w:bCs/>
          <w:sz w:val="24"/>
          <w:szCs w:val="24"/>
        </w:rPr>
        <w:t>4</w:t>
      </w:r>
      <w:r w:rsidR="003D4892">
        <w:rPr>
          <w:rFonts w:ascii="Times New Roman" w:hAnsi="Times New Roman" w:cs="Times New Roman"/>
          <w:bCs/>
          <w:sz w:val="24"/>
          <w:szCs w:val="24"/>
        </w:rPr>
        <w:t>]</w:t>
      </w:r>
      <w:r w:rsidR="00386B64">
        <w:rPr>
          <w:rFonts w:ascii="Times New Roman" w:hAnsi="Times New Roman" w:cs="Times New Roman"/>
          <w:bCs/>
          <w:sz w:val="24"/>
          <w:szCs w:val="24"/>
        </w:rPr>
        <w:t>.</w:t>
      </w:r>
    </w:p>
    <w:p w14:paraId="383A7ABB" w14:textId="2C44FEEC" w:rsidR="00D00FCD" w:rsidRPr="00D00FCD" w:rsidRDefault="00D00FCD" w:rsidP="003D4892">
      <w:pPr>
        <w:tabs>
          <w:tab w:val="left" w:pos="1440"/>
          <w:tab w:val="left" w:pos="2790"/>
          <w:tab w:val="left" w:pos="3330"/>
          <w:tab w:val="right" w:pos="8730"/>
        </w:tabs>
        <w:spacing w:before="120" w:line="360" w:lineRule="auto"/>
        <w:jc w:val="both"/>
        <w:rPr>
          <w:rFonts w:ascii="Times New Roman" w:hAnsi="Times New Roman" w:cs="Times New Roman"/>
          <w:b/>
          <w:bCs/>
          <w:sz w:val="24"/>
          <w:szCs w:val="24"/>
        </w:rPr>
      </w:pPr>
      <w:r w:rsidRPr="00D00FCD">
        <w:rPr>
          <w:rStyle w:val="mtext"/>
          <w:rFonts w:ascii="Times New Roman" w:hAnsi="Times New Roman" w:cs="Times New Roman"/>
          <w:b/>
          <w:bCs/>
          <w:color w:val="333333"/>
          <w:sz w:val="24"/>
          <w:szCs w:val="24"/>
          <w:bdr w:val="none" w:sz="0" w:space="0" w:color="auto" w:frame="1"/>
        </w:rPr>
        <w:t>dist</w:t>
      </w:r>
      <w:r w:rsidRPr="00D00FCD">
        <w:rPr>
          <w:rStyle w:val="mo"/>
          <w:rFonts w:ascii="Times New Roman" w:hAnsi="Times New Roman" w:cs="Times New Roman"/>
          <w:b/>
          <w:bCs/>
          <w:color w:val="333333"/>
          <w:sz w:val="24"/>
          <w:szCs w:val="24"/>
          <w:bdr w:val="none" w:sz="0" w:space="0" w:color="auto" w:frame="1"/>
        </w:rPr>
        <w:t>(</w:t>
      </w:r>
      <w:proofErr w:type="gramStart"/>
      <w:r w:rsidRPr="00D00FCD">
        <w:rPr>
          <w:rStyle w:val="mi"/>
          <w:rFonts w:ascii="Times New Roman" w:hAnsi="Times New Roman" w:cs="Times New Roman"/>
          <w:b/>
          <w:bCs/>
          <w:color w:val="333333"/>
          <w:sz w:val="24"/>
          <w:szCs w:val="24"/>
          <w:bdr w:val="none" w:sz="0" w:space="0" w:color="auto" w:frame="1"/>
        </w:rPr>
        <w:t>x</w:t>
      </w:r>
      <w:r w:rsidRPr="00D00FCD">
        <w:rPr>
          <w:rStyle w:val="mo"/>
          <w:rFonts w:ascii="Times New Roman" w:hAnsi="Times New Roman" w:cs="Times New Roman"/>
          <w:b/>
          <w:bCs/>
          <w:color w:val="333333"/>
          <w:sz w:val="24"/>
          <w:szCs w:val="24"/>
          <w:bdr w:val="none" w:sz="0" w:space="0" w:color="auto" w:frame="1"/>
        </w:rPr>
        <w:t>,</w:t>
      </w:r>
      <w:r w:rsidRPr="00D00FCD">
        <w:rPr>
          <w:rStyle w:val="mi"/>
          <w:rFonts w:ascii="Times New Roman" w:hAnsi="Times New Roman" w:cs="Times New Roman"/>
          <w:b/>
          <w:bCs/>
          <w:color w:val="333333"/>
          <w:sz w:val="24"/>
          <w:szCs w:val="24"/>
          <w:bdr w:val="none" w:sz="0" w:space="0" w:color="auto" w:frame="1"/>
        </w:rPr>
        <w:t>z</w:t>
      </w:r>
      <w:proofErr w:type="gramEnd"/>
      <w:r w:rsidRPr="00D00FCD">
        <w:rPr>
          <w:rStyle w:val="mo"/>
          <w:rFonts w:ascii="Times New Roman" w:hAnsi="Times New Roman" w:cs="Times New Roman"/>
          <w:b/>
          <w:bCs/>
          <w:color w:val="333333"/>
          <w:sz w:val="24"/>
          <w:szCs w:val="24"/>
          <w:bdr w:val="none" w:sz="0" w:space="0" w:color="auto" w:frame="1"/>
        </w:rPr>
        <w:t>)=(∑</w:t>
      </w:r>
      <w:r w:rsidRPr="00D00FCD">
        <w:rPr>
          <w:rStyle w:val="mi"/>
          <w:rFonts w:ascii="Times New Roman" w:hAnsi="Times New Roman" w:cs="Times New Roman"/>
          <w:b/>
          <w:bCs/>
          <w:color w:val="333333"/>
          <w:sz w:val="24"/>
          <w:szCs w:val="24"/>
          <w:bdr w:val="none" w:sz="0" w:space="0" w:color="auto" w:frame="1"/>
        </w:rPr>
        <w:t>r</w:t>
      </w:r>
      <w:r w:rsidRPr="00D00FCD">
        <w:rPr>
          <w:rStyle w:val="mo"/>
          <w:rFonts w:ascii="Times New Roman" w:hAnsi="Times New Roman" w:cs="Times New Roman"/>
          <w:b/>
          <w:bCs/>
          <w:color w:val="333333"/>
          <w:sz w:val="24"/>
          <w:szCs w:val="24"/>
          <w:bdr w:val="none" w:sz="0" w:space="0" w:color="auto" w:frame="1"/>
        </w:rPr>
        <w:t>=</w:t>
      </w:r>
      <w:r w:rsidRPr="00D00FCD">
        <w:rPr>
          <w:rStyle w:val="mn"/>
          <w:rFonts w:ascii="Times New Roman" w:hAnsi="Times New Roman" w:cs="Times New Roman"/>
          <w:b/>
          <w:bCs/>
          <w:color w:val="333333"/>
          <w:sz w:val="24"/>
          <w:szCs w:val="24"/>
          <w:bdr w:val="none" w:sz="0" w:space="0" w:color="auto" w:frame="1"/>
        </w:rPr>
        <w:t>1</w:t>
      </w:r>
      <w:r w:rsidRPr="00D00FCD">
        <w:rPr>
          <w:rStyle w:val="mi"/>
          <w:rFonts w:ascii="Times New Roman" w:hAnsi="Times New Roman" w:cs="Times New Roman"/>
          <w:b/>
          <w:bCs/>
          <w:color w:val="333333"/>
          <w:sz w:val="24"/>
          <w:szCs w:val="24"/>
          <w:bdr w:val="none" w:sz="0" w:space="0" w:color="auto" w:frame="1"/>
        </w:rPr>
        <w:t>d</w:t>
      </w:r>
      <w:r w:rsidRPr="00D00FCD">
        <w:rPr>
          <w:rStyle w:val="mo"/>
          <w:rFonts w:ascii="Times New Roman" w:hAnsi="Times New Roman" w:cs="Times New Roman"/>
          <w:b/>
          <w:bCs/>
          <w:color w:val="333333"/>
          <w:sz w:val="24"/>
          <w:szCs w:val="24"/>
          <w:bdr w:val="none" w:sz="0" w:space="0" w:color="auto" w:frame="1"/>
        </w:rPr>
        <w:t>|</w:t>
      </w:r>
      <w:r w:rsidRPr="00D00FCD">
        <w:rPr>
          <w:rStyle w:val="mi"/>
          <w:rFonts w:ascii="Times New Roman" w:hAnsi="Times New Roman" w:cs="Times New Roman"/>
          <w:b/>
          <w:bCs/>
          <w:color w:val="333333"/>
          <w:sz w:val="24"/>
          <w:szCs w:val="24"/>
          <w:bdr w:val="none" w:sz="0" w:space="0" w:color="auto" w:frame="1"/>
        </w:rPr>
        <w:t>xr</w:t>
      </w:r>
      <w:r w:rsidRPr="00D00FCD">
        <w:rPr>
          <w:rStyle w:val="mo"/>
          <w:rFonts w:ascii="Times New Roman" w:hAnsi="Times New Roman" w:cs="Times New Roman"/>
          <w:b/>
          <w:bCs/>
          <w:color w:val="333333"/>
          <w:sz w:val="24"/>
          <w:szCs w:val="24"/>
          <w:bdr w:val="none" w:sz="0" w:space="0" w:color="auto" w:frame="1"/>
        </w:rPr>
        <w:t>−</w:t>
      </w:r>
      <w:r w:rsidRPr="00D00FCD">
        <w:rPr>
          <w:rStyle w:val="mi"/>
          <w:rFonts w:ascii="Times New Roman" w:hAnsi="Times New Roman" w:cs="Times New Roman"/>
          <w:b/>
          <w:bCs/>
          <w:color w:val="333333"/>
          <w:sz w:val="24"/>
          <w:szCs w:val="24"/>
          <w:bdr w:val="none" w:sz="0" w:space="0" w:color="auto" w:frame="1"/>
        </w:rPr>
        <w:t>zr</w:t>
      </w:r>
      <w:r w:rsidRPr="00D00FCD">
        <w:rPr>
          <w:rStyle w:val="mo"/>
          <w:rFonts w:ascii="Times New Roman" w:hAnsi="Times New Roman" w:cs="Times New Roman"/>
          <w:b/>
          <w:bCs/>
          <w:color w:val="333333"/>
          <w:sz w:val="24"/>
          <w:szCs w:val="24"/>
          <w:bdr w:val="none" w:sz="0" w:space="0" w:color="auto" w:frame="1"/>
        </w:rPr>
        <w:t>|</w:t>
      </w:r>
      <w:r w:rsidRPr="00D00FCD">
        <w:rPr>
          <w:rStyle w:val="mi"/>
          <w:rFonts w:ascii="Times New Roman" w:hAnsi="Times New Roman" w:cs="Times New Roman"/>
          <w:b/>
          <w:bCs/>
          <w:color w:val="333333"/>
          <w:sz w:val="24"/>
          <w:szCs w:val="24"/>
          <w:bdr w:val="none" w:sz="0" w:space="0" w:color="auto" w:frame="1"/>
        </w:rPr>
        <w:t>p</w:t>
      </w:r>
      <w:r w:rsidRPr="00D00FCD">
        <w:rPr>
          <w:rStyle w:val="mo"/>
          <w:rFonts w:ascii="Times New Roman" w:hAnsi="Times New Roman" w:cs="Times New Roman"/>
          <w:b/>
          <w:bCs/>
          <w:color w:val="333333"/>
          <w:sz w:val="24"/>
          <w:szCs w:val="24"/>
          <w:bdr w:val="none" w:sz="0" w:space="0" w:color="auto" w:frame="1"/>
        </w:rPr>
        <w:t>)</w:t>
      </w:r>
      <w:r w:rsidRPr="00D00FCD">
        <w:rPr>
          <w:rStyle w:val="mn"/>
          <w:rFonts w:ascii="Times New Roman" w:hAnsi="Times New Roman" w:cs="Times New Roman"/>
          <w:b/>
          <w:bCs/>
          <w:color w:val="333333"/>
          <w:sz w:val="24"/>
          <w:szCs w:val="24"/>
          <w:bdr w:val="none" w:sz="0" w:space="0" w:color="auto" w:frame="1"/>
        </w:rPr>
        <w:t>1</w:t>
      </w:r>
      <w:r w:rsidRPr="00D00FCD">
        <w:rPr>
          <w:rStyle w:val="mo"/>
          <w:rFonts w:ascii="Times New Roman" w:hAnsi="Times New Roman" w:cs="Times New Roman"/>
          <w:b/>
          <w:bCs/>
          <w:color w:val="333333"/>
          <w:sz w:val="24"/>
          <w:szCs w:val="24"/>
          <w:bdr w:val="none" w:sz="0" w:space="0" w:color="auto" w:frame="1"/>
        </w:rPr>
        <w:t>/</w:t>
      </w:r>
      <w:r w:rsidRPr="00D00FCD">
        <w:rPr>
          <w:rStyle w:val="mi"/>
          <w:rFonts w:ascii="Times New Roman" w:hAnsi="Times New Roman" w:cs="Times New Roman"/>
          <w:b/>
          <w:bCs/>
          <w:color w:val="333333"/>
          <w:sz w:val="24"/>
          <w:szCs w:val="24"/>
          <w:bdr w:val="none" w:sz="0" w:space="0" w:color="auto" w:frame="1"/>
        </w:rPr>
        <w:t>p</w:t>
      </w:r>
      <w:r w:rsidRPr="00D00FCD">
        <w:rPr>
          <w:rStyle w:val="mo"/>
          <w:rFonts w:ascii="Times New Roman" w:hAnsi="Times New Roman" w:cs="Times New Roman"/>
          <w:b/>
          <w:bCs/>
          <w:color w:val="333333"/>
          <w:sz w:val="24"/>
          <w:szCs w:val="24"/>
          <w:bdr w:val="none" w:sz="0" w:space="0" w:color="auto" w:frame="1"/>
        </w:rPr>
        <w:t xml:space="preserve"> </w:t>
      </w:r>
      <w:r w:rsidR="00895823">
        <w:rPr>
          <w:rStyle w:val="mo"/>
          <w:rFonts w:ascii="Times New Roman" w:hAnsi="Times New Roman" w:cs="Times New Roman"/>
          <w:b/>
          <w:bCs/>
          <w:color w:val="333333"/>
          <w:sz w:val="24"/>
          <w:szCs w:val="24"/>
          <w:bdr w:val="none" w:sz="0" w:space="0" w:color="auto" w:frame="1"/>
        </w:rPr>
        <w:t>[4]</w:t>
      </w:r>
      <w:r w:rsidR="00386B64">
        <w:rPr>
          <w:rStyle w:val="mo"/>
          <w:rFonts w:ascii="Times New Roman" w:hAnsi="Times New Roman" w:cs="Times New Roman"/>
          <w:b/>
          <w:bCs/>
          <w:color w:val="333333"/>
          <w:sz w:val="24"/>
          <w:szCs w:val="24"/>
          <w:bdr w:val="none" w:sz="0" w:space="0" w:color="auto" w:frame="1"/>
        </w:rPr>
        <w:t>.</w:t>
      </w:r>
    </w:p>
    <w:p w14:paraId="4EA5EF36" w14:textId="77777777" w:rsidR="003D4892" w:rsidRPr="003D4892" w:rsidRDefault="003D4892" w:rsidP="003D4892">
      <w:pPr>
        <w:tabs>
          <w:tab w:val="left" w:pos="1440"/>
          <w:tab w:val="left" w:pos="2790"/>
          <w:tab w:val="left" w:pos="3330"/>
          <w:tab w:val="right" w:pos="8730"/>
        </w:tabs>
        <w:spacing w:before="120" w:line="360" w:lineRule="auto"/>
        <w:jc w:val="both"/>
        <w:rPr>
          <w:rFonts w:ascii="Times New Roman" w:hAnsi="Times New Roman" w:cs="Times New Roman"/>
          <w:bCs/>
          <w:sz w:val="24"/>
          <w:szCs w:val="24"/>
        </w:rPr>
      </w:pPr>
    </w:p>
    <w:p w14:paraId="174849F7" w14:textId="64E84D64" w:rsidR="004328D7" w:rsidRPr="00F647F5" w:rsidRDefault="004328D7" w:rsidP="003D4892">
      <w:pPr>
        <w:pStyle w:val="ListParagraph"/>
        <w:numPr>
          <w:ilvl w:val="2"/>
          <w:numId w:val="29"/>
        </w:numPr>
        <w:tabs>
          <w:tab w:val="left" w:pos="1440"/>
          <w:tab w:val="left" w:pos="2790"/>
          <w:tab w:val="left" w:pos="3330"/>
          <w:tab w:val="right" w:pos="8730"/>
        </w:tabs>
        <w:spacing w:before="120" w:line="360" w:lineRule="auto"/>
        <w:rPr>
          <w:b/>
        </w:rPr>
      </w:pPr>
      <w:r w:rsidRPr="003D4892">
        <w:rPr>
          <w:b/>
        </w:rPr>
        <w:t xml:space="preserve"> </w:t>
      </w:r>
      <w:r w:rsidRPr="00F647F5">
        <w:rPr>
          <w:b/>
        </w:rPr>
        <w:t>Random Forest:</w:t>
      </w:r>
    </w:p>
    <w:p w14:paraId="470652A6" w14:textId="774B60E5" w:rsidR="004328D7" w:rsidRPr="004328D7" w:rsidRDefault="0007565F" w:rsidP="003D4892">
      <w:pPr>
        <w:tabs>
          <w:tab w:val="left" w:pos="1440"/>
          <w:tab w:val="left" w:pos="2790"/>
          <w:tab w:val="left" w:pos="3330"/>
          <w:tab w:val="right" w:pos="8730"/>
        </w:tabs>
        <w:spacing w:before="120" w:after="120" w:line="360" w:lineRule="auto"/>
        <w:contextualSpacing/>
        <w:jc w:val="both"/>
        <w:rPr>
          <w:rFonts w:ascii="Times New Roman" w:hAnsi="Times New Roman" w:cs="Times New Roman"/>
          <w:sz w:val="24"/>
          <w:szCs w:val="24"/>
        </w:rPr>
      </w:pPr>
      <w:r w:rsidRPr="0007565F">
        <w:rPr>
          <w:rFonts w:ascii="Times New Roman" w:hAnsi="Times New Roman" w:cs="Times New Roman"/>
          <w:sz w:val="24"/>
          <w:szCs w:val="24"/>
        </w:rPr>
        <w:t xml:space="preserve">One popular machine learning algorithm is Random Forest, which is used in supervised learning techniques. It can be used to solve regression and classification-based machine learning problems. Its basis is the concept of ensemble learning, which is the process of combining multiple classifiers to improve the functionality of the model and solve a difficult problem. As the name suggests, "Random Forest is a classifier that contains a number of decision trees on various subsets of the given dataset and takes the average to improve the predictive accuracy of that dataset." The random forest predicts the result based on the majority vote of predictions from each decision tree, as opposed to relying solely on one. </w:t>
      </w:r>
      <w:r>
        <w:rPr>
          <w:rFonts w:ascii="Times New Roman" w:hAnsi="Times New Roman" w:cs="Times New Roman"/>
          <w:sz w:val="24"/>
          <w:szCs w:val="24"/>
        </w:rPr>
        <w:t xml:space="preserve">The </w:t>
      </w:r>
      <w:r w:rsidR="003D4892" w:rsidRPr="003D4892">
        <w:rPr>
          <w:rFonts w:ascii="Times New Roman" w:hAnsi="Times New Roman" w:cs="Times New Roman"/>
          <w:sz w:val="24"/>
          <w:szCs w:val="24"/>
        </w:rPr>
        <w:t>greater number of trees in the forest leads to higher accuracy and prevents the problem of overfitting</w:t>
      </w:r>
      <w:r w:rsidR="00386B64">
        <w:rPr>
          <w:rFonts w:ascii="Times New Roman" w:hAnsi="Times New Roman" w:cs="Times New Roman"/>
          <w:sz w:val="24"/>
          <w:szCs w:val="24"/>
        </w:rPr>
        <w:t xml:space="preserve"> </w:t>
      </w:r>
      <w:r w:rsidR="003D4892">
        <w:rPr>
          <w:rFonts w:ascii="Times New Roman" w:hAnsi="Times New Roman" w:cs="Times New Roman"/>
          <w:sz w:val="24"/>
          <w:szCs w:val="24"/>
        </w:rPr>
        <w:t>[</w:t>
      </w:r>
      <w:r w:rsidR="0053155C">
        <w:rPr>
          <w:rFonts w:ascii="Times New Roman" w:hAnsi="Times New Roman" w:cs="Times New Roman"/>
          <w:sz w:val="24"/>
          <w:szCs w:val="24"/>
        </w:rPr>
        <w:t>5</w:t>
      </w:r>
      <w:r w:rsidR="003D4892">
        <w:rPr>
          <w:rFonts w:ascii="Times New Roman" w:hAnsi="Times New Roman" w:cs="Times New Roman"/>
          <w:sz w:val="24"/>
          <w:szCs w:val="24"/>
        </w:rPr>
        <w:t>]</w:t>
      </w:r>
      <w:r w:rsidR="00386B64">
        <w:rPr>
          <w:rFonts w:ascii="Times New Roman" w:hAnsi="Times New Roman" w:cs="Times New Roman"/>
          <w:sz w:val="24"/>
          <w:szCs w:val="24"/>
        </w:rPr>
        <w:t>.</w:t>
      </w:r>
    </w:p>
    <w:p w14:paraId="23BFCB0D" w14:textId="40556D69" w:rsidR="004328D7" w:rsidRPr="00F647F5" w:rsidRDefault="004328D7" w:rsidP="003D4892">
      <w:pPr>
        <w:pStyle w:val="ListParagraph"/>
        <w:numPr>
          <w:ilvl w:val="2"/>
          <w:numId w:val="29"/>
        </w:numPr>
        <w:tabs>
          <w:tab w:val="left" w:pos="1440"/>
          <w:tab w:val="left" w:pos="2790"/>
          <w:tab w:val="left" w:pos="3330"/>
          <w:tab w:val="right" w:pos="8730"/>
        </w:tabs>
        <w:spacing w:before="120" w:line="360" w:lineRule="auto"/>
        <w:rPr>
          <w:b/>
        </w:rPr>
      </w:pPr>
      <w:r w:rsidRPr="00F647F5">
        <w:rPr>
          <w:b/>
        </w:rPr>
        <w:t xml:space="preserve"> Extra Trees</w:t>
      </w:r>
      <w:r w:rsidR="00533902" w:rsidRPr="00F647F5">
        <w:rPr>
          <w:b/>
        </w:rPr>
        <w:t xml:space="preserve"> Classifier</w:t>
      </w:r>
      <w:r w:rsidRPr="00F647F5">
        <w:rPr>
          <w:b/>
        </w:rPr>
        <w:t>:</w:t>
      </w:r>
    </w:p>
    <w:p w14:paraId="43990FC9" w14:textId="6F94D621" w:rsidR="004328D7" w:rsidRDefault="0007565F" w:rsidP="003D4892">
      <w:pPr>
        <w:tabs>
          <w:tab w:val="left" w:pos="1440"/>
          <w:tab w:val="left" w:pos="2790"/>
          <w:tab w:val="left" w:pos="3330"/>
          <w:tab w:val="right" w:pos="8730"/>
        </w:tabs>
        <w:spacing w:before="120" w:after="120" w:line="360" w:lineRule="auto"/>
        <w:contextualSpacing/>
        <w:jc w:val="both"/>
        <w:rPr>
          <w:rFonts w:ascii="Times New Roman" w:hAnsi="Times New Roman" w:cs="Times New Roman"/>
          <w:sz w:val="24"/>
          <w:szCs w:val="24"/>
        </w:rPr>
      </w:pPr>
      <w:r w:rsidRPr="0007565F">
        <w:rPr>
          <w:rFonts w:ascii="Times New Roman" w:hAnsi="Times New Roman" w:cs="Times New Roman"/>
          <w:sz w:val="24"/>
          <w:szCs w:val="24"/>
        </w:rPr>
        <w:t xml:space="preserve">An example of an ensemble learning technique is the Extremely Randomized Trees Classifier (Extra Trees Classifier), which generates a classification result by combining the output of several de-correlated decision trees gathered in a "forest." It is conceptually very similar to a Random Forest Classifier and only differs in how the forest's decision trees are built. The original training sample serves as the foundation for every Decision Tree in the Extra Trees Forest. After that, each decision tree at each test node receives a random sample of k features from the feature-set, from which it must choose the best feature to divide the data according to a set of mathematical standards (usually the Gini Index). Several de-correlated decision trees are produced </w:t>
      </w:r>
      <w:proofErr w:type="gramStart"/>
      <w:r w:rsidRPr="0007565F">
        <w:rPr>
          <w:rFonts w:ascii="Times New Roman" w:hAnsi="Times New Roman" w:cs="Times New Roman"/>
          <w:sz w:val="24"/>
          <w:szCs w:val="24"/>
        </w:rPr>
        <w:t>as a result of</w:t>
      </w:r>
      <w:proofErr w:type="gramEnd"/>
      <w:r w:rsidRPr="0007565F">
        <w:rPr>
          <w:rFonts w:ascii="Times New Roman" w:hAnsi="Times New Roman" w:cs="Times New Roman"/>
          <w:sz w:val="24"/>
          <w:szCs w:val="24"/>
        </w:rPr>
        <w:t xml:space="preserve"> this random feature selection process. During the construction of the forest, for each feature, the normalized total reduction in the mathematical criteria used in the feature of split decision (Gini Index if the Gini Index is used in the construction of the forest) is computed </w:t>
      </w:r>
      <w:proofErr w:type="gramStart"/>
      <w:r w:rsidRPr="0007565F">
        <w:rPr>
          <w:rFonts w:ascii="Times New Roman" w:hAnsi="Times New Roman" w:cs="Times New Roman"/>
          <w:sz w:val="24"/>
          <w:szCs w:val="24"/>
        </w:rPr>
        <w:t>in order to</w:t>
      </w:r>
      <w:proofErr w:type="gramEnd"/>
      <w:r w:rsidRPr="0007565F">
        <w:rPr>
          <w:rFonts w:ascii="Times New Roman" w:hAnsi="Times New Roman" w:cs="Times New Roman"/>
          <w:sz w:val="24"/>
          <w:szCs w:val="24"/>
        </w:rPr>
        <w:t xml:space="preserve"> perform feature selection using the above forest structure.</w:t>
      </w:r>
      <w:r w:rsidR="003D4892" w:rsidRPr="003D4892">
        <w:rPr>
          <w:rFonts w:ascii="Times New Roman" w:hAnsi="Times New Roman" w:cs="Times New Roman"/>
          <w:sz w:val="24"/>
          <w:szCs w:val="24"/>
        </w:rPr>
        <w:t xml:space="preserve"> </w:t>
      </w:r>
      <w:r w:rsidRPr="0007565F">
        <w:rPr>
          <w:rFonts w:ascii="Times New Roman" w:hAnsi="Times New Roman" w:cs="Times New Roman"/>
          <w:sz w:val="24"/>
          <w:szCs w:val="24"/>
        </w:rPr>
        <w:t xml:space="preserve">The </w:t>
      </w:r>
      <w:r w:rsidRPr="0007565F">
        <w:rPr>
          <w:rFonts w:ascii="Times New Roman" w:hAnsi="Times New Roman" w:cs="Times New Roman"/>
          <w:sz w:val="24"/>
          <w:szCs w:val="24"/>
        </w:rPr>
        <w:lastRenderedPageBreak/>
        <w:t xml:space="preserve">Gini Importance of the feature is the name given to this value. The process of feature selection involves sorting each feature based on its Gini Importance in descending order, and the user chooses the top k features based on personal preference </w:t>
      </w:r>
      <w:r w:rsidR="0039775D">
        <w:rPr>
          <w:rFonts w:ascii="Times New Roman" w:hAnsi="Times New Roman" w:cs="Times New Roman"/>
          <w:sz w:val="24"/>
          <w:szCs w:val="24"/>
        </w:rPr>
        <w:t>[</w:t>
      </w:r>
      <w:r w:rsidR="0053155C">
        <w:rPr>
          <w:rFonts w:ascii="Times New Roman" w:hAnsi="Times New Roman" w:cs="Times New Roman"/>
          <w:sz w:val="24"/>
          <w:szCs w:val="24"/>
        </w:rPr>
        <w:t>6</w:t>
      </w:r>
      <w:r w:rsidR="003D4892">
        <w:rPr>
          <w:rFonts w:ascii="Times New Roman" w:hAnsi="Times New Roman" w:cs="Times New Roman"/>
          <w:sz w:val="24"/>
          <w:szCs w:val="24"/>
        </w:rPr>
        <w:t>]</w:t>
      </w:r>
      <w:r w:rsidR="00386B64">
        <w:rPr>
          <w:rFonts w:ascii="Times New Roman" w:hAnsi="Times New Roman" w:cs="Times New Roman"/>
          <w:sz w:val="24"/>
          <w:szCs w:val="24"/>
        </w:rPr>
        <w:t>.</w:t>
      </w:r>
    </w:p>
    <w:p w14:paraId="72C91224" w14:textId="77777777" w:rsidR="001C34D9" w:rsidRPr="0007565F" w:rsidRDefault="001C34D9" w:rsidP="001C3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val="en-IN" w:eastAsia="en-IN"/>
        </w:rPr>
      </w:pPr>
      <w:r w:rsidRPr="001C34D9">
        <w:rPr>
          <w:rFonts w:ascii="Times New Roman" w:eastAsia="Times New Roman" w:hAnsi="Times New Roman" w:cs="Times New Roman"/>
          <w:color w:val="212529"/>
          <w:sz w:val="24"/>
          <w:szCs w:val="24"/>
          <w:lang w:val="en-IN" w:eastAsia="en-IN"/>
        </w:rPr>
        <w:t xml:space="preserve">N_t </w:t>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N </w:t>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(impurity </w:t>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N_t_R </w:t>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N_t </w:t>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right_impurity</w:t>
      </w:r>
      <w:r w:rsidRPr="0007565F">
        <w:rPr>
          <w:rFonts w:ascii="Times New Roman" w:eastAsia="Times New Roman" w:hAnsi="Times New Roman" w:cs="Times New Roman"/>
          <w:color w:val="212529"/>
          <w:sz w:val="24"/>
          <w:szCs w:val="24"/>
          <w:lang w:val="en-IN" w:eastAsia="en-IN"/>
        </w:rPr>
        <w:t xml:space="preserve"> </w:t>
      </w:r>
    </w:p>
    <w:p w14:paraId="1A3FA795" w14:textId="02FF2541" w:rsidR="001C34D9" w:rsidRPr="0007565F" w:rsidRDefault="001C34D9" w:rsidP="001C3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val="en-IN" w:eastAsia="en-IN"/>
        </w:rPr>
      </w:pPr>
      <w:r w:rsidRPr="0007565F">
        <w:rPr>
          <w:rFonts w:ascii="Times New Roman" w:eastAsia="Times New Roman" w:hAnsi="Times New Roman" w:cs="Times New Roman"/>
          <w:color w:val="212529"/>
          <w:sz w:val="24"/>
          <w:szCs w:val="24"/>
          <w:lang w:val="en-IN" w:eastAsia="en-IN"/>
        </w:rPr>
        <w:tab/>
      </w:r>
      <w:r w:rsidRPr="0007565F">
        <w:rPr>
          <w:rFonts w:ascii="Times New Roman" w:eastAsia="Times New Roman" w:hAnsi="Times New Roman" w:cs="Times New Roman"/>
          <w:color w:val="212529"/>
          <w:sz w:val="24"/>
          <w:szCs w:val="24"/>
          <w:lang w:val="en-IN" w:eastAsia="en-IN"/>
        </w:rPr>
        <w:tab/>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N_t_L </w:t>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N_t </w:t>
      </w:r>
      <w:r w:rsidRPr="001C34D9">
        <w:rPr>
          <w:rFonts w:ascii="Times New Roman" w:eastAsia="Times New Roman" w:hAnsi="Times New Roman" w:cs="Times New Roman"/>
          <w:color w:val="666666"/>
          <w:sz w:val="24"/>
          <w:szCs w:val="24"/>
          <w:lang w:val="en-IN" w:eastAsia="en-IN"/>
        </w:rPr>
        <w:t>*</w:t>
      </w:r>
      <w:r w:rsidRPr="001C34D9">
        <w:rPr>
          <w:rFonts w:ascii="Times New Roman" w:eastAsia="Times New Roman" w:hAnsi="Times New Roman" w:cs="Times New Roman"/>
          <w:color w:val="212529"/>
          <w:sz w:val="24"/>
          <w:szCs w:val="24"/>
          <w:lang w:val="en-IN" w:eastAsia="en-IN"/>
        </w:rPr>
        <w:t xml:space="preserve"> left_impurity)</w:t>
      </w:r>
    </w:p>
    <w:p w14:paraId="2D9E5615" w14:textId="3EAD642C" w:rsidR="001C34D9" w:rsidRPr="001C34D9" w:rsidRDefault="001C34D9" w:rsidP="007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529"/>
          <w:sz w:val="24"/>
          <w:szCs w:val="24"/>
          <w:lang w:val="en-IN" w:eastAsia="en-IN"/>
        </w:rPr>
      </w:pPr>
      <w:r w:rsidRPr="0007565F">
        <w:rPr>
          <w:rFonts w:ascii="Times New Roman" w:hAnsi="Times New Roman" w:cs="Times New Roman"/>
          <w:color w:val="212529"/>
          <w:sz w:val="24"/>
          <w:szCs w:val="24"/>
          <w:shd w:val="clear" w:color="auto" w:fill="FFFFFF"/>
        </w:rPr>
        <w:t>where </w:t>
      </w:r>
      <w:r w:rsidRPr="0007565F">
        <w:rPr>
          <w:rStyle w:val="pre"/>
          <w:rFonts w:ascii="Times New Roman" w:hAnsi="Times New Roman" w:cs="Times New Roman"/>
          <w:color w:val="222222"/>
          <w:sz w:val="24"/>
          <w:szCs w:val="24"/>
          <w:shd w:val="clear" w:color="auto" w:fill="ECF0F3"/>
        </w:rPr>
        <w:t>N</w:t>
      </w:r>
      <w:r w:rsidRPr="0007565F">
        <w:rPr>
          <w:rFonts w:ascii="Times New Roman" w:hAnsi="Times New Roman" w:cs="Times New Roman"/>
          <w:color w:val="212529"/>
          <w:sz w:val="24"/>
          <w:szCs w:val="24"/>
          <w:shd w:val="clear" w:color="auto" w:fill="FFFFFF"/>
        </w:rPr>
        <w:t> is the total number of samples, </w:t>
      </w:r>
      <w:r w:rsidRPr="0007565F">
        <w:rPr>
          <w:rStyle w:val="pre"/>
          <w:rFonts w:ascii="Times New Roman" w:hAnsi="Times New Roman" w:cs="Times New Roman"/>
          <w:color w:val="222222"/>
          <w:sz w:val="24"/>
          <w:szCs w:val="24"/>
          <w:shd w:val="clear" w:color="auto" w:fill="ECF0F3"/>
        </w:rPr>
        <w:t>N_t</w:t>
      </w:r>
      <w:r w:rsidRPr="0007565F">
        <w:rPr>
          <w:rFonts w:ascii="Times New Roman" w:hAnsi="Times New Roman" w:cs="Times New Roman"/>
          <w:color w:val="212529"/>
          <w:sz w:val="24"/>
          <w:szCs w:val="24"/>
          <w:shd w:val="clear" w:color="auto" w:fill="FFFFFF"/>
        </w:rPr>
        <w:t> is the number of samples at the current node, </w:t>
      </w:r>
      <w:r w:rsidRPr="0007565F">
        <w:rPr>
          <w:rStyle w:val="pre"/>
          <w:rFonts w:ascii="Times New Roman" w:hAnsi="Times New Roman" w:cs="Times New Roman"/>
          <w:color w:val="222222"/>
          <w:sz w:val="24"/>
          <w:szCs w:val="24"/>
          <w:shd w:val="clear" w:color="auto" w:fill="ECF0F3"/>
        </w:rPr>
        <w:t>N_t_L</w:t>
      </w:r>
      <w:r w:rsidRPr="0007565F">
        <w:rPr>
          <w:rFonts w:ascii="Times New Roman" w:hAnsi="Times New Roman" w:cs="Times New Roman"/>
          <w:color w:val="212529"/>
          <w:sz w:val="24"/>
          <w:szCs w:val="24"/>
          <w:shd w:val="clear" w:color="auto" w:fill="FFFFFF"/>
        </w:rPr>
        <w:t> is the number of samples in the left child, and </w:t>
      </w:r>
      <w:r w:rsidRPr="0007565F">
        <w:rPr>
          <w:rStyle w:val="pre"/>
          <w:rFonts w:ascii="Times New Roman" w:hAnsi="Times New Roman" w:cs="Times New Roman"/>
          <w:color w:val="222222"/>
          <w:sz w:val="24"/>
          <w:szCs w:val="24"/>
          <w:shd w:val="clear" w:color="auto" w:fill="ECF0F3"/>
        </w:rPr>
        <w:t>N_t_R</w:t>
      </w:r>
      <w:r w:rsidRPr="0007565F">
        <w:rPr>
          <w:rFonts w:ascii="Times New Roman" w:hAnsi="Times New Roman" w:cs="Times New Roman"/>
          <w:color w:val="212529"/>
          <w:sz w:val="24"/>
          <w:szCs w:val="24"/>
          <w:shd w:val="clear" w:color="auto" w:fill="FFFFFF"/>
        </w:rPr>
        <w:t> is the number of samples in the right child</w:t>
      </w:r>
      <w:r w:rsidR="00895823">
        <w:rPr>
          <w:rFonts w:ascii="Times New Roman" w:hAnsi="Times New Roman" w:cs="Times New Roman"/>
          <w:color w:val="212529"/>
          <w:sz w:val="24"/>
          <w:szCs w:val="24"/>
          <w:shd w:val="clear" w:color="auto" w:fill="FFFFFF"/>
        </w:rPr>
        <w:t xml:space="preserve"> [6]</w:t>
      </w:r>
      <w:r w:rsidR="00386B64">
        <w:rPr>
          <w:rFonts w:ascii="Times New Roman" w:hAnsi="Times New Roman" w:cs="Times New Roman"/>
          <w:color w:val="212529"/>
          <w:sz w:val="24"/>
          <w:szCs w:val="24"/>
          <w:shd w:val="clear" w:color="auto" w:fill="FFFFFF"/>
        </w:rPr>
        <w:t>.</w:t>
      </w:r>
    </w:p>
    <w:p w14:paraId="1330BE22" w14:textId="77777777" w:rsidR="003D4892" w:rsidRDefault="003D4892" w:rsidP="003D4892">
      <w:pPr>
        <w:tabs>
          <w:tab w:val="left" w:pos="1440"/>
          <w:tab w:val="left" w:pos="2790"/>
          <w:tab w:val="left" w:pos="3330"/>
          <w:tab w:val="right" w:pos="8730"/>
        </w:tabs>
        <w:spacing w:before="120" w:after="120" w:line="360" w:lineRule="auto"/>
        <w:contextualSpacing/>
        <w:jc w:val="both"/>
        <w:rPr>
          <w:rFonts w:ascii="Times New Roman" w:hAnsi="Times New Roman" w:cs="Times New Roman"/>
          <w:sz w:val="24"/>
          <w:szCs w:val="24"/>
        </w:rPr>
      </w:pPr>
    </w:p>
    <w:p w14:paraId="22945F89" w14:textId="1CD08980" w:rsidR="004328D7" w:rsidRPr="00F647F5" w:rsidRDefault="004328D7" w:rsidP="003D4892">
      <w:pPr>
        <w:pStyle w:val="ListParagraph"/>
        <w:numPr>
          <w:ilvl w:val="2"/>
          <w:numId w:val="29"/>
        </w:numPr>
        <w:tabs>
          <w:tab w:val="left" w:pos="1440"/>
          <w:tab w:val="left" w:pos="2790"/>
          <w:tab w:val="left" w:pos="3330"/>
          <w:tab w:val="right" w:pos="8730"/>
        </w:tabs>
        <w:spacing w:before="120" w:line="360" w:lineRule="auto"/>
        <w:rPr>
          <w:b/>
        </w:rPr>
      </w:pPr>
      <w:r w:rsidRPr="00F647F5">
        <w:rPr>
          <w:b/>
        </w:rPr>
        <w:t xml:space="preserve"> AdaBoost:</w:t>
      </w:r>
    </w:p>
    <w:p w14:paraId="79F46376" w14:textId="2C61C0E3" w:rsidR="004328D7" w:rsidRDefault="0007565F" w:rsidP="0039775D">
      <w:pPr>
        <w:tabs>
          <w:tab w:val="left" w:pos="1440"/>
          <w:tab w:val="left" w:pos="2790"/>
          <w:tab w:val="left" w:pos="3330"/>
          <w:tab w:val="right" w:pos="8730"/>
        </w:tabs>
        <w:spacing w:before="120" w:after="120" w:line="360" w:lineRule="auto"/>
        <w:contextualSpacing/>
        <w:jc w:val="both"/>
        <w:rPr>
          <w:rFonts w:ascii="Times New Roman" w:hAnsi="Times New Roman" w:cs="Times New Roman"/>
          <w:sz w:val="24"/>
          <w:szCs w:val="24"/>
        </w:rPr>
      </w:pPr>
      <w:r w:rsidRPr="0007565F">
        <w:rPr>
          <w:rFonts w:ascii="Times New Roman" w:hAnsi="Times New Roman" w:cs="Times New Roman"/>
          <w:sz w:val="24"/>
          <w:szCs w:val="24"/>
        </w:rPr>
        <w:t xml:space="preserve">Adaptive Boosting, or AdaBoost, is a machine learning algorithm for ensembles that can be applied to a range of classification and regression tasks. This supervised learning algorithm creates a strong learner by merging several weak or base learners (like decision trees) to classify data. </w:t>
      </w:r>
      <w:proofErr w:type="gramStart"/>
      <w:r w:rsidRPr="0007565F">
        <w:rPr>
          <w:rFonts w:ascii="Times New Roman" w:hAnsi="Times New Roman" w:cs="Times New Roman"/>
          <w:sz w:val="24"/>
          <w:szCs w:val="24"/>
        </w:rPr>
        <w:t>In order for</w:t>
      </w:r>
      <w:proofErr w:type="gramEnd"/>
      <w:r w:rsidRPr="0007565F">
        <w:rPr>
          <w:rFonts w:ascii="Times New Roman" w:hAnsi="Times New Roman" w:cs="Times New Roman"/>
          <w:sz w:val="24"/>
          <w:szCs w:val="24"/>
        </w:rPr>
        <w:t xml:space="preserve"> AdaBoost to function, it weighs each instance in the training dataset according to how well it was previously classified. This method builds a model and gives each data point the same weight. Then, it gives points that were wrongly classified larger weights. Every point in the model that follows is assigned a higher weight. Models will be trained continuously until a smaller error is received back</w:t>
      </w:r>
      <w:r w:rsidR="00386B64">
        <w:rPr>
          <w:rFonts w:ascii="Times New Roman" w:hAnsi="Times New Roman" w:cs="Times New Roman"/>
          <w:sz w:val="24"/>
          <w:szCs w:val="24"/>
        </w:rPr>
        <w:t xml:space="preserve"> </w:t>
      </w:r>
      <w:r w:rsidR="0039775D">
        <w:rPr>
          <w:rFonts w:ascii="Times New Roman" w:hAnsi="Times New Roman" w:cs="Times New Roman"/>
          <w:sz w:val="24"/>
          <w:szCs w:val="24"/>
        </w:rPr>
        <w:t>[</w:t>
      </w:r>
      <w:r w:rsidR="0053155C">
        <w:rPr>
          <w:rFonts w:ascii="Times New Roman" w:hAnsi="Times New Roman" w:cs="Times New Roman"/>
          <w:sz w:val="24"/>
          <w:szCs w:val="24"/>
        </w:rPr>
        <w:t>7</w:t>
      </w:r>
      <w:r w:rsidR="0039775D">
        <w:rPr>
          <w:rFonts w:ascii="Times New Roman" w:hAnsi="Times New Roman" w:cs="Times New Roman"/>
          <w:sz w:val="24"/>
          <w:szCs w:val="24"/>
        </w:rPr>
        <w:t>]</w:t>
      </w:r>
      <w:r w:rsidR="00386B64">
        <w:rPr>
          <w:rFonts w:ascii="Times New Roman" w:hAnsi="Times New Roman" w:cs="Times New Roman"/>
          <w:sz w:val="24"/>
          <w:szCs w:val="24"/>
        </w:rPr>
        <w:t>.</w:t>
      </w:r>
    </w:p>
    <w:p w14:paraId="783B2F1F" w14:textId="14C2B4FD" w:rsidR="0039775D" w:rsidRDefault="001C34D9" w:rsidP="0039775D">
      <w:pPr>
        <w:tabs>
          <w:tab w:val="left" w:pos="1440"/>
          <w:tab w:val="left" w:pos="2790"/>
          <w:tab w:val="left" w:pos="3330"/>
          <w:tab w:val="right" w:pos="8730"/>
        </w:tabs>
        <w:spacing w:before="120" w:line="360" w:lineRule="auto"/>
        <w:rPr>
          <w:rFonts w:ascii="Times New Roman" w:hAnsi="Times New Roman" w:cs="Times New Roman"/>
          <w:sz w:val="24"/>
          <w:szCs w:val="24"/>
        </w:rPr>
      </w:pPr>
      <w:r w:rsidRPr="001C34D9">
        <w:rPr>
          <w:rFonts w:ascii="Times New Roman" w:hAnsi="Times New Roman" w:cs="Times New Roman"/>
          <w:sz w:val="24"/>
          <w:szCs w:val="24"/>
        </w:rPr>
        <w:t>New Sample Weight = Sample Weight * e^- (Performance)</w:t>
      </w:r>
      <w:r w:rsidR="0007565F">
        <w:rPr>
          <w:rFonts w:ascii="Times New Roman" w:hAnsi="Times New Roman" w:cs="Times New Roman"/>
          <w:sz w:val="24"/>
          <w:szCs w:val="24"/>
        </w:rPr>
        <w:t xml:space="preserve"> [7]</w:t>
      </w:r>
    </w:p>
    <w:p w14:paraId="61ADE301" w14:textId="23AE0E1F" w:rsidR="0039775D" w:rsidRPr="00F647F5" w:rsidRDefault="0039775D" w:rsidP="0039775D">
      <w:pPr>
        <w:pStyle w:val="ListParagraph"/>
        <w:numPr>
          <w:ilvl w:val="2"/>
          <w:numId w:val="29"/>
        </w:numPr>
        <w:tabs>
          <w:tab w:val="left" w:pos="1440"/>
          <w:tab w:val="left" w:pos="2790"/>
          <w:tab w:val="left" w:pos="3330"/>
          <w:tab w:val="right" w:pos="8730"/>
        </w:tabs>
        <w:spacing w:before="120" w:line="360" w:lineRule="auto"/>
        <w:rPr>
          <w:b/>
        </w:rPr>
      </w:pPr>
      <w:r w:rsidRPr="00F647F5">
        <w:rPr>
          <w:b/>
        </w:rPr>
        <w:t>Bagging Classifier:</w:t>
      </w:r>
    </w:p>
    <w:p w14:paraId="297A957C" w14:textId="4E64BC94" w:rsidR="0039775D" w:rsidRDefault="0007565F" w:rsidP="0039775D">
      <w:pPr>
        <w:tabs>
          <w:tab w:val="left" w:pos="1440"/>
          <w:tab w:val="left" w:pos="2790"/>
          <w:tab w:val="left" w:pos="3330"/>
          <w:tab w:val="right" w:pos="8730"/>
        </w:tabs>
        <w:spacing w:before="120" w:line="360" w:lineRule="auto"/>
        <w:jc w:val="both"/>
        <w:rPr>
          <w:rFonts w:ascii="Times New Roman" w:hAnsi="Times New Roman" w:cs="Times New Roman"/>
          <w:bCs/>
          <w:sz w:val="24"/>
          <w:szCs w:val="24"/>
        </w:rPr>
      </w:pPr>
      <w:r w:rsidRPr="0007565F">
        <w:rPr>
          <w:rFonts w:ascii="Times New Roman" w:hAnsi="Times New Roman" w:cs="Times New Roman"/>
          <w:bCs/>
          <w:sz w:val="24"/>
          <w:szCs w:val="24"/>
        </w:rPr>
        <w:t>A sort of ensemble learning known as "bagging" (also called "Bootstrap aggregating") involves training several base models concurrently and independently on various subsets of the training set. Bootstrap sampling, which selects data points at random with replacement, is used to create each subset. For the Bagging classifier, majority voting is used to aggregate the all-base model's predictions to arrive at the final prediction. Regression bagging is the process of determining the final prediction by averaging the predictions of the all-base model</w:t>
      </w:r>
      <w:r w:rsidR="00386B64">
        <w:rPr>
          <w:rFonts w:ascii="Times New Roman" w:hAnsi="Times New Roman" w:cs="Times New Roman"/>
          <w:bCs/>
          <w:sz w:val="24"/>
          <w:szCs w:val="24"/>
        </w:rPr>
        <w:t xml:space="preserve"> </w:t>
      </w:r>
      <w:r w:rsidR="0039775D">
        <w:rPr>
          <w:rFonts w:ascii="Times New Roman" w:hAnsi="Times New Roman" w:cs="Times New Roman"/>
          <w:bCs/>
          <w:sz w:val="24"/>
          <w:szCs w:val="24"/>
        </w:rPr>
        <w:t>[</w:t>
      </w:r>
      <w:r w:rsidR="0053155C">
        <w:rPr>
          <w:rFonts w:ascii="Times New Roman" w:hAnsi="Times New Roman" w:cs="Times New Roman"/>
          <w:bCs/>
          <w:sz w:val="24"/>
          <w:szCs w:val="24"/>
        </w:rPr>
        <w:t>8</w:t>
      </w:r>
      <w:r w:rsidR="0039775D">
        <w:rPr>
          <w:rFonts w:ascii="Times New Roman" w:hAnsi="Times New Roman" w:cs="Times New Roman"/>
          <w:bCs/>
          <w:sz w:val="24"/>
          <w:szCs w:val="24"/>
        </w:rPr>
        <w:t>]</w:t>
      </w:r>
      <w:r w:rsidR="00386B64">
        <w:rPr>
          <w:rFonts w:ascii="Times New Roman" w:hAnsi="Times New Roman" w:cs="Times New Roman"/>
          <w:bCs/>
          <w:sz w:val="24"/>
          <w:szCs w:val="24"/>
        </w:rPr>
        <w:t>.</w:t>
      </w:r>
      <w:r w:rsidR="006D33B6">
        <w:rPr>
          <w:rFonts w:ascii="Times New Roman" w:hAnsi="Times New Roman" w:cs="Times New Roman"/>
          <w:bCs/>
          <w:sz w:val="24"/>
          <w:szCs w:val="24"/>
        </w:rPr>
        <w:t xml:space="preserve"> </w:t>
      </w:r>
    </w:p>
    <w:p w14:paraId="12F3E39A" w14:textId="09A349B8" w:rsidR="0039775D" w:rsidRDefault="001C34D9" w:rsidP="0039775D">
      <w:pPr>
        <w:tabs>
          <w:tab w:val="left" w:pos="1440"/>
          <w:tab w:val="left" w:pos="2790"/>
          <w:tab w:val="left" w:pos="3330"/>
          <w:tab w:val="right" w:pos="8730"/>
        </w:tabs>
        <w:spacing w:before="120" w:line="360" w:lineRule="auto"/>
        <w:jc w:val="both"/>
        <w:rPr>
          <w:rFonts w:ascii="Times New Roman" w:hAnsi="Times New Roman" w:cs="Times New Roman"/>
          <w:bCs/>
          <w:sz w:val="24"/>
          <w:szCs w:val="24"/>
        </w:rPr>
      </w:pPr>
      <w:r w:rsidRPr="001C34D9">
        <w:rPr>
          <w:rFonts w:ascii="Times New Roman" w:hAnsi="Times New Roman" w:cs="Times New Roman" w:hint="eastAsia"/>
          <w:bCs/>
          <w:sz w:val="24"/>
          <w:szCs w:val="24"/>
        </w:rPr>
        <w:t>h(x)=1m</w:t>
      </w:r>
      <w:r w:rsidRPr="001C34D9">
        <w:rPr>
          <w:rFonts w:ascii="Times New Roman" w:hAnsi="Times New Roman" w:cs="Times New Roman" w:hint="eastAsia"/>
          <w:bCs/>
          <w:sz w:val="24"/>
          <w:szCs w:val="24"/>
        </w:rPr>
        <w:t>∑</w:t>
      </w:r>
      <w:r w:rsidRPr="001C34D9">
        <w:rPr>
          <w:rFonts w:ascii="Times New Roman" w:hAnsi="Times New Roman" w:cs="Times New Roman" w:hint="eastAsia"/>
          <w:bCs/>
          <w:sz w:val="24"/>
          <w:szCs w:val="24"/>
        </w:rPr>
        <w:t>mj=1hj(x)</w:t>
      </w:r>
      <w:r w:rsidR="00386B64">
        <w:rPr>
          <w:rFonts w:ascii="Times New Roman" w:hAnsi="Times New Roman" w:cs="Times New Roman"/>
          <w:bCs/>
          <w:sz w:val="24"/>
          <w:szCs w:val="24"/>
        </w:rPr>
        <w:t xml:space="preserve"> </w:t>
      </w:r>
      <w:r w:rsidR="0007565F">
        <w:rPr>
          <w:rFonts w:ascii="Times New Roman" w:hAnsi="Times New Roman" w:cs="Times New Roman"/>
          <w:bCs/>
          <w:sz w:val="24"/>
          <w:szCs w:val="24"/>
        </w:rPr>
        <w:t>[8]</w:t>
      </w:r>
    </w:p>
    <w:p w14:paraId="116DDD1C" w14:textId="4252B83A" w:rsidR="0039775D" w:rsidRPr="00F647F5" w:rsidRDefault="0039775D" w:rsidP="0039775D">
      <w:pPr>
        <w:pStyle w:val="ListParagraph"/>
        <w:numPr>
          <w:ilvl w:val="2"/>
          <w:numId w:val="29"/>
        </w:numPr>
        <w:tabs>
          <w:tab w:val="left" w:pos="1440"/>
          <w:tab w:val="left" w:pos="2790"/>
          <w:tab w:val="left" w:pos="3330"/>
          <w:tab w:val="right" w:pos="8730"/>
        </w:tabs>
        <w:spacing w:before="120" w:line="360" w:lineRule="auto"/>
        <w:rPr>
          <w:b/>
        </w:rPr>
      </w:pPr>
      <w:r w:rsidRPr="00F647F5">
        <w:rPr>
          <w:b/>
        </w:rPr>
        <w:t>Gradient Boosting:</w:t>
      </w:r>
    </w:p>
    <w:p w14:paraId="0F88F8E1" w14:textId="07210702" w:rsidR="0039775D" w:rsidRDefault="0007565F" w:rsidP="0039775D">
      <w:pPr>
        <w:tabs>
          <w:tab w:val="left" w:pos="1440"/>
          <w:tab w:val="left" w:pos="2790"/>
          <w:tab w:val="left" w:pos="3330"/>
          <w:tab w:val="right" w:pos="8730"/>
        </w:tabs>
        <w:spacing w:before="120" w:line="360" w:lineRule="auto"/>
        <w:jc w:val="both"/>
        <w:rPr>
          <w:rFonts w:ascii="Times New Roman" w:hAnsi="Times New Roman" w:cs="Times New Roman"/>
          <w:bCs/>
          <w:sz w:val="24"/>
          <w:szCs w:val="24"/>
        </w:rPr>
      </w:pPr>
      <w:r w:rsidRPr="0007565F">
        <w:rPr>
          <w:rFonts w:ascii="Times New Roman" w:hAnsi="Times New Roman" w:cs="Times New Roman"/>
          <w:bCs/>
          <w:sz w:val="24"/>
          <w:szCs w:val="24"/>
        </w:rPr>
        <w:t xml:space="preserve">With gradient descent, each new model is trained to minimize the loss function, such as mean squared error or cross-entropy of the previous model. Gradient boosting is a potent boosting algorithm that turns multiple weak learners into strong learners. The algorithm calculates the gradient of the loss function in relation to the current ensemble's predictions for each iteration, and then trains a new weak model to minimize this gradient. Next, the new model's predictions </w:t>
      </w:r>
      <w:r w:rsidRPr="0007565F">
        <w:rPr>
          <w:rFonts w:ascii="Times New Roman" w:hAnsi="Times New Roman" w:cs="Times New Roman"/>
          <w:bCs/>
          <w:sz w:val="24"/>
          <w:szCs w:val="24"/>
        </w:rPr>
        <w:lastRenderedPageBreak/>
        <w:t xml:space="preserve">are included in the ensemble, and the process is continued until a stopping requirement is satisfied. Unlike AdaBoost, each predictor is trained using the residual errors of the previous model as labels rather than adjusting the weights of the training instances. </w:t>
      </w:r>
      <w:r w:rsidR="0039775D" w:rsidRPr="0039775D">
        <w:rPr>
          <w:rFonts w:ascii="Times New Roman" w:hAnsi="Times New Roman" w:cs="Times New Roman"/>
          <w:bCs/>
          <w:sz w:val="24"/>
          <w:szCs w:val="24"/>
        </w:rPr>
        <w:t xml:space="preserve"> There is a technique called the Gradient Boosted Trees whose base learner is CART (Classification and Regression Trees)</w:t>
      </w:r>
      <w:r w:rsidR="006D33B6">
        <w:rPr>
          <w:rFonts w:ascii="Times New Roman" w:hAnsi="Times New Roman" w:cs="Times New Roman"/>
          <w:bCs/>
          <w:sz w:val="24"/>
          <w:szCs w:val="24"/>
        </w:rPr>
        <w:t xml:space="preserve"> </w:t>
      </w:r>
      <w:r w:rsidR="006C4A60">
        <w:rPr>
          <w:rFonts w:ascii="Times New Roman" w:hAnsi="Times New Roman" w:cs="Times New Roman"/>
          <w:bCs/>
          <w:sz w:val="24"/>
          <w:szCs w:val="24"/>
        </w:rPr>
        <w:t>[</w:t>
      </w:r>
      <w:r w:rsidR="0053155C">
        <w:rPr>
          <w:rFonts w:ascii="Times New Roman" w:hAnsi="Times New Roman" w:cs="Times New Roman"/>
          <w:bCs/>
          <w:sz w:val="24"/>
          <w:szCs w:val="24"/>
        </w:rPr>
        <w:t>9</w:t>
      </w:r>
      <w:r w:rsidR="006C4A60">
        <w:rPr>
          <w:rFonts w:ascii="Times New Roman" w:hAnsi="Times New Roman" w:cs="Times New Roman"/>
          <w:bCs/>
          <w:sz w:val="24"/>
          <w:szCs w:val="24"/>
        </w:rPr>
        <w:t>]</w:t>
      </w:r>
      <w:r w:rsidR="00386B64">
        <w:rPr>
          <w:rFonts w:ascii="Times New Roman" w:hAnsi="Times New Roman" w:cs="Times New Roman"/>
          <w:bCs/>
          <w:sz w:val="24"/>
          <w:szCs w:val="24"/>
        </w:rPr>
        <w:t>.</w:t>
      </w:r>
    </w:p>
    <w:p w14:paraId="329E3983" w14:textId="2E713E0D" w:rsidR="001C34D9" w:rsidRPr="0039775D" w:rsidRDefault="001C34D9" w:rsidP="0039775D">
      <w:pPr>
        <w:tabs>
          <w:tab w:val="left" w:pos="1440"/>
          <w:tab w:val="left" w:pos="2790"/>
          <w:tab w:val="left" w:pos="3330"/>
          <w:tab w:val="right" w:pos="8730"/>
        </w:tabs>
        <w:spacing w:before="120" w:line="360" w:lineRule="auto"/>
        <w:jc w:val="both"/>
        <w:rPr>
          <w:rFonts w:ascii="Times New Roman" w:hAnsi="Times New Roman" w:cs="Times New Roman"/>
          <w:bCs/>
          <w:sz w:val="24"/>
          <w:szCs w:val="24"/>
        </w:rPr>
      </w:pPr>
      <w:r w:rsidRPr="001C34D9">
        <w:rPr>
          <w:rFonts w:ascii="Times New Roman" w:hAnsi="Times New Roman" w:cs="Times New Roman"/>
          <w:bCs/>
          <w:sz w:val="24"/>
          <w:szCs w:val="24"/>
        </w:rPr>
        <w:t xml:space="preserve">y(pred) = y1 + (eta </w:t>
      </w:r>
      <w:proofErr w:type="gramStart"/>
      <w:r w:rsidRPr="001C34D9">
        <w:rPr>
          <w:rFonts w:ascii="Times New Roman" w:hAnsi="Times New Roman" w:cs="Times New Roman"/>
          <w:bCs/>
          <w:sz w:val="24"/>
          <w:szCs w:val="24"/>
        </w:rPr>
        <w:t>*  r</w:t>
      </w:r>
      <w:proofErr w:type="gramEnd"/>
      <w:r w:rsidRPr="001C34D9">
        <w:rPr>
          <w:rFonts w:ascii="Times New Roman" w:hAnsi="Times New Roman" w:cs="Times New Roman"/>
          <w:bCs/>
          <w:sz w:val="24"/>
          <w:szCs w:val="24"/>
        </w:rPr>
        <w:t>1) + (eta * r2) + ....... + (eta * rN)</w:t>
      </w:r>
      <w:r w:rsidR="0007565F">
        <w:rPr>
          <w:rFonts w:ascii="Times New Roman" w:hAnsi="Times New Roman" w:cs="Times New Roman"/>
          <w:bCs/>
          <w:sz w:val="24"/>
          <w:szCs w:val="24"/>
        </w:rPr>
        <w:t xml:space="preserve"> [9]</w:t>
      </w:r>
    </w:p>
    <w:p w14:paraId="1CD50F22" w14:textId="77777777" w:rsidR="0039775D" w:rsidRPr="0039775D" w:rsidRDefault="0039775D" w:rsidP="004328D7">
      <w:pPr>
        <w:tabs>
          <w:tab w:val="left" w:pos="1440"/>
          <w:tab w:val="left" w:pos="2790"/>
          <w:tab w:val="left" w:pos="3330"/>
          <w:tab w:val="right" w:pos="8730"/>
        </w:tabs>
        <w:spacing w:before="120" w:after="120" w:line="360" w:lineRule="auto"/>
        <w:contextualSpacing/>
        <w:rPr>
          <w:rFonts w:ascii="Times New Roman" w:hAnsi="Times New Roman" w:cs="Times New Roman"/>
          <w:b/>
          <w:sz w:val="28"/>
          <w:szCs w:val="28"/>
        </w:rPr>
      </w:pPr>
    </w:p>
    <w:p w14:paraId="6FB3BD6B" w14:textId="39AB4149" w:rsidR="005A2151" w:rsidRPr="00DB29A9" w:rsidRDefault="00786228" w:rsidP="004328D7">
      <w:pPr>
        <w:tabs>
          <w:tab w:val="left" w:pos="1440"/>
          <w:tab w:val="left" w:pos="2790"/>
          <w:tab w:val="left" w:pos="3330"/>
          <w:tab w:val="right" w:pos="8730"/>
        </w:tabs>
        <w:spacing w:before="120" w:after="120" w:line="360" w:lineRule="auto"/>
        <w:contextualSpacing/>
        <w:rPr>
          <w:rFonts w:ascii="Times New Roman" w:hAnsi="Times New Roman" w:cs="Times New Roman"/>
          <w:b/>
          <w:bCs/>
          <w:sz w:val="32"/>
          <w:szCs w:val="32"/>
        </w:rPr>
      </w:pPr>
      <w:r>
        <w:rPr>
          <w:rFonts w:ascii="Times New Roman" w:hAnsi="Times New Roman" w:cs="Times New Roman"/>
          <w:b/>
          <w:bCs/>
          <w:sz w:val="28"/>
          <w:szCs w:val="28"/>
        </w:rPr>
        <w:t xml:space="preserve">3.3 </w:t>
      </w:r>
      <w:r w:rsidR="005A2151" w:rsidRPr="00786228">
        <w:rPr>
          <w:rFonts w:ascii="Times New Roman" w:hAnsi="Times New Roman" w:cs="Times New Roman"/>
          <w:b/>
          <w:bCs/>
          <w:sz w:val="28"/>
          <w:szCs w:val="28"/>
        </w:rPr>
        <w:t>Result</w:t>
      </w:r>
    </w:p>
    <w:p w14:paraId="09BFF3BB" w14:textId="2C6797B4" w:rsidR="00DB29A9" w:rsidRPr="00DB29A9" w:rsidRDefault="00DB29A9" w:rsidP="004328D7">
      <w:pPr>
        <w:spacing w:line="360" w:lineRule="auto"/>
        <w:jc w:val="both"/>
        <w:rPr>
          <w:rFonts w:ascii="Times New Roman" w:hAnsi="Times New Roman" w:cs="Times New Roman"/>
          <w:sz w:val="24"/>
          <w:szCs w:val="24"/>
        </w:rPr>
      </w:pPr>
      <w:r w:rsidRPr="00DB29A9">
        <w:rPr>
          <w:rFonts w:ascii="Times New Roman" w:hAnsi="Times New Roman" w:cs="Times New Roman"/>
          <w:sz w:val="24"/>
          <w:szCs w:val="24"/>
        </w:rPr>
        <w:t>The results of the Multigenerator</w:t>
      </w:r>
      <w:r w:rsidR="00361972">
        <w:rPr>
          <w:rFonts w:ascii="Times New Roman" w:hAnsi="Times New Roman" w:cs="Times New Roman"/>
          <w:sz w:val="24"/>
          <w:szCs w:val="24"/>
        </w:rPr>
        <w:t xml:space="preserve"> and</w:t>
      </w:r>
      <w:r w:rsidRPr="00DB29A9">
        <w:rPr>
          <w:rFonts w:ascii="Times New Roman" w:hAnsi="Times New Roman" w:cs="Times New Roman"/>
          <w:sz w:val="24"/>
          <w:szCs w:val="24"/>
        </w:rPr>
        <w:t xml:space="preserve"> Multidomain</w:t>
      </w:r>
      <w:r w:rsidR="00361972">
        <w:rPr>
          <w:rFonts w:ascii="Times New Roman" w:hAnsi="Times New Roman" w:cs="Times New Roman"/>
          <w:sz w:val="24"/>
          <w:szCs w:val="24"/>
        </w:rPr>
        <w:t xml:space="preserve"> </w:t>
      </w:r>
      <w:r w:rsidRPr="00DB29A9">
        <w:rPr>
          <w:rFonts w:ascii="Times New Roman" w:hAnsi="Times New Roman" w:cs="Times New Roman"/>
          <w:sz w:val="24"/>
          <w:szCs w:val="24"/>
        </w:rPr>
        <w:t>Machine-Generated Text Detection project are summarized based on various evaluation metrics for different classifiers:</w:t>
      </w:r>
    </w:p>
    <w:p w14:paraId="23F5FBD8" w14:textId="77777777" w:rsidR="00DB29A9" w:rsidRPr="00DB29A9" w:rsidRDefault="00DB29A9" w:rsidP="004328D7">
      <w:pPr>
        <w:spacing w:line="360" w:lineRule="auto"/>
        <w:jc w:val="both"/>
        <w:rPr>
          <w:rFonts w:ascii="Times New Roman" w:hAnsi="Times New Roman" w:cs="Times New Roman"/>
          <w:sz w:val="24"/>
          <w:szCs w:val="24"/>
        </w:rPr>
      </w:pPr>
    </w:p>
    <w:p w14:paraId="2ECB4415" w14:textId="2AB4C8A3" w:rsidR="00DB29A9" w:rsidRDefault="001258A4" w:rsidP="004328D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5B71B6" w:rsidRPr="005B71B6">
        <w:rPr>
          <w:rFonts w:ascii="Times New Roman" w:hAnsi="Times New Roman" w:cs="Times New Roman"/>
          <w:b/>
          <w:bCs/>
          <w:sz w:val="24"/>
          <w:szCs w:val="24"/>
          <w:u w:val="single"/>
        </w:rPr>
        <w:t xml:space="preserve">Binomial Classification </w:t>
      </w:r>
      <w:r w:rsidRPr="001258A4">
        <w:rPr>
          <w:rFonts w:ascii="Times New Roman" w:hAnsi="Times New Roman" w:cs="Times New Roman"/>
          <w:b/>
          <w:bCs/>
          <w:sz w:val="24"/>
          <w:szCs w:val="24"/>
          <w:u w:val="single"/>
        </w:rPr>
        <w:t>Scores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92548" w14:paraId="773B5CB8" w14:textId="77777777" w:rsidTr="00292548">
        <w:tc>
          <w:tcPr>
            <w:tcW w:w="1502" w:type="dxa"/>
          </w:tcPr>
          <w:p w14:paraId="19D44DF0" w14:textId="77777777" w:rsidR="00292548" w:rsidRPr="00410BB6" w:rsidRDefault="00292548" w:rsidP="004328D7">
            <w:pPr>
              <w:spacing w:line="360" w:lineRule="auto"/>
              <w:jc w:val="both"/>
              <w:rPr>
                <w:rFonts w:ascii="Times New Roman" w:hAnsi="Times New Roman" w:cs="Times New Roman"/>
                <w:b/>
                <w:bCs/>
                <w:sz w:val="24"/>
                <w:szCs w:val="24"/>
              </w:rPr>
            </w:pPr>
          </w:p>
        </w:tc>
        <w:tc>
          <w:tcPr>
            <w:tcW w:w="1502" w:type="dxa"/>
          </w:tcPr>
          <w:p w14:paraId="00BEA11F" w14:textId="3F749471"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Accuracy score</w:t>
            </w:r>
          </w:p>
        </w:tc>
        <w:tc>
          <w:tcPr>
            <w:tcW w:w="1503" w:type="dxa"/>
          </w:tcPr>
          <w:p w14:paraId="2C37C6D4" w14:textId="41D383C7"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Precision score</w:t>
            </w:r>
          </w:p>
        </w:tc>
        <w:tc>
          <w:tcPr>
            <w:tcW w:w="1503" w:type="dxa"/>
          </w:tcPr>
          <w:p w14:paraId="72D37F11" w14:textId="135091A5" w:rsidR="00292548" w:rsidRPr="00410BB6" w:rsidRDefault="007149B0"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R</w:t>
            </w:r>
            <w:r w:rsidR="00292548" w:rsidRPr="00410BB6">
              <w:rPr>
                <w:rFonts w:ascii="Times New Roman" w:hAnsi="Times New Roman" w:cs="Times New Roman"/>
                <w:b/>
                <w:bCs/>
                <w:sz w:val="24"/>
                <w:szCs w:val="24"/>
              </w:rPr>
              <w:t>ecall</w:t>
            </w:r>
          </w:p>
        </w:tc>
        <w:tc>
          <w:tcPr>
            <w:tcW w:w="1503" w:type="dxa"/>
          </w:tcPr>
          <w:p w14:paraId="36BEA287" w14:textId="44D0F51E"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f1_score</w:t>
            </w:r>
          </w:p>
        </w:tc>
        <w:tc>
          <w:tcPr>
            <w:tcW w:w="1503" w:type="dxa"/>
          </w:tcPr>
          <w:p w14:paraId="4A6DF420" w14:textId="03D373FF" w:rsidR="00292548" w:rsidRPr="00410BB6" w:rsidRDefault="00292548" w:rsidP="004328D7">
            <w:pPr>
              <w:spacing w:line="360" w:lineRule="auto"/>
              <w:jc w:val="both"/>
              <w:rPr>
                <w:rFonts w:ascii="Times New Roman" w:hAnsi="Times New Roman" w:cs="Times New Roman"/>
                <w:b/>
                <w:bCs/>
                <w:sz w:val="24"/>
                <w:szCs w:val="24"/>
              </w:rPr>
            </w:pPr>
            <w:proofErr w:type="gramStart"/>
            <w:r w:rsidRPr="00410BB6">
              <w:rPr>
                <w:rFonts w:ascii="Times New Roman" w:hAnsi="Times New Roman" w:cs="Times New Roman"/>
                <w:b/>
                <w:bCs/>
                <w:sz w:val="24"/>
                <w:szCs w:val="24"/>
              </w:rPr>
              <w:t>Matthews</w:t>
            </w:r>
            <w:proofErr w:type="gramEnd"/>
            <w:r w:rsidRPr="00410BB6">
              <w:rPr>
                <w:rFonts w:ascii="Times New Roman" w:hAnsi="Times New Roman" w:cs="Times New Roman"/>
                <w:b/>
                <w:bCs/>
                <w:sz w:val="24"/>
                <w:szCs w:val="24"/>
              </w:rPr>
              <w:t xml:space="preserve"> correlation coefficient</w:t>
            </w:r>
          </w:p>
        </w:tc>
      </w:tr>
      <w:tr w:rsidR="00292548" w14:paraId="49651313" w14:textId="77777777" w:rsidTr="00292548">
        <w:tc>
          <w:tcPr>
            <w:tcW w:w="1502" w:type="dxa"/>
          </w:tcPr>
          <w:p w14:paraId="3B60EAAB" w14:textId="7BA33975"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Logistic Regression</w:t>
            </w:r>
          </w:p>
        </w:tc>
        <w:tc>
          <w:tcPr>
            <w:tcW w:w="1502" w:type="dxa"/>
          </w:tcPr>
          <w:p w14:paraId="10176449" w14:textId="588C3D5C"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0.749</w:t>
            </w:r>
          </w:p>
        </w:tc>
        <w:tc>
          <w:tcPr>
            <w:tcW w:w="1503" w:type="dxa"/>
          </w:tcPr>
          <w:p w14:paraId="64DBA76A" w14:textId="38286488" w:rsidR="00292548" w:rsidRPr="00292548"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0.7520</w:t>
            </w:r>
          </w:p>
          <w:p w14:paraId="6C6F06E7" w14:textId="77777777" w:rsidR="00292548" w:rsidRPr="00410BB6" w:rsidRDefault="00292548" w:rsidP="004328D7">
            <w:pPr>
              <w:spacing w:line="360" w:lineRule="auto"/>
              <w:jc w:val="both"/>
              <w:rPr>
                <w:rFonts w:ascii="Times New Roman" w:hAnsi="Times New Roman" w:cs="Times New Roman"/>
                <w:b/>
                <w:bCs/>
                <w:sz w:val="24"/>
                <w:szCs w:val="24"/>
              </w:rPr>
            </w:pPr>
          </w:p>
        </w:tc>
        <w:tc>
          <w:tcPr>
            <w:tcW w:w="1503" w:type="dxa"/>
          </w:tcPr>
          <w:p w14:paraId="7A68C992" w14:textId="3B105E53"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0. 7315</w:t>
            </w:r>
          </w:p>
        </w:tc>
        <w:tc>
          <w:tcPr>
            <w:tcW w:w="1503" w:type="dxa"/>
          </w:tcPr>
          <w:p w14:paraId="2109D768" w14:textId="02178BD7"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7416</w:t>
            </w:r>
          </w:p>
        </w:tc>
        <w:tc>
          <w:tcPr>
            <w:tcW w:w="1503" w:type="dxa"/>
          </w:tcPr>
          <w:p w14:paraId="119983E1" w14:textId="2F5318DA"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4979</w:t>
            </w:r>
          </w:p>
        </w:tc>
      </w:tr>
      <w:tr w:rsidR="00292548" w14:paraId="6E2F509D" w14:textId="77777777" w:rsidTr="00292548">
        <w:tc>
          <w:tcPr>
            <w:tcW w:w="1502" w:type="dxa"/>
          </w:tcPr>
          <w:p w14:paraId="45998C8E" w14:textId="6F6047A9"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SVM</w:t>
            </w:r>
          </w:p>
        </w:tc>
        <w:tc>
          <w:tcPr>
            <w:tcW w:w="1502" w:type="dxa"/>
          </w:tcPr>
          <w:p w14:paraId="2EB1F675" w14:textId="6C36A512"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0.76375</w:t>
            </w:r>
          </w:p>
        </w:tc>
        <w:tc>
          <w:tcPr>
            <w:tcW w:w="1503" w:type="dxa"/>
          </w:tcPr>
          <w:p w14:paraId="57078EA1" w14:textId="702743BA" w:rsidR="00292548" w:rsidRPr="00292548"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0.7795</w:t>
            </w:r>
          </w:p>
          <w:p w14:paraId="7C48BC4B" w14:textId="77777777" w:rsidR="00292548" w:rsidRPr="00410BB6" w:rsidRDefault="00292548" w:rsidP="004328D7">
            <w:pPr>
              <w:spacing w:line="360" w:lineRule="auto"/>
              <w:jc w:val="both"/>
              <w:rPr>
                <w:rFonts w:ascii="Times New Roman" w:hAnsi="Times New Roman" w:cs="Times New Roman"/>
                <w:b/>
                <w:bCs/>
                <w:sz w:val="24"/>
                <w:szCs w:val="24"/>
              </w:rPr>
            </w:pPr>
          </w:p>
        </w:tc>
        <w:tc>
          <w:tcPr>
            <w:tcW w:w="1503" w:type="dxa"/>
          </w:tcPr>
          <w:p w14:paraId="0D6C88A1" w14:textId="7B4D2A5B"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7254</w:t>
            </w:r>
          </w:p>
        </w:tc>
        <w:tc>
          <w:tcPr>
            <w:tcW w:w="1503" w:type="dxa"/>
          </w:tcPr>
          <w:p w14:paraId="17C233E0" w14:textId="1F039FCC"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7515</w:t>
            </w:r>
          </w:p>
        </w:tc>
        <w:tc>
          <w:tcPr>
            <w:tcW w:w="1503" w:type="dxa"/>
          </w:tcPr>
          <w:p w14:paraId="104CD25F" w14:textId="064F151C"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5282</w:t>
            </w:r>
          </w:p>
        </w:tc>
      </w:tr>
      <w:tr w:rsidR="00292548" w14:paraId="4523FD5F" w14:textId="77777777" w:rsidTr="00292548">
        <w:tc>
          <w:tcPr>
            <w:tcW w:w="1502" w:type="dxa"/>
          </w:tcPr>
          <w:p w14:paraId="28348987" w14:textId="714316EC"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KNN</w:t>
            </w:r>
          </w:p>
        </w:tc>
        <w:tc>
          <w:tcPr>
            <w:tcW w:w="1502" w:type="dxa"/>
          </w:tcPr>
          <w:p w14:paraId="028CC881" w14:textId="769B717F"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0.665</w:t>
            </w:r>
          </w:p>
        </w:tc>
        <w:tc>
          <w:tcPr>
            <w:tcW w:w="1503" w:type="dxa"/>
          </w:tcPr>
          <w:p w14:paraId="6DF4A2C6" w14:textId="0DFDFF6D" w:rsidR="00292548" w:rsidRPr="00410BB6"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0.6656</w:t>
            </w:r>
          </w:p>
        </w:tc>
        <w:tc>
          <w:tcPr>
            <w:tcW w:w="1503" w:type="dxa"/>
          </w:tcPr>
          <w:p w14:paraId="5D1582B0" w14:textId="085B1922"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6426</w:t>
            </w:r>
          </w:p>
        </w:tc>
        <w:tc>
          <w:tcPr>
            <w:tcW w:w="1503" w:type="dxa"/>
          </w:tcPr>
          <w:p w14:paraId="1D4374FA" w14:textId="753CC24A"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6539</w:t>
            </w:r>
          </w:p>
        </w:tc>
        <w:tc>
          <w:tcPr>
            <w:tcW w:w="1503" w:type="dxa"/>
          </w:tcPr>
          <w:p w14:paraId="3FEB68E5" w14:textId="3C81DC5D"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3297</w:t>
            </w:r>
          </w:p>
        </w:tc>
      </w:tr>
      <w:tr w:rsidR="00292548" w14:paraId="6055CC73" w14:textId="77777777" w:rsidTr="00292548">
        <w:tc>
          <w:tcPr>
            <w:tcW w:w="1502" w:type="dxa"/>
          </w:tcPr>
          <w:p w14:paraId="10BBF9BC" w14:textId="4EECBB76"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Random Forest</w:t>
            </w:r>
          </w:p>
        </w:tc>
        <w:tc>
          <w:tcPr>
            <w:tcW w:w="1502" w:type="dxa"/>
          </w:tcPr>
          <w:p w14:paraId="16685B12" w14:textId="1326380E"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0.77</w:t>
            </w:r>
          </w:p>
        </w:tc>
        <w:tc>
          <w:tcPr>
            <w:tcW w:w="1503" w:type="dxa"/>
          </w:tcPr>
          <w:p w14:paraId="583B5052" w14:textId="106A2A10" w:rsidR="00292548" w:rsidRPr="00292548"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0.75</w:t>
            </w:r>
            <w:r w:rsidRPr="00410BB6">
              <w:rPr>
                <w:rFonts w:ascii="var(--jp-code-font-family)" w:eastAsia="Times New Roman" w:hAnsi="var(--jp-code-font-family)" w:cs="Courier New"/>
                <w:b/>
                <w:bCs/>
                <w:sz w:val="20"/>
                <w:szCs w:val="20"/>
                <w:lang w:val="en-IN" w:eastAsia="en-IN"/>
              </w:rPr>
              <w:t>21</w:t>
            </w:r>
          </w:p>
          <w:p w14:paraId="3C7A76BD" w14:textId="77777777" w:rsidR="00292548" w:rsidRPr="00410BB6" w:rsidRDefault="00292548" w:rsidP="004328D7">
            <w:pPr>
              <w:spacing w:line="360" w:lineRule="auto"/>
              <w:jc w:val="both"/>
              <w:rPr>
                <w:rFonts w:ascii="Times New Roman" w:hAnsi="Times New Roman" w:cs="Times New Roman"/>
                <w:b/>
                <w:bCs/>
                <w:sz w:val="24"/>
                <w:szCs w:val="24"/>
              </w:rPr>
            </w:pPr>
          </w:p>
        </w:tc>
        <w:tc>
          <w:tcPr>
            <w:tcW w:w="1503" w:type="dxa"/>
          </w:tcPr>
          <w:p w14:paraId="412A0927" w14:textId="652FA9D2"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7949</w:t>
            </w:r>
          </w:p>
        </w:tc>
        <w:tc>
          <w:tcPr>
            <w:tcW w:w="1503" w:type="dxa"/>
          </w:tcPr>
          <w:p w14:paraId="04ADE481" w14:textId="0CD1638D"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773</w:t>
            </w:r>
          </w:p>
        </w:tc>
        <w:tc>
          <w:tcPr>
            <w:tcW w:w="1503" w:type="dxa"/>
          </w:tcPr>
          <w:p w14:paraId="1E23D958" w14:textId="539A5A66"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5411</w:t>
            </w:r>
          </w:p>
        </w:tc>
      </w:tr>
      <w:tr w:rsidR="00292548" w14:paraId="55C9AB02" w14:textId="77777777" w:rsidTr="00292548">
        <w:tc>
          <w:tcPr>
            <w:tcW w:w="1502" w:type="dxa"/>
          </w:tcPr>
          <w:p w14:paraId="56913C8E" w14:textId="3DB83AC7"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Extra Tree</w:t>
            </w:r>
          </w:p>
        </w:tc>
        <w:tc>
          <w:tcPr>
            <w:tcW w:w="1502" w:type="dxa"/>
          </w:tcPr>
          <w:p w14:paraId="1CCCF931" w14:textId="7B6B4C11"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0.7845</w:t>
            </w:r>
          </w:p>
        </w:tc>
        <w:tc>
          <w:tcPr>
            <w:tcW w:w="1503" w:type="dxa"/>
          </w:tcPr>
          <w:p w14:paraId="7E808BF6" w14:textId="59773E47" w:rsidR="00292548" w:rsidRPr="00410BB6"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0.7750</w:t>
            </w:r>
          </w:p>
        </w:tc>
        <w:tc>
          <w:tcPr>
            <w:tcW w:w="1503" w:type="dxa"/>
          </w:tcPr>
          <w:p w14:paraId="2486614B" w14:textId="693E9A0B"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7924</w:t>
            </w:r>
          </w:p>
        </w:tc>
        <w:tc>
          <w:tcPr>
            <w:tcW w:w="1503" w:type="dxa"/>
          </w:tcPr>
          <w:p w14:paraId="524F36B6" w14:textId="4976D995"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7836</w:t>
            </w:r>
          </w:p>
        </w:tc>
        <w:tc>
          <w:tcPr>
            <w:tcW w:w="1503" w:type="dxa"/>
          </w:tcPr>
          <w:p w14:paraId="43F2D45C" w14:textId="061EF563"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5692</w:t>
            </w:r>
          </w:p>
        </w:tc>
      </w:tr>
      <w:tr w:rsidR="00292548" w14:paraId="23A8590F" w14:textId="77777777" w:rsidTr="00292548">
        <w:tc>
          <w:tcPr>
            <w:tcW w:w="1502" w:type="dxa"/>
          </w:tcPr>
          <w:p w14:paraId="34B2408C" w14:textId="4494F03D"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AdaBoost</w:t>
            </w:r>
          </w:p>
        </w:tc>
        <w:tc>
          <w:tcPr>
            <w:tcW w:w="1502" w:type="dxa"/>
          </w:tcPr>
          <w:p w14:paraId="35630603" w14:textId="6EBBC1E1"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0.718</w:t>
            </w:r>
          </w:p>
        </w:tc>
        <w:tc>
          <w:tcPr>
            <w:tcW w:w="1503" w:type="dxa"/>
          </w:tcPr>
          <w:p w14:paraId="4C4FB7E0" w14:textId="13EAC55B" w:rsidR="00292548" w:rsidRPr="00292548"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0.6864</w:t>
            </w:r>
          </w:p>
          <w:p w14:paraId="32EA820C" w14:textId="77777777" w:rsidR="00292548" w:rsidRPr="00410BB6" w:rsidRDefault="00292548" w:rsidP="00292548">
            <w:pPr>
              <w:spacing w:line="360" w:lineRule="auto"/>
              <w:jc w:val="center"/>
              <w:rPr>
                <w:rFonts w:ascii="Times New Roman" w:hAnsi="Times New Roman" w:cs="Times New Roman"/>
                <w:b/>
                <w:bCs/>
                <w:sz w:val="24"/>
                <w:szCs w:val="24"/>
              </w:rPr>
            </w:pPr>
          </w:p>
        </w:tc>
        <w:tc>
          <w:tcPr>
            <w:tcW w:w="1503" w:type="dxa"/>
          </w:tcPr>
          <w:p w14:paraId="698BE1D8" w14:textId="71068AF9"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7868</w:t>
            </w:r>
          </w:p>
        </w:tc>
        <w:tc>
          <w:tcPr>
            <w:tcW w:w="1503" w:type="dxa"/>
          </w:tcPr>
          <w:p w14:paraId="3664135B" w14:textId="7DED2577"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7332</w:t>
            </w:r>
          </w:p>
        </w:tc>
        <w:tc>
          <w:tcPr>
            <w:tcW w:w="1503" w:type="dxa"/>
          </w:tcPr>
          <w:p w14:paraId="38475583" w14:textId="4E83E4AC"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4417</w:t>
            </w:r>
          </w:p>
        </w:tc>
      </w:tr>
      <w:tr w:rsidR="00292548" w14:paraId="5E844EE3" w14:textId="77777777" w:rsidTr="00292548">
        <w:tc>
          <w:tcPr>
            <w:tcW w:w="1502" w:type="dxa"/>
          </w:tcPr>
          <w:p w14:paraId="0C6D5F75" w14:textId="5C18898D"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Bagging</w:t>
            </w:r>
          </w:p>
        </w:tc>
        <w:tc>
          <w:tcPr>
            <w:tcW w:w="1502" w:type="dxa"/>
          </w:tcPr>
          <w:p w14:paraId="5AF3B829" w14:textId="07DAE351"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0.7335</w:t>
            </w:r>
          </w:p>
        </w:tc>
        <w:tc>
          <w:tcPr>
            <w:tcW w:w="1503" w:type="dxa"/>
          </w:tcPr>
          <w:p w14:paraId="2AE0212F" w14:textId="10040ABB" w:rsidR="00292548" w:rsidRPr="00292548"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0.71523</w:t>
            </w:r>
          </w:p>
          <w:p w14:paraId="52ECE0A0" w14:textId="77777777" w:rsidR="00292548" w:rsidRPr="00410BB6" w:rsidRDefault="00292548" w:rsidP="00292548">
            <w:pPr>
              <w:spacing w:line="360" w:lineRule="auto"/>
              <w:jc w:val="center"/>
              <w:rPr>
                <w:rFonts w:ascii="Times New Roman" w:hAnsi="Times New Roman" w:cs="Times New Roman"/>
                <w:b/>
                <w:bCs/>
                <w:sz w:val="24"/>
                <w:szCs w:val="24"/>
              </w:rPr>
            </w:pPr>
          </w:p>
        </w:tc>
        <w:tc>
          <w:tcPr>
            <w:tcW w:w="1503" w:type="dxa"/>
          </w:tcPr>
          <w:p w14:paraId="64722AE5" w14:textId="0589C34D"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7624</w:t>
            </w:r>
          </w:p>
        </w:tc>
        <w:tc>
          <w:tcPr>
            <w:tcW w:w="1503" w:type="dxa"/>
          </w:tcPr>
          <w:p w14:paraId="0AE48C0E" w14:textId="65E3C751"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7381</w:t>
            </w:r>
          </w:p>
        </w:tc>
        <w:tc>
          <w:tcPr>
            <w:tcW w:w="1503" w:type="dxa"/>
          </w:tcPr>
          <w:p w14:paraId="7CDDA809" w14:textId="1EBBA642"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4684</w:t>
            </w:r>
          </w:p>
        </w:tc>
      </w:tr>
      <w:tr w:rsidR="00292548" w14:paraId="5645BEB5" w14:textId="77777777" w:rsidTr="00292548">
        <w:tc>
          <w:tcPr>
            <w:tcW w:w="1502" w:type="dxa"/>
          </w:tcPr>
          <w:p w14:paraId="14D350C8" w14:textId="4940D71C"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Gradient Boosting</w:t>
            </w:r>
          </w:p>
        </w:tc>
        <w:tc>
          <w:tcPr>
            <w:tcW w:w="1502" w:type="dxa"/>
          </w:tcPr>
          <w:p w14:paraId="09CEB4DE" w14:textId="3ADBD8CB"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0.72175</w:t>
            </w:r>
          </w:p>
        </w:tc>
        <w:tc>
          <w:tcPr>
            <w:tcW w:w="1503" w:type="dxa"/>
          </w:tcPr>
          <w:p w14:paraId="0EE8CABC" w14:textId="68C750D3" w:rsidR="00292548" w:rsidRPr="00292548" w:rsidRDefault="00292548" w:rsidP="0029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val="en-IN" w:eastAsia="en-IN"/>
              </w:rPr>
            </w:pPr>
            <w:r w:rsidRPr="00292548">
              <w:rPr>
                <w:rFonts w:ascii="var(--jp-code-font-family)" w:eastAsia="Times New Roman" w:hAnsi="var(--jp-code-font-family)" w:cs="Courier New"/>
                <w:b/>
                <w:bCs/>
                <w:sz w:val="20"/>
                <w:szCs w:val="20"/>
                <w:lang w:val="en-IN" w:eastAsia="en-IN"/>
              </w:rPr>
              <w:t>0.7001</w:t>
            </w:r>
          </w:p>
          <w:p w14:paraId="59FD6291" w14:textId="77777777" w:rsidR="00292548" w:rsidRPr="00410BB6" w:rsidRDefault="00292548" w:rsidP="004328D7">
            <w:pPr>
              <w:spacing w:line="360" w:lineRule="auto"/>
              <w:jc w:val="both"/>
              <w:rPr>
                <w:rFonts w:ascii="Times New Roman" w:hAnsi="Times New Roman" w:cs="Times New Roman"/>
                <w:b/>
                <w:bCs/>
                <w:sz w:val="24"/>
                <w:szCs w:val="24"/>
              </w:rPr>
            </w:pPr>
          </w:p>
        </w:tc>
        <w:tc>
          <w:tcPr>
            <w:tcW w:w="1503" w:type="dxa"/>
          </w:tcPr>
          <w:p w14:paraId="68BB3E2C" w14:textId="46016B49" w:rsidR="00292548" w:rsidRPr="00410BB6" w:rsidRDefault="00292548"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7609</w:t>
            </w:r>
          </w:p>
        </w:tc>
        <w:tc>
          <w:tcPr>
            <w:tcW w:w="1503" w:type="dxa"/>
          </w:tcPr>
          <w:p w14:paraId="724D1498" w14:textId="22DFCE26"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7293</w:t>
            </w:r>
          </w:p>
        </w:tc>
        <w:tc>
          <w:tcPr>
            <w:tcW w:w="1503" w:type="dxa"/>
          </w:tcPr>
          <w:p w14:paraId="121BF9AB" w14:textId="22D5A712" w:rsidR="00292548" w:rsidRPr="00410BB6" w:rsidRDefault="001258A4" w:rsidP="004328D7">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0.</w:t>
            </w:r>
            <w:r w:rsidRPr="00410BB6">
              <w:rPr>
                <w:b/>
                <w:bCs/>
              </w:rPr>
              <w:t xml:space="preserve"> </w:t>
            </w:r>
            <w:r w:rsidRPr="00410BB6">
              <w:rPr>
                <w:rFonts w:ascii="Times New Roman" w:hAnsi="Times New Roman" w:cs="Times New Roman"/>
                <w:b/>
                <w:bCs/>
                <w:sz w:val="24"/>
                <w:szCs w:val="24"/>
              </w:rPr>
              <w:t>4457</w:t>
            </w:r>
          </w:p>
        </w:tc>
      </w:tr>
    </w:tbl>
    <w:p w14:paraId="3D0EEE41" w14:textId="5CA3CD9B" w:rsidR="006C4A60" w:rsidRPr="00DB29A9" w:rsidRDefault="00A56DFF" w:rsidP="004328D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Table 1</w:t>
      </w:r>
    </w:p>
    <w:p w14:paraId="0DE0598A" w14:textId="77777777" w:rsidR="00645FD2" w:rsidRDefault="00645FD2" w:rsidP="004328D7">
      <w:pPr>
        <w:spacing w:line="360" w:lineRule="auto"/>
        <w:jc w:val="both"/>
        <w:rPr>
          <w:rFonts w:ascii="Times New Roman" w:hAnsi="Times New Roman" w:cs="Times New Roman"/>
          <w:b/>
          <w:bCs/>
          <w:sz w:val="24"/>
          <w:szCs w:val="24"/>
        </w:rPr>
      </w:pPr>
    </w:p>
    <w:p w14:paraId="58BECDC2" w14:textId="77777777" w:rsidR="00645FD2" w:rsidRDefault="00645FD2" w:rsidP="004328D7">
      <w:pPr>
        <w:spacing w:line="360" w:lineRule="auto"/>
        <w:jc w:val="both"/>
        <w:rPr>
          <w:rFonts w:ascii="Times New Roman" w:hAnsi="Times New Roman" w:cs="Times New Roman"/>
          <w:b/>
          <w:bCs/>
          <w:sz w:val="24"/>
          <w:szCs w:val="24"/>
        </w:rPr>
      </w:pPr>
    </w:p>
    <w:p w14:paraId="5A469E72" w14:textId="77777777" w:rsidR="005B71B6" w:rsidRDefault="005B71B6" w:rsidP="004328D7">
      <w:pPr>
        <w:spacing w:line="360" w:lineRule="auto"/>
        <w:jc w:val="both"/>
        <w:rPr>
          <w:rFonts w:ascii="Times New Roman" w:hAnsi="Times New Roman" w:cs="Times New Roman"/>
          <w:b/>
          <w:bCs/>
          <w:sz w:val="24"/>
          <w:szCs w:val="24"/>
        </w:rPr>
      </w:pPr>
    </w:p>
    <w:p w14:paraId="4D93C442" w14:textId="77777777" w:rsidR="005B71B6" w:rsidRDefault="005B71B6" w:rsidP="004328D7">
      <w:pPr>
        <w:spacing w:line="360" w:lineRule="auto"/>
        <w:jc w:val="both"/>
        <w:rPr>
          <w:rFonts w:ascii="Times New Roman" w:hAnsi="Times New Roman" w:cs="Times New Roman"/>
          <w:b/>
          <w:bCs/>
          <w:sz w:val="24"/>
          <w:szCs w:val="24"/>
        </w:rPr>
      </w:pPr>
    </w:p>
    <w:p w14:paraId="0F32D0BB" w14:textId="66407E6E" w:rsidR="005B71B6" w:rsidRPr="005B71B6" w:rsidRDefault="005B71B6" w:rsidP="005B71B6">
      <w:pPr>
        <w:spacing w:line="360" w:lineRule="auto"/>
        <w:jc w:val="center"/>
        <w:rPr>
          <w:rFonts w:ascii="Times New Roman" w:hAnsi="Times New Roman" w:cs="Times New Roman"/>
          <w:b/>
          <w:bCs/>
          <w:sz w:val="24"/>
          <w:szCs w:val="24"/>
          <w:u w:val="single"/>
        </w:rPr>
      </w:pPr>
      <w:r w:rsidRPr="005B71B6">
        <w:rPr>
          <w:rFonts w:ascii="Times New Roman" w:hAnsi="Times New Roman" w:cs="Times New Roman"/>
          <w:b/>
          <w:bCs/>
          <w:sz w:val="24"/>
          <w:szCs w:val="24"/>
          <w:u w:val="single"/>
        </w:rPr>
        <w:lastRenderedPageBreak/>
        <w:t>Multi-classification Score Table</w:t>
      </w:r>
    </w:p>
    <w:tbl>
      <w:tblPr>
        <w:tblStyle w:val="TableGrid"/>
        <w:tblW w:w="9129" w:type="dxa"/>
        <w:tblLook w:val="04A0" w:firstRow="1" w:lastRow="0" w:firstColumn="1" w:lastColumn="0" w:noHBand="0" w:noVBand="1"/>
      </w:tblPr>
      <w:tblGrid>
        <w:gridCol w:w="1720"/>
        <w:gridCol w:w="1720"/>
        <w:gridCol w:w="1722"/>
        <w:gridCol w:w="1056"/>
        <w:gridCol w:w="1189"/>
        <w:gridCol w:w="1722"/>
      </w:tblGrid>
      <w:tr w:rsidR="005B7598" w14:paraId="3B8A125D" w14:textId="77777777" w:rsidTr="005B71B6">
        <w:tc>
          <w:tcPr>
            <w:tcW w:w="1720" w:type="dxa"/>
          </w:tcPr>
          <w:p w14:paraId="087EA8C3" w14:textId="77777777" w:rsidR="005B7598" w:rsidRPr="00410BB6" w:rsidRDefault="005B7598" w:rsidP="00067148">
            <w:pPr>
              <w:spacing w:line="360" w:lineRule="auto"/>
              <w:jc w:val="both"/>
              <w:rPr>
                <w:rFonts w:ascii="Times New Roman" w:hAnsi="Times New Roman" w:cs="Times New Roman"/>
                <w:b/>
                <w:bCs/>
                <w:sz w:val="24"/>
                <w:szCs w:val="24"/>
              </w:rPr>
            </w:pPr>
          </w:p>
        </w:tc>
        <w:tc>
          <w:tcPr>
            <w:tcW w:w="1720" w:type="dxa"/>
          </w:tcPr>
          <w:p w14:paraId="7E1CE5ED" w14:textId="77777777" w:rsidR="005B7598" w:rsidRPr="00410BB6" w:rsidRDefault="005B7598" w:rsidP="0006714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Accuracy score</w:t>
            </w:r>
          </w:p>
        </w:tc>
        <w:tc>
          <w:tcPr>
            <w:tcW w:w="1722" w:type="dxa"/>
          </w:tcPr>
          <w:p w14:paraId="35ADB1EE" w14:textId="77777777" w:rsidR="005B7598" w:rsidRPr="00410BB6" w:rsidRDefault="005B7598" w:rsidP="0006714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Precision score</w:t>
            </w:r>
          </w:p>
        </w:tc>
        <w:tc>
          <w:tcPr>
            <w:tcW w:w="1056" w:type="dxa"/>
          </w:tcPr>
          <w:p w14:paraId="638FC29D" w14:textId="77777777" w:rsidR="005B7598" w:rsidRPr="00410BB6" w:rsidRDefault="005B7598" w:rsidP="0006714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Recall</w:t>
            </w:r>
          </w:p>
        </w:tc>
        <w:tc>
          <w:tcPr>
            <w:tcW w:w="1189" w:type="dxa"/>
          </w:tcPr>
          <w:p w14:paraId="1D29E1FF" w14:textId="77777777" w:rsidR="005B7598" w:rsidRPr="00410BB6" w:rsidRDefault="005B7598" w:rsidP="0006714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f1_score</w:t>
            </w:r>
          </w:p>
        </w:tc>
        <w:tc>
          <w:tcPr>
            <w:tcW w:w="1722" w:type="dxa"/>
          </w:tcPr>
          <w:p w14:paraId="6ACFA8C2" w14:textId="77777777" w:rsidR="005B7598" w:rsidRPr="00410BB6" w:rsidRDefault="005B7598" w:rsidP="00067148">
            <w:pPr>
              <w:spacing w:line="360" w:lineRule="auto"/>
              <w:jc w:val="both"/>
              <w:rPr>
                <w:rFonts w:ascii="Times New Roman" w:hAnsi="Times New Roman" w:cs="Times New Roman"/>
                <w:b/>
                <w:bCs/>
                <w:sz w:val="24"/>
                <w:szCs w:val="24"/>
              </w:rPr>
            </w:pPr>
            <w:proofErr w:type="gramStart"/>
            <w:r w:rsidRPr="00410BB6">
              <w:rPr>
                <w:rFonts w:ascii="Times New Roman" w:hAnsi="Times New Roman" w:cs="Times New Roman"/>
                <w:b/>
                <w:bCs/>
                <w:sz w:val="24"/>
                <w:szCs w:val="24"/>
              </w:rPr>
              <w:t>Matthews</w:t>
            </w:r>
            <w:proofErr w:type="gramEnd"/>
            <w:r w:rsidRPr="00410BB6">
              <w:rPr>
                <w:rFonts w:ascii="Times New Roman" w:hAnsi="Times New Roman" w:cs="Times New Roman"/>
                <w:b/>
                <w:bCs/>
                <w:sz w:val="24"/>
                <w:szCs w:val="24"/>
              </w:rPr>
              <w:t xml:space="preserve"> correlation coefficient</w:t>
            </w:r>
          </w:p>
        </w:tc>
      </w:tr>
      <w:tr w:rsidR="005B7598" w14:paraId="2E9EB84C" w14:textId="77777777" w:rsidTr="005B71B6">
        <w:tc>
          <w:tcPr>
            <w:tcW w:w="1720" w:type="dxa"/>
          </w:tcPr>
          <w:p w14:paraId="3AEF453D"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Logistic Regression</w:t>
            </w:r>
          </w:p>
        </w:tc>
        <w:tc>
          <w:tcPr>
            <w:tcW w:w="1720" w:type="dxa"/>
          </w:tcPr>
          <w:p w14:paraId="08400BA2" w14:textId="08F07925"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0.9447</w:t>
            </w:r>
          </w:p>
        </w:tc>
        <w:tc>
          <w:tcPr>
            <w:tcW w:w="1722" w:type="dxa"/>
          </w:tcPr>
          <w:p w14:paraId="69D2B6CB" w14:textId="3AF6805C"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0.944</w:t>
            </w:r>
          </w:p>
        </w:tc>
        <w:tc>
          <w:tcPr>
            <w:tcW w:w="1056" w:type="dxa"/>
          </w:tcPr>
          <w:p w14:paraId="53BB6D7A" w14:textId="6A2433A7"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0. 9447</w:t>
            </w:r>
          </w:p>
        </w:tc>
        <w:tc>
          <w:tcPr>
            <w:tcW w:w="1189" w:type="dxa"/>
          </w:tcPr>
          <w:p w14:paraId="5863B218" w14:textId="785568F6"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9447</w:t>
            </w:r>
          </w:p>
        </w:tc>
        <w:tc>
          <w:tcPr>
            <w:tcW w:w="1722" w:type="dxa"/>
          </w:tcPr>
          <w:p w14:paraId="03B41538" w14:textId="2CDFAE97"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9335</w:t>
            </w:r>
          </w:p>
        </w:tc>
      </w:tr>
      <w:tr w:rsidR="005B7598" w14:paraId="3045E7E9" w14:textId="77777777" w:rsidTr="005B71B6">
        <w:tc>
          <w:tcPr>
            <w:tcW w:w="1720" w:type="dxa"/>
          </w:tcPr>
          <w:p w14:paraId="1A1102DE"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SVM</w:t>
            </w:r>
          </w:p>
        </w:tc>
        <w:tc>
          <w:tcPr>
            <w:tcW w:w="1720" w:type="dxa"/>
          </w:tcPr>
          <w:p w14:paraId="19A7CE86" w14:textId="4235B40C"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0.9584</w:t>
            </w:r>
          </w:p>
        </w:tc>
        <w:tc>
          <w:tcPr>
            <w:tcW w:w="1722" w:type="dxa"/>
          </w:tcPr>
          <w:p w14:paraId="111FCC90" w14:textId="1DA717B9"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0.9592</w:t>
            </w:r>
          </w:p>
        </w:tc>
        <w:tc>
          <w:tcPr>
            <w:tcW w:w="1056" w:type="dxa"/>
          </w:tcPr>
          <w:p w14:paraId="0BF77314" w14:textId="5C5BC215"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0. 9584</w:t>
            </w:r>
          </w:p>
        </w:tc>
        <w:tc>
          <w:tcPr>
            <w:tcW w:w="1189" w:type="dxa"/>
          </w:tcPr>
          <w:p w14:paraId="2F0673AC" w14:textId="6E4BD7A0"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9586</w:t>
            </w:r>
          </w:p>
        </w:tc>
        <w:tc>
          <w:tcPr>
            <w:tcW w:w="1722" w:type="dxa"/>
          </w:tcPr>
          <w:p w14:paraId="25906A2C" w14:textId="408CC851"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9501</w:t>
            </w:r>
          </w:p>
        </w:tc>
      </w:tr>
      <w:tr w:rsidR="005B7598" w14:paraId="7EFB3424" w14:textId="77777777" w:rsidTr="005B71B6">
        <w:tc>
          <w:tcPr>
            <w:tcW w:w="1720" w:type="dxa"/>
          </w:tcPr>
          <w:p w14:paraId="04DEABE4"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KNN</w:t>
            </w:r>
          </w:p>
        </w:tc>
        <w:tc>
          <w:tcPr>
            <w:tcW w:w="1720" w:type="dxa"/>
          </w:tcPr>
          <w:p w14:paraId="6D74FFED" w14:textId="7ACC3A89"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0.3659</w:t>
            </w:r>
          </w:p>
        </w:tc>
        <w:tc>
          <w:tcPr>
            <w:tcW w:w="1722" w:type="dxa"/>
          </w:tcPr>
          <w:p w14:paraId="3C8B067B" w14:textId="4AB90051" w:rsidR="005B7598" w:rsidRPr="005B71B6" w:rsidRDefault="005B7598" w:rsidP="005B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sz w:val="24"/>
                <w:szCs w:val="24"/>
                <w:lang w:val="en-IN" w:eastAsia="en-IN"/>
              </w:rPr>
            </w:pPr>
            <w:r w:rsidRPr="005B71B6">
              <w:rPr>
                <w:rFonts w:ascii="Times New Roman" w:hAnsi="Times New Roman" w:cs="Times New Roman"/>
                <w:b/>
                <w:bCs/>
                <w:sz w:val="24"/>
                <w:szCs w:val="24"/>
              </w:rPr>
              <w:t>0.5176</w:t>
            </w:r>
          </w:p>
        </w:tc>
        <w:tc>
          <w:tcPr>
            <w:tcW w:w="1056" w:type="dxa"/>
          </w:tcPr>
          <w:p w14:paraId="3C847F5D" w14:textId="49761AE8"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0. 3659</w:t>
            </w:r>
          </w:p>
        </w:tc>
        <w:tc>
          <w:tcPr>
            <w:tcW w:w="1189" w:type="dxa"/>
          </w:tcPr>
          <w:p w14:paraId="4216F517" w14:textId="691CF999"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3887</w:t>
            </w:r>
          </w:p>
        </w:tc>
        <w:tc>
          <w:tcPr>
            <w:tcW w:w="1722" w:type="dxa"/>
          </w:tcPr>
          <w:p w14:paraId="05C55930" w14:textId="66733030"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2576</w:t>
            </w:r>
          </w:p>
        </w:tc>
      </w:tr>
      <w:tr w:rsidR="005B7598" w14:paraId="3EF4F5F6" w14:textId="77777777" w:rsidTr="005B71B6">
        <w:tc>
          <w:tcPr>
            <w:tcW w:w="1720" w:type="dxa"/>
          </w:tcPr>
          <w:p w14:paraId="060C41A4"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Random Forest</w:t>
            </w:r>
          </w:p>
        </w:tc>
        <w:tc>
          <w:tcPr>
            <w:tcW w:w="1720" w:type="dxa"/>
          </w:tcPr>
          <w:p w14:paraId="1F3EEE19" w14:textId="2EE43655"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0.9255</w:t>
            </w:r>
          </w:p>
        </w:tc>
        <w:tc>
          <w:tcPr>
            <w:tcW w:w="1722" w:type="dxa"/>
          </w:tcPr>
          <w:p w14:paraId="71E15F36" w14:textId="364E04AF"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0.9251</w:t>
            </w:r>
          </w:p>
        </w:tc>
        <w:tc>
          <w:tcPr>
            <w:tcW w:w="1056" w:type="dxa"/>
          </w:tcPr>
          <w:p w14:paraId="6E0E9B0B" w14:textId="6A055A5F"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9255</w:t>
            </w:r>
          </w:p>
        </w:tc>
        <w:tc>
          <w:tcPr>
            <w:tcW w:w="1189" w:type="dxa"/>
          </w:tcPr>
          <w:p w14:paraId="415EDBB9" w14:textId="53AA70E1"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9247</w:t>
            </w:r>
          </w:p>
        </w:tc>
        <w:tc>
          <w:tcPr>
            <w:tcW w:w="1722" w:type="dxa"/>
          </w:tcPr>
          <w:p w14:paraId="6F20233E" w14:textId="379EDB41"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9106</w:t>
            </w:r>
          </w:p>
        </w:tc>
      </w:tr>
      <w:tr w:rsidR="005B7598" w14:paraId="25B0E524" w14:textId="77777777" w:rsidTr="005B71B6">
        <w:tc>
          <w:tcPr>
            <w:tcW w:w="1720" w:type="dxa"/>
          </w:tcPr>
          <w:p w14:paraId="568CC2B2"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Extra Tree</w:t>
            </w:r>
          </w:p>
        </w:tc>
        <w:tc>
          <w:tcPr>
            <w:tcW w:w="1720" w:type="dxa"/>
          </w:tcPr>
          <w:p w14:paraId="711608D1" w14:textId="5BF00913"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0.9337</w:t>
            </w:r>
          </w:p>
        </w:tc>
        <w:tc>
          <w:tcPr>
            <w:tcW w:w="1722" w:type="dxa"/>
          </w:tcPr>
          <w:p w14:paraId="755D382D" w14:textId="7C028E70" w:rsidR="005B7598" w:rsidRPr="005B71B6" w:rsidRDefault="005B7598" w:rsidP="005B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b/>
                <w:bCs/>
                <w:sz w:val="24"/>
                <w:szCs w:val="24"/>
                <w:lang w:val="en-IN" w:eastAsia="en-IN"/>
              </w:rPr>
            </w:pPr>
            <w:r w:rsidRPr="005B71B6">
              <w:rPr>
                <w:rFonts w:ascii="Times New Roman" w:hAnsi="Times New Roman" w:cs="Times New Roman"/>
                <w:b/>
                <w:bCs/>
                <w:sz w:val="24"/>
                <w:szCs w:val="24"/>
              </w:rPr>
              <w:t>0.9334</w:t>
            </w:r>
          </w:p>
        </w:tc>
        <w:tc>
          <w:tcPr>
            <w:tcW w:w="1056" w:type="dxa"/>
          </w:tcPr>
          <w:p w14:paraId="1441191A" w14:textId="607E944D"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9337</w:t>
            </w:r>
          </w:p>
        </w:tc>
        <w:tc>
          <w:tcPr>
            <w:tcW w:w="1189" w:type="dxa"/>
          </w:tcPr>
          <w:p w14:paraId="206CAC93" w14:textId="337B81F6"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9330</w:t>
            </w:r>
          </w:p>
        </w:tc>
        <w:tc>
          <w:tcPr>
            <w:tcW w:w="1722" w:type="dxa"/>
          </w:tcPr>
          <w:p w14:paraId="04254ABD" w14:textId="40F23D84"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9205</w:t>
            </w:r>
          </w:p>
        </w:tc>
      </w:tr>
      <w:tr w:rsidR="005B7598" w14:paraId="08D16287" w14:textId="77777777" w:rsidTr="005B71B6">
        <w:tc>
          <w:tcPr>
            <w:tcW w:w="1720" w:type="dxa"/>
          </w:tcPr>
          <w:p w14:paraId="0E535D90"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AdaBoost</w:t>
            </w:r>
          </w:p>
        </w:tc>
        <w:tc>
          <w:tcPr>
            <w:tcW w:w="1720" w:type="dxa"/>
          </w:tcPr>
          <w:p w14:paraId="2F391BBB" w14:textId="20B6B454"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0.3734</w:t>
            </w:r>
          </w:p>
        </w:tc>
        <w:tc>
          <w:tcPr>
            <w:tcW w:w="1722" w:type="dxa"/>
          </w:tcPr>
          <w:p w14:paraId="67E64183" w14:textId="091F5201" w:rsidR="005B7598" w:rsidRPr="005B71B6" w:rsidRDefault="005B7598" w:rsidP="005B7598">
            <w:pPr>
              <w:spacing w:line="360" w:lineRule="auto"/>
              <w:jc w:val="center"/>
              <w:rPr>
                <w:rFonts w:ascii="Times New Roman" w:hAnsi="Times New Roman" w:cs="Times New Roman"/>
                <w:b/>
                <w:bCs/>
                <w:sz w:val="24"/>
                <w:szCs w:val="24"/>
              </w:rPr>
            </w:pPr>
            <w:r w:rsidRPr="005B71B6">
              <w:rPr>
                <w:rFonts w:ascii="Times New Roman" w:hAnsi="Times New Roman" w:cs="Times New Roman"/>
                <w:b/>
                <w:bCs/>
                <w:sz w:val="24"/>
                <w:szCs w:val="24"/>
              </w:rPr>
              <w:t>0.3372</w:t>
            </w:r>
          </w:p>
        </w:tc>
        <w:tc>
          <w:tcPr>
            <w:tcW w:w="1056" w:type="dxa"/>
          </w:tcPr>
          <w:p w14:paraId="076C1D27" w14:textId="5E5C2BE5"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3734</w:t>
            </w:r>
          </w:p>
        </w:tc>
        <w:tc>
          <w:tcPr>
            <w:tcW w:w="1189" w:type="dxa"/>
          </w:tcPr>
          <w:p w14:paraId="59A71D7C" w14:textId="6CE49442"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3028</w:t>
            </w:r>
          </w:p>
        </w:tc>
        <w:tc>
          <w:tcPr>
            <w:tcW w:w="1722" w:type="dxa"/>
          </w:tcPr>
          <w:p w14:paraId="7B230059" w14:textId="197FAB58"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3123</w:t>
            </w:r>
          </w:p>
        </w:tc>
      </w:tr>
      <w:tr w:rsidR="005B7598" w14:paraId="5316EC87" w14:textId="77777777" w:rsidTr="005B71B6">
        <w:tc>
          <w:tcPr>
            <w:tcW w:w="1720" w:type="dxa"/>
          </w:tcPr>
          <w:p w14:paraId="63BD82D3"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Bagging</w:t>
            </w:r>
          </w:p>
        </w:tc>
        <w:tc>
          <w:tcPr>
            <w:tcW w:w="1720" w:type="dxa"/>
          </w:tcPr>
          <w:p w14:paraId="7850B1D0" w14:textId="2AB4E7D7"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0.8884</w:t>
            </w:r>
          </w:p>
        </w:tc>
        <w:tc>
          <w:tcPr>
            <w:tcW w:w="1722" w:type="dxa"/>
          </w:tcPr>
          <w:p w14:paraId="227FFEDD" w14:textId="1199B8D2" w:rsidR="005B7598" w:rsidRPr="005B71B6" w:rsidRDefault="005B7598" w:rsidP="005B7598">
            <w:pPr>
              <w:spacing w:line="360" w:lineRule="auto"/>
              <w:jc w:val="center"/>
              <w:rPr>
                <w:rFonts w:ascii="Times New Roman" w:hAnsi="Times New Roman" w:cs="Times New Roman"/>
                <w:b/>
                <w:bCs/>
                <w:sz w:val="24"/>
                <w:szCs w:val="24"/>
              </w:rPr>
            </w:pPr>
            <w:r w:rsidRPr="005B71B6">
              <w:rPr>
                <w:rFonts w:ascii="Times New Roman" w:hAnsi="Times New Roman" w:cs="Times New Roman"/>
                <w:b/>
                <w:bCs/>
                <w:sz w:val="24"/>
                <w:szCs w:val="24"/>
              </w:rPr>
              <w:t>0.8882</w:t>
            </w:r>
          </w:p>
        </w:tc>
        <w:tc>
          <w:tcPr>
            <w:tcW w:w="1056" w:type="dxa"/>
          </w:tcPr>
          <w:p w14:paraId="2361361C" w14:textId="4E110563"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8884</w:t>
            </w:r>
          </w:p>
        </w:tc>
        <w:tc>
          <w:tcPr>
            <w:tcW w:w="1189" w:type="dxa"/>
          </w:tcPr>
          <w:p w14:paraId="63659122" w14:textId="08917336"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8881</w:t>
            </w:r>
          </w:p>
        </w:tc>
        <w:tc>
          <w:tcPr>
            <w:tcW w:w="1722" w:type="dxa"/>
          </w:tcPr>
          <w:p w14:paraId="4A7DB1B3" w14:textId="4CD7799C"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8660</w:t>
            </w:r>
          </w:p>
        </w:tc>
      </w:tr>
      <w:tr w:rsidR="005B7598" w14:paraId="6533C13B" w14:textId="77777777" w:rsidTr="005B71B6">
        <w:tc>
          <w:tcPr>
            <w:tcW w:w="1720" w:type="dxa"/>
          </w:tcPr>
          <w:p w14:paraId="317CE257" w14:textId="77777777" w:rsidR="005B7598" w:rsidRPr="00410BB6" w:rsidRDefault="005B7598" w:rsidP="005B7598">
            <w:pPr>
              <w:spacing w:line="360" w:lineRule="auto"/>
              <w:jc w:val="both"/>
              <w:rPr>
                <w:rFonts w:ascii="Times New Roman" w:hAnsi="Times New Roman" w:cs="Times New Roman"/>
                <w:b/>
                <w:bCs/>
                <w:sz w:val="24"/>
                <w:szCs w:val="24"/>
              </w:rPr>
            </w:pPr>
            <w:r w:rsidRPr="00410BB6">
              <w:rPr>
                <w:rFonts w:ascii="Times New Roman" w:hAnsi="Times New Roman" w:cs="Times New Roman"/>
                <w:b/>
                <w:bCs/>
                <w:sz w:val="24"/>
                <w:szCs w:val="24"/>
              </w:rPr>
              <w:t>Gradient Boosting</w:t>
            </w:r>
          </w:p>
        </w:tc>
        <w:tc>
          <w:tcPr>
            <w:tcW w:w="1720" w:type="dxa"/>
          </w:tcPr>
          <w:p w14:paraId="1F0401A5" w14:textId="01EAECD1"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0.9261</w:t>
            </w:r>
          </w:p>
        </w:tc>
        <w:tc>
          <w:tcPr>
            <w:tcW w:w="1722" w:type="dxa"/>
          </w:tcPr>
          <w:p w14:paraId="1388DF43" w14:textId="51541C91"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0.92606</w:t>
            </w:r>
          </w:p>
        </w:tc>
        <w:tc>
          <w:tcPr>
            <w:tcW w:w="1056" w:type="dxa"/>
          </w:tcPr>
          <w:p w14:paraId="04E9CA43" w14:textId="654972BD"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9261</w:t>
            </w:r>
          </w:p>
        </w:tc>
        <w:tc>
          <w:tcPr>
            <w:tcW w:w="1189" w:type="dxa"/>
          </w:tcPr>
          <w:p w14:paraId="1801134E" w14:textId="015D7E57"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9259</w:t>
            </w:r>
          </w:p>
        </w:tc>
        <w:tc>
          <w:tcPr>
            <w:tcW w:w="1722" w:type="dxa"/>
          </w:tcPr>
          <w:p w14:paraId="7C4E5C31" w14:textId="04C8ED62" w:rsidR="005B7598" w:rsidRPr="005B71B6" w:rsidRDefault="005B7598" w:rsidP="005B7598">
            <w:pPr>
              <w:spacing w:line="360" w:lineRule="auto"/>
              <w:jc w:val="both"/>
              <w:rPr>
                <w:rFonts w:ascii="Times New Roman" w:hAnsi="Times New Roman" w:cs="Times New Roman"/>
                <w:b/>
                <w:bCs/>
                <w:sz w:val="24"/>
                <w:szCs w:val="24"/>
              </w:rPr>
            </w:pPr>
            <w:r w:rsidRPr="005B71B6">
              <w:rPr>
                <w:rFonts w:ascii="Times New Roman" w:hAnsi="Times New Roman" w:cs="Times New Roman"/>
                <w:b/>
                <w:bCs/>
                <w:sz w:val="24"/>
                <w:szCs w:val="24"/>
              </w:rPr>
              <w:t xml:space="preserve">0. </w:t>
            </w:r>
            <w:r w:rsidR="005B71B6" w:rsidRPr="005B71B6">
              <w:rPr>
                <w:rFonts w:ascii="Times New Roman" w:hAnsi="Times New Roman" w:cs="Times New Roman"/>
                <w:b/>
                <w:bCs/>
                <w:sz w:val="24"/>
                <w:szCs w:val="24"/>
              </w:rPr>
              <w:t>9113</w:t>
            </w:r>
          </w:p>
        </w:tc>
      </w:tr>
    </w:tbl>
    <w:p w14:paraId="2F9DB072" w14:textId="42CF79FE" w:rsidR="00645FD2" w:rsidRDefault="00A56DFF" w:rsidP="004328D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Table 2</w:t>
      </w:r>
    </w:p>
    <w:p w14:paraId="01C86DF7" w14:textId="77777777" w:rsidR="00645FD2" w:rsidRDefault="00645FD2" w:rsidP="004328D7">
      <w:pPr>
        <w:spacing w:line="360" w:lineRule="auto"/>
        <w:jc w:val="both"/>
        <w:rPr>
          <w:rFonts w:ascii="Times New Roman" w:hAnsi="Times New Roman" w:cs="Times New Roman"/>
          <w:b/>
          <w:bCs/>
          <w:sz w:val="24"/>
          <w:szCs w:val="24"/>
        </w:rPr>
      </w:pPr>
    </w:p>
    <w:p w14:paraId="661CC69A" w14:textId="4F86CF38" w:rsidR="00DB29A9" w:rsidRPr="00F647F5" w:rsidRDefault="001258A4" w:rsidP="004328D7">
      <w:pPr>
        <w:spacing w:line="360" w:lineRule="auto"/>
        <w:jc w:val="both"/>
        <w:rPr>
          <w:rFonts w:ascii="Times New Roman" w:hAnsi="Times New Roman" w:cs="Times New Roman"/>
          <w:b/>
          <w:bCs/>
          <w:sz w:val="24"/>
          <w:szCs w:val="24"/>
        </w:rPr>
      </w:pPr>
      <w:r w:rsidRPr="00F647F5">
        <w:rPr>
          <w:rFonts w:ascii="Times New Roman" w:hAnsi="Times New Roman" w:cs="Times New Roman"/>
          <w:b/>
          <w:bCs/>
          <w:sz w:val="24"/>
          <w:szCs w:val="24"/>
        </w:rPr>
        <w:t>3.3.1. Accuracy:</w:t>
      </w:r>
    </w:p>
    <w:p w14:paraId="1596EC69" w14:textId="51DD5DDC" w:rsidR="00277872" w:rsidRDefault="00277872" w:rsidP="004328D7">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the Extra Tree Classifier is found to have the highest accuracy of 78.45%</w:t>
      </w:r>
      <w:r w:rsidR="00A56DFF">
        <w:rPr>
          <w:rFonts w:ascii="Times New Roman" w:hAnsi="Times New Roman" w:cs="Times New Roman"/>
          <w:sz w:val="24"/>
          <w:szCs w:val="24"/>
        </w:rPr>
        <w:t xml:space="preserve"> for binomial classification </w:t>
      </w:r>
      <w:bookmarkStart w:id="0" w:name="_Hlk167027346"/>
      <w:r w:rsidR="00A56DFF">
        <w:rPr>
          <w:rFonts w:ascii="Times New Roman" w:hAnsi="Times New Roman" w:cs="Times New Roman"/>
          <w:sz w:val="24"/>
          <w:szCs w:val="24"/>
        </w:rPr>
        <w:t>and Support Vector with 95.84%</w:t>
      </w:r>
      <w:bookmarkEnd w:id="0"/>
      <w:r w:rsidR="00A56DFF">
        <w:rPr>
          <w:rFonts w:ascii="Times New Roman" w:hAnsi="Times New Roman" w:cs="Times New Roman"/>
          <w:sz w:val="24"/>
          <w:szCs w:val="24"/>
        </w:rPr>
        <w:t xml:space="preserve"> accuracy </w:t>
      </w:r>
      <w:bookmarkStart w:id="1" w:name="_Hlk167027433"/>
      <w:r w:rsidR="00A56DFF">
        <w:rPr>
          <w:rFonts w:ascii="Times New Roman" w:hAnsi="Times New Roman" w:cs="Times New Roman"/>
          <w:sz w:val="24"/>
          <w:szCs w:val="24"/>
        </w:rPr>
        <w:t>for multi-classification</w:t>
      </w:r>
      <w:bookmarkEnd w:id="1"/>
      <w:r>
        <w:rPr>
          <w:rFonts w:ascii="Times New Roman" w:hAnsi="Times New Roman" w:cs="Times New Roman"/>
          <w:sz w:val="24"/>
          <w:szCs w:val="24"/>
        </w:rPr>
        <w:t xml:space="preserve">. Accuracy score is important because it is a simple indicator of model performance. Although high accuracy is preferred but 100% accuracy is a sign of some error, such as overfitting. It could also indicate logical </w:t>
      </w:r>
      <w:proofErr w:type="gramStart"/>
      <w:r>
        <w:rPr>
          <w:rFonts w:ascii="Times New Roman" w:hAnsi="Times New Roman" w:cs="Times New Roman"/>
          <w:sz w:val="24"/>
          <w:szCs w:val="24"/>
        </w:rPr>
        <w:t>flaw</w:t>
      </w:r>
      <w:proofErr w:type="gramEnd"/>
      <w:r>
        <w:rPr>
          <w:rFonts w:ascii="Times New Roman" w:hAnsi="Times New Roman" w:cs="Times New Roman"/>
          <w:sz w:val="24"/>
          <w:szCs w:val="24"/>
        </w:rPr>
        <w:t xml:space="preserve"> or data leakage.</w:t>
      </w:r>
    </w:p>
    <w:p w14:paraId="2E589B68" w14:textId="06866A77" w:rsidR="00277872" w:rsidRDefault="009E43AA" w:rsidP="009E43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Accuracy = (number of correct predictions)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total number of predictions)</w:t>
      </w:r>
      <w:r w:rsidR="00645FD2">
        <w:rPr>
          <w:rFonts w:ascii="Times New Roman" w:hAnsi="Times New Roman" w:cs="Times New Roman"/>
          <w:sz w:val="24"/>
          <w:szCs w:val="24"/>
        </w:rPr>
        <w:t xml:space="preserve"> [18]</w:t>
      </w:r>
    </w:p>
    <w:p w14:paraId="32773BB4" w14:textId="77777777" w:rsidR="00645FD2" w:rsidRPr="001258A4" w:rsidRDefault="00645FD2" w:rsidP="009E43AA">
      <w:pPr>
        <w:spacing w:line="360" w:lineRule="auto"/>
        <w:ind w:firstLine="720"/>
        <w:jc w:val="both"/>
        <w:rPr>
          <w:rFonts w:ascii="Times New Roman" w:hAnsi="Times New Roman" w:cs="Times New Roman"/>
          <w:sz w:val="24"/>
          <w:szCs w:val="24"/>
        </w:rPr>
      </w:pPr>
    </w:p>
    <w:p w14:paraId="78FBE0F4" w14:textId="7EC7AEEE" w:rsidR="00DB29A9" w:rsidRPr="00F647F5" w:rsidRDefault="004328D7" w:rsidP="004328D7">
      <w:pPr>
        <w:spacing w:line="360" w:lineRule="auto"/>
        <w:jc w:val="both"/>
        <w:rPr>
          <w:rFonts w:ascii="Times New Roman" w:hAnsi="Times New Roman" w:cs="Times New Roman"/>
          <w:b/>
          <w:bCs/>
          <w:sz w:val="24"/>
          <w:szCs w:val="24"/>
        </w:rPr>
      </w:pPr>
      <w:r w:rsidRPr="00F647F5">
        <w:rPr>
          <w:rFonts w:ascii="Times New Roman" w:hAnsi="Times New Roman" w:cs="Times New Roman"/>
          <w:b/>
          <w:bCs/>
          <w:sz w:val="24"/>
          <w:szCs w:val="24"/>
        </w:rPr>
        <w:t>3.3.2</w:t>
      </w:r>
      <w:r w:rsidR="00277872" w:rsidRPr="00F647F5">
        <w:rPr>
          <w:rFonts w:ascii="Times New Roman" w:hAnsi="Times New Roman" w:cs="Times New Roman"/>
          <w:b/>
          <w:bCs/>
          <w:sz w:val="24"/>
          <w:szCs w:val="24"/>
        </w:rPr>
        <w:t xml:space="preserve">. </w:t>
      </w:r>
      <w:r w:rsidRPr="00F647F5">
        <w:rPr>
          <w:rFonts w:ascii="Times New Roman" w:hAnsi="Times New Roman" w:cs="Times New Roman"/>
          <w:b/>
          <w:bCs/>
          <w:sz w:val="24"/>
          <w:szCs w:val="24"/>
        </w:rPr>
        <w:t xml:space="preserve"> </w:t>
      </w:r>
      <w:r w:rsidR="00DB29A9" w:rsidRPr="00F647F5">
        <w:rPr>
          <w:rFonts w:ascii="Times New Roman" w:hAnsi="Times New Roman" w:cs="Times New Roman"/>
          <w:b/>
          <w:bCs/>
          <w:sz w:val="24"/>
          <w:szCs w:val="24"/>
        </w:rPr>
        <w:t>Precision Score:</w:t>
      </w:r>
    </w:p>
    <w:p w14:paraId="0A6507A6" w14:textId="2315C7A1" w:rsidR="009E43AA" w:rsidRPr="009E43AA" w:rsidRDefault="00410BB6" w:rsidP="009E43AA">
      <w:pPr>
        <w:spacing w:line="360" w:lineRule="auto"/>
        <w:jc w:val="both"/>
        <w:rPr>
          <w:rFonts w:ascii="Times New Roman" w:hAnsi="Times New Roman" w:cs="Times New Roman"/>
          <w:sz w:val="24"/>
          <w:szCs w:val="24"/>
        </w:rPr>
      </w:pPr>
      <w:r>
        <w:rPr>
          <w:rFonts w:ascii="Times New Roman" w:hAnsi="Times New Roman" w:cs="Times New Roman"/>
          <w:sz w:val="24"/>
          <w:szCs w:val="24"/>
        </w:rPr>
        <w:t>Looking at the table ‘Scores Table’ above we find that SVM gives the highest precision score of 77.95% and Extra Tree Classifier falls just behind giving 77.50%</w:t>
      </w:r>
      <w:r w:rsidR="00A56DFF">
        <w:rPr>
          <w:rFonts w:ascii="Times New Roman" w:hAnsi="Times New Roman" w:cs="Times New Roman"/>
          <w:sz w:val="24"/>
          <w:szCs w:val="24"/>
        </w:rPr>
        <w:t xml:space="preserve"> for binomial classification and Support Vector with 95.92% precision for multi-classification.</w:t>
      </w:r>
    </w:p>
    <w:p w14:paraId="556F87F9" w14:textId="60E319E9" w:rsidR="009E43AA" w:rsidRDefault="009E43AA" w:rsidP="009E43AA">
      <w:pPr>
        <w:spacing w:line="360" w:lineRule="auto"/>
        <w:jc w:val="both"/>
        <w:rPr>
          <w:rFonts w:ascii="Times New Roman" w:hAnsi="Times New Roman" w:cs="Times New Roman"/>
          <w:sz w:val="24"/>
          <w:szCs w:val="24"/>
        </w:rPr>
      </w:pPr>
      <w:r w:rsidRPr="009E43AA">
        <w:rPr>
          <w:rFonts w:ascii="Times New Roman" w:hAnsi="Times New Roman" w:cs="Times New Roman"/>
          <w:sz w:val="24"/>
          <w:szCs w:val="24"/>
        </w:rPr>
        <w:t>The precision score is calculated using the following formula:</w:t>
      </w:r>
    </w:p>
    <w:p w14:paraId="1D6E854F" w14:textId="7ABF0116" w:rsidR="009E43AA" w:rsidRDefault="009E43AA" w:rsidP="009E43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Precision = (True Positives) / (True Positives + False Positives)</w:t>
      </w:r>
      <w:r w:rsidR="00645FD2">
        <w:rPr>
          <w:rFonts w:ascii="Times New Roman" w:hAnsi="Times New Roman" w:cs="Times New Roman"/>
          <w:sz w:val="24"/>
          <w:szCs w:val="24"/>
        </w:rPr>
        <w:t xml:space="preserve"> [18]</w:t>
      </w:r>
    </w:p>
    <w:p w14:paraId="47C5326A" w14:textId="77777777" w:rsidR="00A56DFF" w:rsidRPr="009E43AA" w:rsidRDefault="00A56DFF" w:rsidP="009E43AA">
      <w:pPr>
        <w:spacing w:line="360" w:lineRule="auto"/>
        <w:ind w:firstLine="720"/>
        <w:jc w:val="both"/>
        <w:rPr>
          <w:rFonts w:ascii="Times New Roman" w:hAnsi="Times New Roman" w:cs="Times New Roman"/>
          <w:sz w:val="24"/>
          <w:szCs w:val="24"/>
        </w:rPr>
      </w:pPr>
    </w:p>
    <w:p w14:paraId="7DF46400" w14:textId="77777777" w:rsidR="00277872" w:rsidRPr="00277872" w:rsidRDefault="00277872" w:rsidP="004328D7">
      <w:pPr>
        <w:spacing w:line="360" w:lineRule="auto"/>
        <w:jc w:val="both"/>
        <w:rPr>
          <w:rFonts w:ascii="Times New Roman" w:hAnsi="Times New Roman" w:cs="Times New Roman"/>
          <w:sz w:val="24"/>
          <w:szCs w:val="24"/>
        </w:rPr>
      </w:pPr>
    </w:p>
    <w:p w14:paraId="28A3F305" w14:textId="718757C9" w:rsidR="00DB29A9" w:rsidRPr="00F647F5" w:rsidRDefault="004328D7" w:rsidP="004328D7">
      <w:pPr>
        <w:spacing w:line="360" w:lineRule="auto"/>
        <w:jc w:val="both"/>
        <w:rPr>
          <w:rFonts w:ascii="Times New Roman" w:hAnsi="Times New Roman" w:cs="Times New Roman"/>
          <w:b/>
          <w:bCs/>
          <w:sz w:val="24"/>
          <w:szCs w:val="24"/>
        </w:rPr>
      </w:pPr>
      <w:r w:rsidRPr="00F647F5">
        <w:rPr>
          <w:rFonts w:ascii="Times New Roman" w:hAnsi="Times New Roman" w:cs="Times New Roman"/>
          <w:b/>
          <w:bCs/>
          <w:sz w:val="24"/>
          <w:szCs w:val="24"/>
        </w:rPr>
        <w:lastRenderedPageBreak/>
        <w:t xml:space="preserve">3.3.3. </w:t>
      </w:r>
      <w:r w:rsidR="00DB29A9" w:rsidRPr="00F647F5">
        <w:rPr>
          <w:rFonts w:ascii="Times New Roman" w:hAnsi="Times New Roman" w:cs="Times New Roman"/>
          <w:b/>
          <w:bCs/>
          <w:sz w:val="24"/>
          <w:szCs w:val="24"/>
        </w:rPr>
        <w:t>Recall Scores:</w:t>
      </w:r>
    </w:p>
    <w:p w14:paraId="4DBC3AFD" w14:textId="507A23C0" w:rsidR="00340657" w:rsidRDefault="00F67229" w:rsidP="003406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table </w:t>
      </w:r>
      <w:r w:rsidR="00A56DFF">
        <w:rPr>
          <w:rFonts w:ascii="Times New Roman" w:hAnsi="Times New Roman" w:cs="Times New Roman"/>
          <w:sz w:val="24"/>
          <w:szCs w:val="24"/>
        </w:rPr>
        <w:t xml:space="preserve">‘Table 1’ </w:t>
      </w:r>
      <w:r>
        <w:rPr>
          <w:rFonts w:ascii="Times New Roman" w:hAnsi="Times New Roman" w:cs="Times New Roman"/>
          <w:sz w:val="24"/>
          <w:szCs w:val="24"/>
        </w:rPr>
        <w:t>above we find that Random Forrest gives the highest precision score of 79.49% and Extra Tree Classifier falls just behind giving 79.23</w:t>
      </w:r>
      <w:proofErr w:type="gramStart"/>
      <w:r>
        <w:rPr>
          <w:rFonts w:ascii="Times New Roman" w:hAnsi="Times New Roman" w:cs="Times New Roman"/>
          <w:sz w:val="24"/>
          <w:szCs w:val="24"/>
        </w:rPr>
        <w:t>%</w:t>
      </w:r>
      <w:r w:rsidR="00A56DFF">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A56DFF">
        <w:rPr>
          <w:rFonts w:ascii="Times New Roman" w:hAnsi="Times New Roman" w:cs="Times New Roman"/>
          <w:sz w:val="24"/>
          <w:szCs w:val="24"/>
        </w:rPr>
        <w:t xml:space="preserve"> ‘Table 2’ shows that SVM has the highest recall score of 95.84%.</w:t>
      </w:r>
    </w:p>
    <w:p w14:paraId="2F2F568E" w14:textId="7A8D1D36" w:rsidR="00340657" w:rsidRDefault="00340657" w:rsidP="00340657">
      <w:pPr>
        <w:spacing w:line="360" w:lineRule="auto"/>
        <w:jc w:val="both"/>
        <w:rPr>
          <w:rFonts w:ascii="Times New Roman" w:hAnsi="Times New Roman" w:cs="Times New Roman"/>
          <w:sz w:val="24"/>
          <w:szCs w:val="24"/>
        </w:rPr>
      </w:pPr>
      <w:r w:rsidRPr="00340657">
        <w:rPr>
          <w:rFonts w:ascii="Times New Roman" w:hAnsi="Times New Roman" w:cs="Times New Roman"/>
          <w:sz w:val="24"/>
          <w:szCs w:val="24"/>
        </w:rPr>
        <w:t>The higher the recall score, the better the model is at identifying both positive and negative examples.</w:t>
      </w:r>
      <w:r w:rsidR="00410BB6">
        <w:rPr>
          <w:rFonts w:ascii="Times New Roman" w:hAnsi="Times New Roman" w:cs="Times New Roman"/>
          <w:sz w:val="24"/>
          <w:szCs w:val="24"/>
        </w:rPr>
        <w:t xml:space="preserve"> Similarly</w:t>
      </w:r>
      <w:r w:rsidRPr="00340657">
        <w:rPr>
          <w:rFonts w:ascii="Times New Roman" w:hAnsi="Times New Roman" w:cs="Times New Roman"/>
          <w:sz w:val="24"/>
          <w:szCs w:val="24"/>
        </w:rPr>
        <w:t>, a low recall score indicates that the model is not good at identifying positive examples.</w:t>
      </w:r>
    </w:p>
    <w:p w14:paraId="2A8A0DA5" w14:textId="11851F50" w:rsidR="00DD5E4D" w:rsidRDefault="00340657" w:rsidP="004328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Recall = </w:t>
      </w:r>
      <w:r w:rsidRPr="00340657">
        <w:rPr>
          <w:rFonts w:ascii="Times New Roman" w:hAnsi="Times New Roman" w:cs="Times New Roman"/>
          <w:sz w:val="24"/>
          <w:szCs w:val="24"/>
        </w:rPr>
        <w:t>True Positives / (False Negatives + True Positives)</w:t>
      </w:r>
      <w:r w:rsidR="00645FD2">
        <w:rPr>
          <w:rFonts w:ascii="Times New Roman" w:hAnsi="Times New Roman" w:cs="Times New Roman"/>
          <w:sz w:val="24"/>
          <w:szCs w:val="24"/>
        </w:rPr>
        <w:t xml:space="preserve"> [18]</w:t>
      </w:r>
    </w:p>
    <w:p w14:paraId="6A572B0A" w14:textId="77777777" w:rsidR="00340657" w:rsidRDefault="00340657" w:rsidP="004328D7">
      <w:pPr>
        <w:spacing w:line="360" w:lineRule="auto"/>
        <w:jc w:val="both"/>
        <w:rPr>
          <w:rFonts w:ascii="Times New Roman" w:hAnsi="Times New Roman" w:cs="Times New Roman"/>
          <w:b/>
          <w:bCs/>
          <w:sz w:val="24"/>
          <w:szCs w:val="24"/>
        </w:rPr>
      </w:pPr>
    </w:p>
    <w:p w14:paraId="20E0295A" w14:textId="703FBFC4" w:rsidR="00DB29A9" w:rsidRPr="00DB29A9" w:rsidRDefault="004328D7" w:rsidP="004328D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3.3.4. </w:t>
      </w:r>
      <w:r w:rsidR="00DB29A9" w:rsidRPr="00DB29A9">
        <w:rPr>
          <w:rFonts w:ascii="Times New Roman" w:hAnsi="Times New Roman" w:cs="Times New Roman"/>
          <w:b/>
          <w:bCs/>
          <w:sz w:val="24"/>
          <w:szCs w:val="24"/>
        </w:rPr>
        <w:t>F1 Scores:</w:t>
      </w:r>
    </w:p>
    <w:p w14:paraId="09747B70" w14:textId="3DBBF8AA" w:rsidR="00A56DFF" w:rsidRDefault="00F67229" w:rsidP="004328D7">
      <w:pPr>
        <w:spacing w:line="360" w:lineRule="auto"/>
        <w:jc w:val="both"/>
        <w:rPr>
          <w:rFonts w:ascii="Times New Roman" w:hAnsi="Times New Roman" w:cs="Times New Roman"/>
          <w:sz w:val="24"/>
          <w:szCs w:val="24"/>
        </w:rPr>
      </w:pPr>
      <w:r>
        <w:rPr>
          <w:rFonts w:ascii="Times New Roman" w:hAnsi="Times New Roman" w:cs="Times New Roman"/>
          <w:sz w:val="24"/>
          <w:szCs w:val="24"/>
        </w:rPr>
        <w:t>Looking at the table ‘</w:t>
      </w:r>
      <w:r w:rsidR="00A56DFF">
        <w:rPr>
          <w:rFonts w:ascii="Times New Roman" w:hAnsi="Times New Roman" w:cs="Times New Roman"/>
          <w:sz w:val="24"/>
          <w:szCs w:val="24"/>
        </w:rPr>
        <w:t>Table 1</w:t>
      </w:r>
      <w:r>
        <w:rPr>
          <w:rFonts w:ascii="Times New Roman" w:hAnsi="Times New Roman" w:cs="Times New Roman"/>
          <w:sz w:val="24"/>
          <w:szCs w:val="24"/>
        </w:rPr>
        <w:t>’ above we find that Random Forest gives the highest precision score of 78.36% and Extra Tree Classifier falls just behind giving 77.50%</w:t>
      </w:r>
      <w:r w:rsidR="00A56DFF">
        <w:rPr>
          <w:rFonts w:ascii="Times New Roman" w:hAnsi="Times New Roman" w:cs="Times New Roman"/>
          <w:sz w:val="24"/>
          <w:szCs w:val="24"/>
        </w:rPr>
        <w:t xml:space="preserve"> and ‘Table 2’ shows that SVM has the highest f1 score of 95.86%.</w:t>
      </w:r>
    </w:p>
    <w:p w14:paraId="472B5F24" w14:textId="49C0EDED" w:rsidR="00340657" w:rsidRDefault="00340657" w:rsidP="004328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F1 = </w:t>
      </w:r>
      <w:r w:rsidR="00410BB6">
        <w:rPr>
          <w:rFonts w:ascii="Times New Roman" w:hAnsi="Times New Roman" w:cs="Times New Roman"/>
          <w:sz w:val="24"/>
          <w:szCs w:val="24"/>
        </w:rPr>
        <w:t xml:space="preserve">2 * </w:t>
      </w:r>
      <w:proofErr w:type="gramStart"/>
      <w:r w:rsidR="00410BB6">
        <w:rPr>
          <w:rFonts w:ascii="Times New Roman" w:hAnsi="Times New Roman" w:cs="Times New Roman"/>
          <w:sz w:val="24"/>
          <w:szCs w:val="24"/>
        </w:rPr>
        <w:t>( precision</w:t>
      </w:r>
      <w:proofErr w:type="gramEnd"/>
      <w:r w:rsidR="00410BB6">
        <w:rPr>
          <w:rFonts w:ascii="Times New Roman" w:hAnsi="Times New Roman" w:cs="Times New Roman"/>
          <w:sz w:val="24"/>
          <w:szCs w:val="24"/>
        </w:rPr>
        <w:t xml:space="preserve"> * recall ) / ( precision + recall )</w:t>
      </w:r>
      <w:r w:rsidR="00645FD2">
        <w:rPr>
          <w:rFonts w:ascii="Times New Roman" w:hAnsi="Times New Roman" w:cs="Times New Roman"/>
          <w:sz w:val="24"/>
          <w:szCs w:val="24"/>
        </w:rPr>
        <w:t xml:space="preserve"> [18]</w:t>
      </w:r>
    </w:p>
    <w:p w14:paraId="44B862B9" w14:textId="77777777" w:rsidR="00340657" w:rsidRDefault="00340657" w:rsidP="004328D7">
      <w:pPr>
        <w:spacing w:line="360" w:lineRule="auto"/>
        <w:jc w:val="both"/>
        <w:rPr>
          <w:rFonts w:ascii="Times New Roman" w:hAnsi="Times New Roman" w:cs="Times New Roman"/>
          <w:sz w:val="24"/>
          <w:szCs w:val="24"/>
        </w:rPr>
      </w:pPr>
    </w:p>
    <w:p w14:paraId="77721F7C" w14:textId="58ACA4E2" w:rsidR="00DB29A9" w:rsidRDefault="004328D7" w:rsidP="004328D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3.3.5. </w:t>
      </w:r>
      <w:r w:rsidR="00DB29A9" w:rsidRPr="00DB29A9">
        <w:rPr>
          <w:rFonts w:ascii="Times New Roman" w:hAnsi="Times New Roman" w:cs="Times New Roman"/>
          <w:b/>
          <w:bCs/>
          <w:sz w:val="24"/>
          <w:szCs w:val="24"/>
        </w:rPr>
        <w:t>Matthews Correlation Coefficient (MCC) Scores:</w:t>
      </w:r>
    </w:p>
    <w:p w14:paraId="39A0B334" w14:textId="6F3F7748" w:rsidR="00F67229" w:rsidRDefault="00F67229" w:rsidP="00F67229">
      <w:pPr>
        <w:spacing w:line="360" w:lineRule="auto"/>
        <w:jc w:val="both"/>
        <w:rPr>
          <w:rFonts w:ascii="Times New Roman" w:hAnsi="Times New Roman" w:cs="Times New Roman"/>
          <w:sz w:val="24"/>
          <w:szCs w:val="24"/>
        </w:rPr>
      </w:pPr>
      <w:r w:rsidRPr="00F67229">
        <w:rPr>
          <w:rFonts w:ascii="Times New Roman" w:hAnsi="Times New Roman" w:cs="Times New Roman"/>
          <w:sz w:val="24"/>
          <w:szCs w:val="24"/>
        </w:rPr>
        <w:t xml:space="preserve">The MCC ranges from -1 to +1, where +1 indicates perfect prediction, 0 indicates no better than random prediction, and -1 indicates total disagreement between prediction and </w:t>
      </w:r>
      <w:proofErr w:type="gramStart"/>
      <w:r w:rsidRPr="00F67229">
        <w:rPr>
          <w:rFonts w:ascii="Times New Roman" w:hAnsi="Times New Roman" w:cs="Times New Roman"/>
          <w:sz w:val="24"/>
          <w:szCs w:val="24"/>
        </w:rPr>
        <w:t>observation</w:t>
      </w:r>
      <w:r w:rsidR="00386B64">
        <w:rPr>
          <w:rFonts w:ascii="Times New Roman" w:hAnsi="Times New Roman" w:cs="Times New Roman"/>
          <w:sz w:val="24"/>
          <w:szCs w:val="24"/>
        </w:rPr>
        <w:t>[</w:t>
      </w:r>
      <w:proofErr w:type="gramEnd"/>
      <w:r w:rsidR="00386B64">
        <w:rPr>
          <w:rFonts w:ascii="Times New Roman" w:hAnsi="Times New Roman" w:cs="Times New Roman"/>
          <w:sz w:val="24"/>
          <w:szCs w:val="24"/>
        </w:rPr>
        <w:t>19]</w:t>
      </w:r>
      <w:r w:rsidRPr="00F67229">
        <w:rPr>
          <w:rFonts w:ascii="Times New Roman" w:hAnsi="Times New Roman" w:cs="Times New Roman"/>
          <w:sz w:val="24"/>
          <w:szCs w:val="24"/>
        </w:rPr>
        <w:t>.</w:t>
      </w:r>
    </w:p>
    <w:p w14:paraId="50A16A74" w14:textId="5C7ECC25" w:rsidR="00A56DFF" w:rsidRPr="00F67229" w:rsidRDefault="00A56DFF" w:rsidP="00F672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1’ shows that ETC is the best algorithm for binary classification with a mcc score of 56.92% while for multi-classification SVM is the better choice with a mcc score of </w:t>
      </w:r>
      <w:r w:rsidR="004A57AE">
        <w:rPr>
          <w:rFonts w:ascii="Times New Roman" w:hAnsi="Times New Roman" w:cs="Times New Roman"/>
          <w:sz w:val="24"/>
          <w:szCs w:val="24"/>
        </w:rPr>
        <w:t>95.01%.</w:t>
      </w:r>
    </w:p>
    <w:p w14:paraId="133416C3" w14:textId="65079CBE" w:rsidR="00DB29A9" w:rsidRPr="00DB29A9" w:rsidRDefault="00F67229" w:rsidP="00F67229">
      <w:pPr>
        <w:spacing w:line="360" w:lineRule="auto"/>
        <w:jc w:val="both"/>
        <w:rPr>
          <w:rFonts w:ascii="Times New Roman" w:hAnsi="Times New Roman" w:cs="Times New Roman"/>
          <w:sz w:val="24"/>
          <w:szCs w:val="24"/>
        </w:rPr>
      </w:pPr>
      <w:r w:rsidRPr="00F67229">
        <w:rPr>
          <w:rFonts w:ascii="Times New Roman" w:hAnsi="Times New Roman" w:cs="Times New Roman"/>
          <w:sz w:val="24"/>
          <w:szCs w:val="24"/>
        </w:rPr>
        <w:t>The Matthews Correlation Coefficient is calculated using the following formula:</w:t>
      </w:r>
    </w:p>
    <w:p w14:paraId="2425DB1C" w14:textId="0CFFC0AE" w:rsidR="00DB29A9" w:rsidRPr="00645FD2" w:rsidRDefault="00F67229" w:rsidP="004328D7">
      <w:pPr>
        <w:spacing w:line="360" w:lineRule="auto"/>
        <w:jc w:val="both"/>
        <w:rPr>
          <w:rFonts w:ascii="Times New Roman" w:eastAsia="Microsoft JhengHei" w:hAnsi="Times New Roman" w:cs="Times New Roman"/>
          <w:sz w:val="24"/>
          <w:szCs w:val="24"/>
          <w:lang w:eastAsia="zh-CN"/>
        </w:rPr>
      </w:pPr>
      <w:r w:rsidRPr="00645FD2">
        <w:rPr>
          <w:rFonts w:ascii="Times New Roman" w:hAnsi="Times New Roman" w:cs="Times New Roman"/>
          <w:sz w:val="24"/>
          <w:szCs w:val="24"/>
        </w:rPr>
        <w:t xml:space="preserve">Mcc </w:t>
      </w:r>
      <w:proofErr w:type="gramStart"/>
      <w:r w:rsidRPr="00645FD2">
        <w:rPr>
          <w:rFonts w:ascii="Times New Roman" w:hAnsi="Times New Roman" w:cs="Times New Roman"/>
          <w:sz w:val="24"/>
          <w:szCs w:val="24"/>
        </w:rPr>
        <w:t>=  (</w:t>
      </w:r>
      <w:proofErr w:type="gramEnd"/>
      <w:r w:rsidRPr="00645FD2">
        <w:rPr>
          <w:rFonts w:ascii="Times New Roman" w:hAnsi="Times New Roman" w:cs="Times New Roman"/>
          <w:sz w:val="24"/>
          <w:szCs w:val="24"/>
        </w:rPr>
        <w:t xml:space="preserve"> TP * TN – FP * FN ) / </w:t>
      </w:r>
      <w:r w:rsidRPr="00645FD2">
        <w:rPr>
          <w:rFonts w:ascii="Times New Roman" w:eastAsia="Microsoft JhengHei" w:hAnsi="Times New Roman" w:cs="Times New Roman"/>
          <w:sz w:val="24"/>
          <w:szCs w:val="24"/>
          <w:lang w:eastAsia="zh-CN"/>
        </w:rPr>
        <w:t>√</w:t>
      </w:r>
      <w:r w:rsidR="0053155C" w:rsidRPr="00645FD2">
        <w:rPr>
          <w:rFonts w:ascii="Times New Roman" w:eastAsia="Microsoft JhengHei" w:hAnsi="Times New Roman" w:cs="Times New Roman"/>
          <w:sz w:val="24"/>
          <w:szCs w:val="24"/>
          <w:lang w:eastAsia="zh-CN"/>
        </w:rPr>
        <w:t xml:space="preserve"> (( TP + FP ) * (TP + FN ) * ( TN + FP ) * (TN + FN ))</w:t>
      </w:r>
      <w:r w:rsidR="00645FD2" w:rsidRPr="00645FD2">
        <w:rPr>
          <w:rFonts w:ascii="Times New Roman" w:eastAsia="Microsoft JhengHei" w:hAnsi="Times New Roman" w:cs="Times New Roman"/>
          <w:sz w:val="24"/>
          <w:szCs w:val="24"/>
          <w:lang w:eastAsia="zh-CN"/>
        </w:rPr>
        <w:t xml:space="preserve"> [19]</w:t>
      </w:r>
    </w:p>
    <w:p w14:paraId="27126AFD" w14:textId="77777777" w:rsidR="00645FD2" w:rsidRDefault="00645FD2" w:rsidP="004328D7">
      <w:pPr>
        <w:spacing w:line="360" w:lineRule="auto"/>
        <w:rPr>
          <w:rFonts w:ascii="Microsoft JhengHei" w:hAnsi="Microsoft JhengHei" w:cs="Microsoft JhengHei"/>
          <w:sz w:val="24"/>
          <w:szCs w:val="24"/>
          <w:lang w:eastAsia="zh-CN"/>
        </w:rPr>
      </w:pPr>
    </w:p>
    <w:p w14:paraId="188B75E6" w14:textId="2A8ABA1B" w:rsidR="00DD5E4D" w:rsidRDefault="004328D7" w:rsidP="004328D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3.4.6. </w:t>
      </w:r>
      <w:r w:rsidR="00DD5E4D">
        <w:rPr>
          <w:rFonts w:ascii="Times New Roman" w:hAnsi="Times New Roman" w:cs="Times New Roman"/>
          <w:b/>
          <w:bCs/>
          <w:sz w:val="24"/>
          <w:szCs w:val="24"/>
        </w:rPr>
        <w:t>Heatmap Visualization of the Confusion Matrix:</w:t>
      </w:r>
    </w:p>
    <w:p w14:paraId="091AF510" w14:textId="77777777" w:rsidR="000D676C" w:rsidRDefault="000D676C" w:rsidP="004328D7">
      <w:pPr>
        <w:spacing w:line="360" w:lineRule="auto"/>
        <w:rPr>
          <w:rFonts w:ascii="Times New Roman" w:hAnsi="Times New Roman" w:cs="Times New Roman"/>
          <w:b/>
          <w:bCs/>
          <w:sz w:val="24"/>
          <w:szCs w:val="24"/>
        </w:rPr>
      </w:pPr>
    </w:p>
    <w:p w14:paraId="6EDF7105" w14:textId="0918E411" w:rsidR="00DD5E4D" w:rsidRDefault="00DD5E4D" w:rsidP="004328D7">
      <w:pPr>
        <w:spacing w:line="360" w:lineRule="auto"/>
        <w:rPr>
          <w:rFonts w:ascii="Times New Roman" w:hAnsi="Times New Roman" w:cs="Times New Roman"/>
          <w:sz w:val="24"/>
          <w:szCs w:val="24"/>
        </w:rPr>
      </w:pPr>
      <w:r w:rsidRPr="00DD5E4D">
        <w:rPr>
          <w:rFonts w:ascii="Times New Roman" w:hAnsi="Times New Roman" w:cs="Times New Roman"/>
          <w:noProof/>
          <w:sz w:val="24"/>
          <w:szCs w:val="24"/>
        </w:rPr>
        <w:drawing>
          <wp:anchor distT="0" distB="0" distL="114300" distR="114300" simplePos="0" relativeHeight="251661312" behindDoc="1" locked="0" layoutInCell="1" allowOverlap="1" wp14:anchorId="17EF5EFA" wp14:editId="4AF2E149">
            <wp:simplePos x="0" y="0"/>
            <wp:positionH relativeFrom="margin">
              <wp:posOffset>975360</wp:posOffset>
            </wp:positionH>
            <wp:positionV relativeFrom="paragraph">
              <wp:posOffset>9525</wp:posOffset>
            </wp:positionV>
            <wp:extent cx="3748544" cy="2240280"/>
            <wp:effectExtent l="0" t="0" r="4445" b="7620"/>
            <wp:wrapNone/>
            <wp:docPr id="161121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15772" name=""/>
                    <pic:cNvPicPr/>
                  </pic:nvPicPr>
                  <pic:blipFill>
                    <a:blip r:embed="rId16">
                      <a:extLst>
                        <a:ext uri="{28A0092B-C50C-407E-A947-70E740481C1C}">
                          <a14:useLocalDpi xmlns:a14="http://schemas.microsoft.com/office/drawing/2010/main" val="0"/>
                        </a:ext>
                      </a:extLst>
                    </a:blip>
                    <a:stretch>
                      <a:fillRect/>
                    </a:stretch>
                  </pic:blipFill>
                  <pic:spPr>
                    <a:xfrm>
                      <a:off x="0" y="0"/>
                      <a:ext cx="3749596" cy="2240909"/>
                    </a:xfrm>
                    <a:prstGeom prst="rect">
                      <a:avLst/>
                    </a:prstGeom>
                  </pic:spPr>
                </pic:pic>
              </a:graphicData>
            </a:graphic>
            <wp14:sizeRelH relativeFrom="margin">
              <wp14:pctWidth>0</wp14:pctWidth>
            </wp14:sizeRelH>
            <wp14:sizeRelV relativeFrom="margin">
              <wp14:pctHeight>0</wp14:pctHeight>
            </wp14:sizeRelV>
          </wp:anchor>
        </w:drawing>
      </w:r>
    </w:p>
    <w:p w14:paraId="4B077A65" w14:textId="2D71FD8D" w:rsidR="00DD5E4D" w:rsidRPr="00DD5E4D" w:rsidRDefault="00DD5E4D" w:rsidP="004328D7">
      <w:pPr>
        <w:spacing w:line="360" w:lineRule="auto"/>
        <w:jc w:val="center"/>
        <w:rPr>
          <w:rFonts w:ascii="Times New Roman" w:hAnsi="Times New Roman" w:cs="Times New Roman"/>
          <w:sz w:val="24"/>
          <w:szCs w:val="24"/>
        </w:rPr>
      </w:pPr>
    </w:p>
    <w:p w14:paraId="2BBB5C07" w14:textId="77777777" w:rsidR="00DB29A9" w:rsidRPr="00DB29A9" w:rsidRDefault="00DB29A9" w:rsidP="004328D7">
      <w:pPr>
        <w:spacing w:line="360" w:lineRule="auto"/>
        <w:rPr>
          <w:rFonts w:ascii="Times New Roman" w:hAnsi="Times New Roman" w:cs="Times New Roman"/>
          <w:sz w:val="24"/>
          <w:szCs w:val="24"/>
        </w:rPr>
      </w:pPr>
    </w:p>
    <w:p w14:paraId="42BC27F6" w14:textId="77777777" w:rsidR="00DD5E4D" w:rsidRDefault="00DD5E4D" w:rsidP="004328D7">
      <w:pPr>
        <w:spacing w:line="360" w:lineRule="auto"/>
        <w:rPr>
          <w:rFonts w:ascii="Times New Roman" w:hAnsi="Times New Roman" w:cs="Times New Roman"/>
          <w:b/>
          <w:bCs/>
          <w:sz w:val="24"/>
          <w:szCs w:val="24"/>
        </w:rPr>
      </w:pPr>
    </w:p>
    <w:p w14:paraId="447AC0EF" w14:textId="77777777" w:rsidR="00DD5E4D" w:rsidRDefault="00DD5E4D" w:rsidP="004328D7">
      <w:pPr>
        <w:spacing w:line="360" w:lineRule="auto"/>
        <w:rPr>
          <w:rFonts w:ascii="Times New Roman" w:hAnsi="Times New Roman" w:cs="Times New Roman"/>
          <w:b/>
          <w:bCs/>
          <w:sz w:val="24"/>
          <w:szCs w:val="24"/>
        </w:rPr>
      </w:pPr>
    </w:p>
    <w:p w14:paraId="5B055859" w14:textId="77777777" w:rsidR="00DD5E4D" w:rsidRDefault="00DD5E4D" w:rsidP="004328D7">
      <w:pPr>
        <w:spacing w:line="360" w:lineRule="auto"/>
        <w:rPr>
          <w:rFonts w:ascii="Times New Roman" w:hAnsi="Times New Roman" w:cs="Times New Roman"/>
          <w:b/>
          <w:bCs/>
          <w:sz w:val="24"/>
          <w:szCs w:val="24"/>
        </w:rPr>
      </w:pPr>
    </w:p>
    <w:p w14:paraId="57D31809" w14:textId="2F091C02" w:rsidR="00DD5E4D" w:rsidRDefault="00DD5E4D" w:rsidP="004328D7">
      <w:pPr>
        <w:spacing w:line="360" w:lineRule="auto"/>
        <w:rPr>
          <w:rFonts w:ascii="Times New Roman" w:hAnsi="Times New Roman" w:cs="Times New Roman"/>
          <w:b/>
          <w:bCs/>
          <w:sz w:val="24"/>
          <w:szCs w:val="24"/>
        </w:rPr>
      </w:pPr>
    </w:p>
    <w:p w14:paraId="709ADC60" w14:textId="15698801" w:rsidR="00DD5E4D" w:rsidRPr="0053155C" w:rsidRDefault="00DD5E4D" w:rsidP="0053155C">
      <w:pPr>
        <w:spacing w:line="360" w:lineRule="auto"/>
        <w:jc w:val="center"/>
        <w:rPr>
          <w:rFonts w:ascii="Times New Roman" w:hAnsi="Times New Roman" w:cs="Times New Roman"/>
          <w:b/>
          <w:bCs/>
        </w:rPr>
      </w:pPr>
      <w:r w:rsidRPr="00DD5E4D">
        <w:rPr>
          <w:rFonts w:ascii="Times New Roman" w:hAnsi="Times New Roman" w:cs="Times New Roman"/>
          <w:b/>
          <w:bCs/>
        </w:rPr>
        <w:lastRenderedPageBreak/>
        <w:t>Fig 3.1 Confusion Matrix Visualizatio</w:t>
      </w:r>
      <w:r w:rsidR="00786228">
        <w:rPr>
          <w:rFonts w:ascii="Times New Roman" w:hAnsi="Times New Roman" w:cs="Times New Roman"/>
          <w:b/>
          <w:bCs/>
        </w:rPr>
        <w:t>n</w:t>
      </w:r>
    </w:p>
    <w:p w14:paraId="381D2EE8" w14:textId="77777777" w:rsidR="00DD5E4D" w:rsidRDefault="00DD5E4D" w:rsidP="004328D7">
      <w:pPr>
        <w:spacing w:line="360" w:lineRule="auto"/>
        <w:rPr>
          <w:rFonts w:ascii="Times New Roman" w:hAnsi="Times New Roman" w:cs="Times New Roman"/>
          <w:b/>
          <w:bCs/>
          <w:sz w:val="24"/>
          <w:szCs w:val="24"/>
        </w:rPr>
      </w:pPr>
    </w:p>
    <w:p w14:paraId="4DC6541B" w14:textId="3664406A" w:rsidR="00DB29A9" w:rsidRPr="00DB29A9" w:rsidRDefault="004328D7" w:rsidP="004328D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3.5 </w:t>
      </w:r>
      <w:r w:rsidR="00DB29A9" w:rsidRPr="00DB29A9">
        <w:rPr>
          <w:rFonts w:ascii="Times New Roman" w:hAnsi="Times New Roman" w:cs="Times New Roman"/>
          <w:b/>
          <w:bCs/>
          <w:sz w:val="24"/>
          <w:szCs w:val="24"/>
        </w:rPr>
        <w:t>Conclusion:</w:t>
      </w:r>
    </w:p>
    <w:p w14:paraId="66742517" w14:textId="6A81A9D7" w:rsidR="00DD5E4D" w:rsidRDefault="00DB29A9" w:rsidP="004328D7">
      <w:pPr>
        <w:spacing w:line="360" w:lineRule="auto"/>
        <w:jc w:val="both"/>
        <w:rPr>
          <w:rFonts w:ascii="Times New Roman" w:hAnsi="Times New Roman" w:cs="Times New Roman"/>
          <w:sz w:val="24"/>
          <w:szCs w:val="24"/>
        </w:rPr>
      </w:pPr>
      <w:r w:rsidRPr="00DB29A9">
        <w:rPr>
          <w:rFonts w:ascii="Times New Roman" w:hAnsi="Times New Roman" w:cs="Times New Roman"/>
          <w:sz w:val="24"/>
          <w:szCs w:val="24"/>
        </w:rPr>
        <w:t>The Extra Trees Classifier (ETC) stands out as the top-performing model</w:t>
      </w:r>
      <w:r w:rsidR="004A57AE">
        <w:rPr>
          <w:rFonts w:ascii="Times New Roman" w:hAnsi="Times New Roman" w:cs="Times New Roman"/>
          <w:sz w:val="24"/>
          <w:szCs w:val="24"/>
        </w:rPr>
        <w:t xml:space="preserve"> (for binary classification of text between human vs AI) and SVM as a better model for multi-classification of text generated by different text generating models, </w:t>
      </w:r>
      <w:r w:rsidRPr="00DB29A9">
        <w:rPr>
          <w:rFonts w:ascii="Times New Roman" w:hAnsi="Times New Roman" w:cs="Times New Roman"/>
          <w:sz w:val="24"/>
          <w:szCs w:val="24"/>
        </w:rPr>
        <w:t xml:space="preserve">demonstrating </w:t>
      </w:r>
      <w:r w:rsidR="004A57AE">
        <w:rPr>
          <w:rFonts w:ascii="Times New Roman" w:hAnsi="Times New Roman" w:cs="Times New Roman"/>
          <w:sz w:val="24"/>
          <w:szCs w:val="24"/>
        </w:rPr>
        <w:t>their</w:t>
      </w:r>
      <w:r w:rsidRPr="00DB29A9">
        <w:rPr>
          <w:rFonts w:ascii="Times New Roman" w:hAnsi="Times New Roman" w:cs="Times New Roman"/>
          <w:sz w:val="24"/>
          <w:szCs w:val="24"/>
        </w:rPr>
        <w:t xml:space="preserve"> robustness in distinguishing between machine-generated and human-written text. It excels in achieving a high balance between precision and recall, making it a suitable choice for the specified task. However, it's crucial to consider the specific requirements of the project and choose a model based on the importance of precision, recall, or a trade-off between the two.</w:t>
      </w:r>
    </w:p>
    <w:p w14:paraId="0F5014E3" w14:textId="695A576A" w:rsidR="0053155C" w:rsidRDefault="0053155C" w:rsidP="004328D7">
      <w:pPr>
        <w:spacing w:line="360" w:lineRule="auto"/>
        <w:jc w:val="both"/>
        <w:rPr>
          <w:rFonts w:ascii="Times New Roman" w:hAnsi="Times New Roman" w:cs="Times New Roman"/>
          <w:sz w:val="24"/>
          <w:szCs w:val="24"/>
        </w:rPr>
      </w:pPr>
    </w:p>
    <w:p w14:paraId="0FAC5431" w14:textId="77777777" w:rsidR="0007565F" w:rsidRDefault="0007565F" w:rsidP="004328D7">
      <w:pPr>
        <w:spacing w:line="360" w:lineRule="auto"/>
        <w:jc w:val="both"/>
        <w:rPr>
          <w:rFonts w:ascii="Times New Roman" w:hAnsi="Times New Roman" w:cs="Times New Roman"/>
          <w:sz w:val="24"/>
          <w:szCs w:val="24"/>
        </w:rPr>
      </w:pPr>
    </w:p>
    <w:p w14:paraId="1FE8E1BE" w14:textId="77777777" w:rsidR="0007565F" w:rsidRDefault="0007565F" w:rsidP="004328D7">
      <w:pPr>
        <w:spacing w:line="360" w:lineRule="auto"/>
        <w:jc w:val="both"/>
        <w:rPr>
          <w:rFonts w:ascii="Times New Roman" w:hAnsi="Times New Roman" w:cs="Times New Roman"/>
          <w:sz w:val="24"/>
          <w:szCs w:val="24"/>
        </w:rPr>
      </w:pPr>
    </w:p>
    <w:p w14:paraId="72E2CA87" w14:textId="77777777" w:rsidR="0007565F" w:rsidRDefault="0007565F" w:rsidP="004328D7">
      <w:pPr>
        <w:spacing w:line="360" w:lineRule="auto"/>
        <w:jc w:val="both"/>
        <w:rPr>
          <w:rFonts w:ascii="Times New Roman" w:hAnsi="Times New Roman" w:cs="Times New Roman"/>
          <w:sz w:val="24"/>
          <w:szCs w:val="24"/>
        </w:rPr>
      </w:pPr>
    </w:p>
    <w:p w14:paraId="3D4E54F2" w14:textId="77777777" w:rsidR="0007565F" w:rsidRDefault="0007565F" w:rsidP="004328D7">
      <w:pPr>
        <w:spacing w:line="360" w:lineRule="auto"/>
        <w:jc w:val="both"/>
        <w:rPr>
          <w:rFonts w:ascii="Times New Roman" w:hAnsi="Times New Roman" w:cs="Times New Roman"/>
          <w:sz w:val="24"/>
          <w:szCs w:val="24"/>
        </w:rPr>
      </w:pPr>
    </w:p>
    <w:p w14:paraId="68466C95" w14:textId="77777777" w:rsidR="0007565F" w:rsidRDefault="0007565F" w:rsidP="004328D7">
      <w:pPr>
        <w:spacing w:line="360" w:lineRule="auto"/>
        <w:jc w:val="both"/>
        <w:rPr>
          <w:rFonts w:ascii="Times New Roman" w:hAnsi="Times New Roman" w:cs="Times New Roman"/>
          <w:sz w:val="24"/>
          <w:szCs w:val="24"/>
        </w:rPr>
      </w:pPr>
    </w:p>
    <w:p w14:paraId="26AD272C" w14:textId="77777777" w:rsidR="0007565F" w:rsidRDefault="0007565F" w:rsidP="004328D7">
      <w:pPr>
        <w:spacing w:line="360" w:lineRule="auto"/>
        <w:jc w:val="both"/>
        <w:rPr>
          <w:rFonts w:ascii="Times New Roman" w:hAnsi="Times New Roman" w:cs="Times New Roman"/>
          <w:sz w:val="24"/>
          <w:szCs w:val="24"/>
        </w:rPr>
      </w:pPr>
    </w:p>
    <w:p w14:paraId="1D6882DE" w14:textId="77777777" w:rsidR="0007565F" w:rsidRDefault="0007565F" w:rsidP="004328D7">
      <w:pPr>
        <w:spacing w:line="360" w:lineRule="auto"/>
        <w:jc w:val="both"/>
        <w:rPr>
          <w:rFonts w:ascii="Times New Roman" w:hAnsi="Times New Roman" w:cs="Times New Roman"/>
          <w:sz w:val="24"/>
          <w:szCs w:val="24"/>
        </w:rPr>
      </w:pPr>
    </w:p>
    <w:p w14:paraId="0A9CC74D" w14:textId="77777777" w:rsidR="0007565F" w:rsidRDefault="0007565F" w:rsidP="004328D7">
      <w:pPr>
        <w:spacing w:line="360" w:lineRule="auto"/>
        <w:jc w:val="both"/>
        <w:rPr>
          <w:rFonts w:ascii="Times New Roman" w:hAnsi="Times New Roman" w:cs="Times New Roman"/>
          <w:sz w:val="24"/>
          <w:szCs w:val="24"/>
        </w:rPr>
      </w:pPr>
    </w:p>
    <w:p w14:paraId="18EC363A" w14:textId="77777777" w:rsidR="0007565F" w:rsidRDefault="0007565F" w:rsidP="004328D7">
      <w:pPr>
        <w:spacing w:line="360" w:lineRule="auto"/>
        <w:jc w:val="both"/>
        <w:rPr>
          <w:rFonts w:ascii="Times New Roman" w:hAnsi="Times New Roman" w:cs="Times New Roman"/>
          <w:sz w:val="24"/>
          <w:szCs w:val="24"/>
        </w:rPr>
      </w:pPr>
    </w:p>
    <w:p w14:paraId="61B6DCA1" w14:textId="77777777" w:rsidR="0007565F" w:rsidRDefault="0007565F" w:rsidP="004328D7">
      <w:pPr>
        <w:spacing w:line="360" w:lineRule="auto"/>
        <w:jc w:val="both"/>
        <w:rPr>
          <w:rFonts w:ascii="Times New Roman" w:hAnsi="Times New Roman" w:cs="Times New Roman"/>
          <w:sz w:val="24"/>
          <w:szCs w:val="24"/>
        </w:rPr>
      </w:pPr>
    </w:p>
    <w:p w14:paraId="52B12A08" w14:textId="2B4777D8" w:rsidR="0007565F" w:rsidRDefault="005B71B6" w:rsidP="005B71B6">
      <w:pPr>
        <w:tabs>
          <w:tab w:val="left" w:pos="309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7F15DC1"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2EA16E7C"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7BE075C6"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11BD70CA"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37D265E2"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6C3E4C6E"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01F22F22"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78DEA55A"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429AB087"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2E7B04AE"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0A6CB299" w14:textId="77777777" w:rsidR="005B71B6" w:rsidRDefault="005B71B6" w:rsidP="005B71B6">
      <w:pPr>
        <w:tabs>
          <w:tab w:val="left" w:pos="3096"/>
        </w:tabs>
        <w:spacing w:line="360" w:lineRule="auto"/>
        <w:jc w:val="both"/>
        <w:rPr>
          <w:rFonts w:ascii="Times New Roman" w:hAnsi="Times New Roman" w:cs="Times New Roman"/>
          <w:sz w:val="24"/>
          <w:szCs w:val="24"/>
        </w:rPr>
      </w:pPr>
    </w:p>
    <w:p w14:paraId="1386CE4E" w14:textId="77777777" w:rsidR="0007565F" w:rsidRPr="004328D7" w:rsidRDefault="0007565F" w:rsidP="004328D7">
      <w:pPr>
        <w:spacing w:line="360" w:lineRule="auto"/>
        <w:jc w:val="both"/>
        <w:rPr>
          <w:rFonts w:ascii="Times New Roman" w:hAnsi="Times New Roman" w:cs="Times New Roman"/>
          <w:sz w:val="24"/>
          <w:szCs w:val="24"/>
        </w:rPr>
      </w:pPr>
    </w:p>
    <w:p w14:paraId="61570AD3" w14:textId="6F7B40DC" w:rsidR="000252E4" w:rsidRPr="00DB29A9" w:rsidRDefault="000252E4" w:rsidP="000252E4">
      <w:pPr>
        <w:spacing w:line="480" w:lineRule="auto"/>
        <w:jc w:val="both"/>
        <w:rPr>
          <w:rFonts w:ascii="Times New Roman" w:hAnsi="Times New Roman" w:cs="Times New Roman"/>
          <w:b/>
          <w:sz w:val="32"/>
          <w:szCs w:val="32"/>
        </w:rPr>
      </w:pPr>
      <w:r w:rsidRPr="00DB29A9">
        <w:rPr>
          <w:rFonts w:ascii="Times New Roman" w:hAnsi="Times New Roman" w:cs="Times New Roman"/>
          <w:b/>
          <w:sz w:val="32"/>
          <w:szCs w:val="32"/>
        </w:rPr>
        <w:lastRenderedPageBreak/>
        <w:t>Chapter 4</w:t>
      </w:r>
    </w:p>
    <w:p w14:paraId="63473876" w14:textId="77777777" w:rsidR="000252E4" w:rsidRPr="00DB29A9" w:rsidRDefault="000252E4" w:rsidP="000252E4">
      <w:pPr>
        <w:spacing w:line="480" w:lineRule="auto"/>
        <w:jc w:val="center"/>
        <w:rPr>
          <w:rFonts w:ascii="Times New Roman" w:hAnsi="Times New Roman" w:cs="Times New Roman"/>
          <w:b/>
          <w:sz w:val="32"/>
          <w:szCs w:val="32"/>
        </w:rPr>
      </w:pPr>
      <w:r w:rsidRPr="00DB29A9">
        <w:rPr>
          <w:rFonts w:ascii="Times New Roman" w:hAnsi="Times New Roman" w:cs="Times New Roman"/>
          <w:b/>
          <w:sz w:val="32"/>
          <w:szCs w:val="32"/>
        </w:rPr>
        <w:t>Future Work Plan</w:t>
      </w:r>
    </w:p>
    <w:p w14:paraId="3E4DF1B7" w14:textId="77777777" w:rsidR="00C82BC0" w:rsidRPr="00DB29A9" w:rsidRDefault="00C82BC0" w:rsidP="00101E11">
      <w:pPr>
        <w:spacing w:line="480" w:lineRule="auto"/>
        <w:jc w:val="both"/>
        <w:rPr>
          <w:rFonts w:ascii="Times New Roman" w:hAnsi="Times New Roman" w:cs="Times New Roman"/>
          <w:sz w:val="24"/>
          <w:szCs w:val="24"/>
        </w:rPr>
      </w:pPr>
      <w:r w:rsidRPr="00DB29A9">
        <w:rPr>
          <w:rFonts w:ascii="Times New Roman" w:hAnsi="Times New Roman" w:cs="Times New Roman"/>
          <w:sz w:val="24"/>
          <w:szCs w:val="24"/>
        </w:rPr>
        <w:t>The future work plan of our project are as follows:</w:t>
      </w:r>
    </w:p>
    <w:tbl>
      <w:tblPr>
        <w:tblStyle w:val="TableGrid"/>
        <w:tblW w:w="0" w:type="auto"/>
        <w:tblLook w:val="04A0" w:firstRow="1" w:lastRow="0" w:firstColumn="1" w:lastColumn="0" w:noHBand="0" w:noVBand="1"/>
      </w:tblPr>
      <w:tblGrid>
        <w:gridCol w:w="1255"/>
        <w:gridCol w:w="4755"/>
        <w:gridCol w:w="3006"/>
      </w:tblGrid>
      <w:tr w:rsidR="00C82BC0" w:rsidRPr="00DB29A9" w14:paraId="1D108E3B" w14:textId="77777777" w:rsidTr="00C82BC0">
        <w:tc>
          <w:tcPr>
            <w:tcW w:w="1255" w:type="dxa"/>
            <w:vAlign w:val="center"/>
          </w:tcPr>
          <w:p w14:paraId="4F3ED411" w14:textId="77777777" w:rsidR="00C82BC0" w:rsidRPr="00DB29A9" w:rsidRDefault="00C82BC0" w:rsidP="000252E4">
            <w:pPr>
              <w:spacing w:line="480" w:lineRule="auto"/>
              <w:jc w:val="center"/>
              <w:rPr>
                <w:rFonts w:ascii="Times New Roman" w:hAnsi="Times New Roman" w:cs="Times New Roman"/>
                <w:b/>
                <w:sz w:val="24"/>
                <w:szCs w:val="24"/>
              </w:rPr>
            </w:pPr>
            <w:r w:rsidRPr="00DB29A9">
              <w:rPr>
                <w:rFonts w:ascii="Times New Roman" w:hAnsi="Times New Roman" w:cs="Times New Roman"/>
                <w:b/>
                <w:sz w:val="24"/>
                <w:szCs w:val="24"/>
              </w:rPr>
              <w:t>Sl. No.</w:t>
            </w:r>
          </w:p>
        </w:tc>
        <w:tc>
          <w:tcPr>
            <w:tcW w:w="4755" w:type="dxa"/>
            <w:vAlign w:val="center"/>
          </w:tcPr>
          <w:p w14:paraId="385A812B" w14:textId="77777777" w:rsidR="00C82BC0" w:rsidRPr="00DB29A9" w:rsidRDefault="00C82BC0" w:rsidP="000252E4">
            <w:pPr>
              <w:spacing w:line="480" w:lineRule="auto"/>
              <w:jc w:val="center"/>
              <w:rPr>
                <w:rFonts w:ascii="Times New Roman" w:hAnsi="Times New Roman" w:cs="Times New Roman"/>
                <w:b/>
                <w:sz w:val="24"/>
                <w:szCs w:val="24"/>
              </w:rPr>
            </w:pPr>
            <w:r w:rsidRPr="00DB29A9">
              <w:rPr>
                <w:rFonts w:ascii="Times New Roman" w:hAnsi="Times New Roman" w:cs="Times New Roman"/>
                <w:b/>
                <w:sz w:val="24"/>
                <w:szCs w:val="24"/>
              </w:rPr>
              <w:t>Work Description</w:t>
            </w:r>
          </w:p>
        </w:tc>
        <w:tc>
          <w:tcPr>
            <w:tcW w:w="3006" w:type="dxa"/>
            <w:vAlign w:val="center"/>
          </w:tcPr>
          <w:p w14:paraId="031A252B" w14:textId="77777777" w:rsidR="00C82BC0" w:rsidRPr="00DB29A9" w:rsidRDefault="00C82BC0" w:rsidP="000252E4">
            <w:pPr>
              <w:spacing w:line="480" w:lineRule="auto"/>
              <w:jc w:val="center"/>
              <w:rPr>
                <w:rFonts w:ascii="Times New Roman" w:hAnsi="Times New Roman" w:cs="Times New Roman"/>
                <w:b/>
                <w:sz w:val="24"/>
                <w:szCs w:val="24"/>
              </w:rPr>
            </w:pPr>
            <w:r w:rsidRPr="00DB29A9">
              <w:rPr>
                <w:rFonts w:ascii="Times New Roman" w:hAnsi="Times New Roman" w:cs="Times New Roman"/>
                <w:b/>
                <w:sz w:val="24"/>
                <w:szCs w:val="24"/>
              </w:rPr>
              <w:t>Duration in Days</w:t>
            </w:r>
          </w:p>
        </w:tc>
      </w:tr>
      <w:tr w:rsidR="00C82BC0" w:rsidRPr="00DB29A9" w14:paraId="355B8ECC" w14:textId="77777777" w:rsidTr="00C82BC0">
        <w:tc>
          <w:tcPr>
            <w:tcW w:w="1255" w:type="dxa"/>
          </w:tcPr>
          <w:p w14:paraId="1F2D3C56" w14:textId="783AD8C6" w:rsidR="00C82BC0" w:rsidRPr="00DB29A9" w:rsidRDefault="00F43A80"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1.</w:t>
            </w:r>
          </w:p>
        </w:tc>
        <w:tc>
          <w:tcPr>
            <w:tcW w:w="4755" w:type="dxa"/>
          </w:tcPr>
          <w:p w14:paraId="257083FD" w14:textId="7FFA29BB" w:rsidR="00C82BC0" w:rsidRPr="00F43A80" w:rsidRDefault="00F43A80" w:rsidP="00F43A80">
            <w:pPr>
              <w:spacing w:line="360" w:lineRule="auto"/>
              <w:rPr>
                <w:rFonts w:ascii="Times New Roman" w:hAnsi="Times New Roman" w:cs="Times New Roman"/>
                <w:bCs/>
                <w:sz w:val="24"/>
                <w:szCs w:val="24"/>
              </w:rPr>
            </w:pPr>
            <w:r w:rsidRPr="00F43A80">
              <w:rPr>
                <w:rFonts w:ascii="Times New Roman" w:eastAsia="Times New Roman" w:hAnsi="Times New Roman" w:cs="Times New Roman"/>
                <w:bCs/>
                <w:sz w:val="24"/>
                <w:szCs w:val="24"/>
              </w:rPr>
              <w:t>Upgrade the initial model to differentiate human-generated texts from various types of AI-generated texts.</w:t>
            </w:r>
          </w:p>
        </w:tc>
        <w:tc>
          <w:tcPr>
            <w:tcW w:w="3006" w:type="dxa"/>
          </w:tcPr>
          <w:p w14:paraId="68844518" w14:textId="3DE274A2" w:rsidR="00C82BC0" w:rsidRPr="00DB29A9" w:rsidRDefault="00B16E37"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10-14</w:t>
            </w:r>
          </w:p>
        </w:tc>
      </w:tr>
      <w:tr w:rsidR="00C82BC0" w:rsidRPr="00DB29A9" w14:paraId="059770CC" w14:textId="77777777" w:rsidTr="00C82BC0">
        <w:tc>
          <w:tcPr>
            <w:tcW w:w="1255" w:type="dxa"/>
          </w:tcPr>
          <w:p w14:paraId="1482033A" w14:textId="502A6E10" w:rsidR="00C82BC0" w:rsidRPr="00DB29A9" w:rsidRDefault="00F43A80"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2.</w:t>
            </w:r>
          </w:p>
        </w:tc>
        <w:tc>
          <w:tcPr>
            <w:tcW w:w="4755" w:type="dxa"/>
          </w:tcPr>
          <w:p w14:paraId="5AC276C0" w14:textId="146EF8B3" w:rsidR="00C82BC0" w:rsidRPr="00F43A80" w:rsidRDefault="00F43A80" w:rsidP="00F43A80">
            <w:pPr>
              <w:spacing w:line="360" w:lineRule="auto"/>
              <w:rPr>
                <w:rFonts w:ascii="Times New Roman" w:hAnsi="Times New Roman" w:cs="Times New Roman"/>
                <w:bCs/>
                <w:sz w:val="24"/>
                <w:szCs w:val="24"/>
              </w:rPr>
            </w:pPr>
            <w:r w:rsidRPr="00F43A80">
              <w:rPr>
                <w:rFonts w:ascii="Times New Roman" w:hAnsi="Times New Roman" w:cs="Times New Roman"/>
                <w:bCs/>
                <w:sz w:val="24"/>
                <w:szCs w:val="24"/>
              </w:rPr>
              <w:t>Assess the updated model's accuracy and visualize its effectiveness across different AI-generated content.</w:t>
            </w:r>
          </w:p>
        </w:tc>
        <w:tc>
          <w:tcPr>
            <w:tcW w:w="3006" w:type="dxa"/>
          </w:tcPr>
          <w:p w14:paraId="715283CE" w14:textId="6F88DAF2" w:rsidR="00C82BC0" w:rsidRPr="00DB29A9" w:rsidRDefault="00B16E37"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7-10</w:t>
            </w:r>
          </w:p>
        </w:tc>
      </w:tr>
      <w:tr w:rsidR="00C82BC0" w:rsidRPr="00DB29A9" w14:paraId="0B0B1F3D" w14:textId="77777777" w:rsidTr="00C82BC0">
        <w:tc>
          <w:tcPr>
            <w:tcW w:w="1255" w:type="dxa"/>
          </w:tcPr>
          <w:p w14:paraId="1DCEF86F" w14:textId="08B2C34D" w:rsidR="00C82BC0" w:rsidRPr="00DB29A9" w:rsidRDefault="00F43A80"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3.</w:t>
            </w:r>
          </w:p>
        </w:tc>
        <w:tc>
          <w:tcPr>
            <w:tcW w:w="4755" w:type="dxa"/>
          </w:tcPr>
          <w:p w14:paraId="281D8840" w14:textId="66B3375C" w:rsidR="00C82BC0" w:rsidRPr="00F43A80" w:rsidRDefault="00F43A80" w:rsidP="00F43A80">
            <w:pPr>
              <w:spacing w:line="360" w:lineRule="auto"/>
              <w:rPr>
                <w:rFonts w:ascii="Times New Roman" w:hAnsi="Times New Roman" w:cs="Times New Roman"/>
                <w:bCs/>
                <w:sz w:val="24"/>
                <w:szCs w:val="24"/>
              </w:rPr>
            </w:pPr>
            <w:r w:rsidRPr="00F43A80">
              <w:rPr>
                <w:rFonts w:ascii="Times New Roman" w:hAnsi="Times New Roman" w:cs="Times New Roman"/>
                <w:bCs/>
                <w:sz w:val="24"/>
                <w:szCs w:val="24"/>
              </w:rPr>
              <w:t>Compare the model's performance against different algorithms for classifying human vs AI-generated texts.</w:t>
            </w:r>
          </w:p>
        </w:tc>
        <w:tc>
          <w:tcPr>
            <w:tcW w:w="3006" w:type="dxa"/>
          </w:tcPr>
          <w:p w14:paraId="1000D57F" w14:textId="08C86473" w:rsidR="00C82BC0" w:rsidRPr="00DB29A9" w:rsidRDefault="00B16E37"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6-8</w:t>
            </w:r>
          </w:p>
        </w:tc>
      </w:tr>
      <w:tr w:rsidR="00C82BC0" w:rsidRPr="00DB29A9" w14:paraId="1F0747CA" w14:textId="77777777" w:rsidTr="00C82BC0">
        <w:tc>
          <w:tcPr>
            <w:tcW w:w="1255" w:type="dxa"/>
          </w:tcPr>
          <w:p w14:paraId="44BA202E" w14:textId="58CAA03F" w:rsidR="00C82BC0" w:rsidRPr="00DB29A9" w:rsidRDefault="00F43A80"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4.</w:t>
            </w:r>
          </w:p>
        </w:tc>
        <w:tc>
          <w:tcPr>
            <w:tcW w:w="4755" w:type="dxa"/>
          </w:tcPr>
          <w:p w14:paraId="33716751" w14:textId="33983F75" w:rsidR="00C82BC0" w:rsidRPr="00F43A80" w:rsidRDefault="00F43A80" w:rsidP="00F43A80">
            <w:pPr>
              <w:spacing w:line="360" w:lineRule="auto"/>
              <w:rPr>
                <w:rFonts w:ascii="Times New Roman" w:hAnsi="Times New Roman" w:cs="Times New Roman"/>
                <w:bCs/>
                <w:sz w:val="24"/>
                <w:szCs w:val="24"/>
              </w:rPr>
            </w:pPr>
            <w:r w:rsidRPr="00F43A80">
              <w:rPr>
                <w:rFonts w:ascii="Times New Roman" w:hAnsi="Times New Roman" w:cs="Times New Roman"/>
                <w:bCs/>
                <w:sz w:val="24"/>
                <w:szCs w:val="24"/>
              </w:rPr>
              <w:t>Evaluate accuracy and visualize results to identify the most effective algorithm.</w:t>
            </w:r>
          </w:p>
        </w:tc>
        <w:tc>
          <w:tcPr>
            <w:tcW w:w="3006" w:type="dxa"/>
          </w:tcPr>
          <w:p w14:paraId="209569C4" w14:textId="5D9FC545" w:rsidR="00C82BC0" w:rsidRPr="00DB29A9" w:rsidRDefault="00B16E37" w:rsidP="000252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7-10</w:t>
            </w:r>
          </w:p>
        </w:tc>
      </w:tr>
    </w:tbl>
    <w:p w14:paraId="7559E413" w14:textId="77777777" w:rsidR="000252E4" w:rsidRPr="00DB29A9" w:rsidRDefault="000252E4" w:rsidP="000252E4">
      <w:pPr>
        <w:spacing w:line="480" w:lineRule="auto"/>
        <w:jc w:val="center"/>
        <w:rPr>
          <w:rFonts w:ascii="Times New Roman" w:hAnsi="Times New Roman" w:cs="Times New Roman"/>
          <w:b/>
          <w:sz w:val="32"/>
          <w:szCs w:val="32"/>
        </w:rPr>
      </w:pPr>
    </w:p>
    <w:p w14:paraId="148FA8FD" w14:textId="77777777" w:rsidR="000252E4" w:rsidRPr="00DB29A9" w:rsidRDefault="000252E4" w:rsidP="000252E4">
      <w:pPr>
        <w:spacing w:line="480" w:lineRule="auto"/>
        <w:jc w:val="center"/>
        <w:rPr>
          <w:rFonts w:ascii="Times New Roman" w:hAnsi="Times New Roman" w:cs="Times New Roman"/>
          <w:b/>
          <w:sz w:val="32"/>
          <w:szCs w:val="32"/>
        </w:rPr>
      </w:pPr>
    </w:p>
    <w:p w14:paraId="66529D97" w14:textId="77777777" w:rsidR="000252E4" w:rsidRPr="00DB29A9" w:rsidRDefault="000252E4" w:rsidP="000252E4">
      <w:pPr>
        <w:spacing w:line="480" w:lineRule="auto"/>
        <w:jc w:val="center"/>
        <w:rPr>
          <w:rFonts w:ascii="Times New Roman" w:hAnsi="Times New Roman" w:cs="Times New Roman"/>
          <w:b/>
          <w:sz w:val="32"/>
          <w:szCs w:val="32"/>
        </w:rPr>
      </w:pPr>
    </w:p>
    <w:p w14:paraId="0A74A617" w14:textId="77777777" w:rsidR="000252E4" w:rsidRPr="00DB29A9" w:rsidRDefault="000252E4" w:rsidP="000252E4">
      <w:pPr>
        <w:spacing w:line="480" w:lineRule="auto"/>
        <w:jc w:val="center"/>
        <w:rPr>
          <w:rFonts w:ascii="Times New Roman" w:hAnsi="Times New Roman" w:cs="Times New Roman"/>
          <w:b/>
          <w:sz w:val="32"/>
          <w:szCs w:val="32"/>
        </w:rPr>
      </w:pPr>
    </w:p>
    <w:p w14:paraId="381479FA" w14:textId="77777777" w:rsidR="00B254D5" w:rsidRPr="00DB29A9" w:rsidRDefault="00B254D5" w:rsidP="000252E4">
      <w:pPr>
        <w:spacing w:line="480" w:lineRule="auto"/>
        <w:jc w:val="center"/>
        <w:rPr>
          <w:rFonts w:ascii="Times New Roman" w:hAnsi="Times New Roman" w:cs="Times New Roman"/>
          <w:b/>
          <w:sz w:val="32"/>
          <w:szCs w:val="32"/>
        </w:rPr>
      </w:pPr>
    </w:p>
    <w:p w14:paraId="04983973" w14:textId="77777777" w:rsidR="00B254D5" w:rsidRPr="00DB29A9" w:rsidRDefault="00B254D5" w:rsidP="000252E4">
      <w:pPr>
        <w:spacing w:line="480" w:lineRule="auto"/>
        <w:jc w:val="center"/>
        <w:rPr>
          <w:rFonts w:ascii="Times New Roman" w:hAnsi="Times New Roman" w:cs="Times New Roman"/>
          <w:b/>
          <w:sz w:val="32"/>
          <w:szCs w:val="32"/>
        </w:rPr>
      </w:pPr>
    </w:p>
    <w:p w14:paraId="5EE0AB25" w14:textId="77777777" w:rsidR="00B254D5" w:rsidRPr="00DB29A9" w:rsidRDefault="00B254D5" w:rsidP="000252E4">
      <w:pPr>
        <w:spacing w:line="480" w:lineRule="auto"/>
        <w:jc w:val="center"/>
        <w:rPr>
          <w:rFonts w:ascii="Times New Roman" w:hAnsi="Times New Roman" w:cs="Times New Roman"/>
          <w:b/>
          <w:sz w:val="32"/>
          <w:szCs w:val="32"/>
        </w:rPr>
      </w:pPr>
    </w:p>
    <w:p w14:paraId="6C129763" w14:textId="77777777" w:rsidR="00B254D5" w:rsidRPr="00DB29A9" w:rsidRDefault="00B254D5" w:rsidP="000252E4">
      <w:pPr>
        <w:spacing w:line="480" w:lineRule="auto"/>
        <w:jc w:val="center"/>
        <w:rPr>
          <w:rFonts w:ascii="Times New Roman" w:hAnsi="Times New Roman" w:cs="Times New Roman"/>
          <w:b/>
          <w:sz w:val="32"/>
          <w:szCs w:val="32"/>
        </w:rPr>
      </w:pPr>
    </w:p>
    <w:p w14:paraId="1A40D496" w14:textId="77777777" w:rsidR="00B254D5" w:rsidRPr="00DB29A9" w:rsidRDefault="00B254D5" w:rsidP="00F43A80">
      <w:pPr>
        <w:spacing w:line="480" w:lineRule="auto"/>
        <w:rPr>
          <w:rFonts w:ascii="Times New Roman" w:hAnsi="Times New Roman" w:cs="Times New Roman"/>
          <w:b/>
          <w:sz w:val="32"/>
          <w:szCs w:val="32"/>
        </w:rPr>
      </w:pPr>
    </w:p>
    <w:p w14:paraId="44283677" w14:textId="77777777" w:rsidR="00B254D5" w:rsidRPr="00DB29A9" w:rsidRDefault="00B254D5" w:rsidP="00B254D5">
      <w:pPr>
        <w:spacing w:line="480" w:lineRule="auto"/>
        <w:jc w:val="both"/>
        <w:rPr>
          <w:rFonts w:ascii="Times New Roman" w:hAnsi="Times New Roman" w:cs="Times New Roman"/>
          <w:b/>
          <w:sz w:val="32"/>
          <w:szCs w:val="32"/>
        </w:rPr>
      </w:pPr>
      <w:r w:rsidRPr="00DB29A9">
        <w:rPr>
          <w:rFonts w:ascii="Times New Roman" w:hAnsi="Times New Roman" w:cs="Times New Roman"/>
          <w:b/>
          <w:sz w:val="32"/>
          <w:szCs w:val="32"/>
        </w:rPr>
        <w:lastRenderedPageBreak/>
        <w:t>Chapter 5</w:t>
      </w:r>
    </w:p>
    <w:p w14:paraId="55BE4101" w14:textId="77777777" w:rsidR="00B254D5" w:rsidRPr="00DB29A9" w:rsidRDefault="00B254D5" w:rsidP="00B254D5">
      <w:pPr>
        <w:spacing w:line="480" w:lineRule="auto"/>
        <w:jc w:val="center"/>
        <w:rPr>
          <w:rFonts w:ascii="Times New Roman" w:hAnsi="Times New Roman" w:cs="Times New Roman"/>
          <w:b/>
          <w:sz w:val="32"/>
          <w:szCs w:val="32"/>
        </w:rPr>
      </w:pPr>
      <w:r w:rsidRPr="00DB29A9">
        <w:rPr>
          <w:rFonts w:ascii="Times New Roman" w:hAnsi="Times New Roman" w:cs="Times New Roman"/>
          <w:b/>
          <w:sz w:val="32"/>
          <w:szCs w:val="32"/>
        </w:rPr>
        <w:t>Weekly Task</w:t>
      </w:r>
    </w:p>
    <w:p w14:paraId="7ED0B207" w14:textId="77777777" w:rsidR="00B254D5" w:rsidRPr="00DB29A9" w:rsidRDefault="00B254D5" w:rsidP="00B254D5">
      <w:pPr>
        <w:spacing w:line="480" w:lineRule="auto"/>
        <w:jc w:val="both"/>
        <w:rPr>
          <w:rFonts w:ascii="Times New Roman" w:hAnsi="Times New Roman" w:cs="Times New Roman"/>
          <w:sz w:val="24"/>
          <w:szCs w:val="24"/>
        </w:rPr>
      </w:pPr>
      <w:r w:rsidRPr="00DB29A9">
        <w:rPr>
          <w:rFonts w:ascii="Times New Roman" w:hAnsi="Times New Roman" w:cs="Times New Roman"/>
          <w:sz w:val="24"/>
          <w:szCs w:val="24"/>
        </w:rPr>
        <w:t xml:space="preserve">The </w:t>
      </w:r>
      <w:r w:rsidR="00CC1E2D" w:rsidRPr="00DB29A9">
        <w:rPr>
          <w:rFonts w:ascii="Times New Roman" w:hAnsi="Times New Roman" w:cs="Times New Roman"/>
          <w:sz w:val="24"/>
          <w:szCs w:val="24"/>
        </w:rPr>
        <w:t>report of project work allocated</w:t>
      </w:r>
      <w:r w:rsidRPr="00DB29A9">
        <w:rPr>
          <w:rFonts w:ascii="Times New Roman" w:hAnsi="Times New Roman" w:cs="Times New Roman"/>
          <w:sz w:val="24"/>
          <w:szCs w:val="24"/>
        </w:rPr>
        <w:t xml:space="preserve"> by the supervisor is as follows:</w:t>
      </w:r>
    </w:p>
    <w:tbl>
      <w:tblPr>
        <w:tblStyle w:val="TableGrid"/>
        <w:tblW w:w="9311" w:type="dxa"/>
        <w:tblLook w:val="04A0" w:firstRow="1" w:lastRow="0" w:firstColumn="1" w:lastColumn="0" w:noHBand="0" w:noVBand="1"/>
      </w:tblPr>
      <w:tblGrid>
        <w:gridCol w:w="833"/>
        <w:gridCol w:w="1353"/>
        <w:gridCol w:w="2959"/>
        <w:gridCol w:w="1390"/>
        <w:gridCol w:w="1519"/>
        <w:gridCol w:w="1257"/>
      </w:tblGrid>
      <w:tr w:rsidR="00CC1E2D" w:rsidRPr="00DB29A9" w14:paraId="3BA32973" w14:textId="77777777" w:rsidTr="005B71B6">
        <w:trPr>
          <w:trHeight w:val="601"/>
        </w:trPr>
        <w:tc>
          <w:tcPr>
            <w:tcW w:w="833" w:type="dxa"/>
            <w:vAlign w:val="center"/>
          </w:tcPr>
          <w:p w14:paraId="274AC19D"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Week No.</w:t>
            </w:r>
          </w:p>
        </w:tc>
        <w:tc>
          <w:tcPr>
            <w:tcW w:w="1353" w:type="dxa"/>
            <w:vAlign w:val="center"/>
          </w:tcPr>
          <w:p w14:paraId="79F25C4E"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Date:</w:t>
            </w:r>
          </w:p>
          <w:p w14:paraId="61CC05FC"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 xml:space="preserve"> From-To</w:t>
            </w:r>
          </w:p>
        </w:tc>
        <w:tc>
          <w:tcPr>
            <w:tcW w:w="2959" w:type="dxa"/>
            <w:vAlign w:val="center"/>
          </w:tcPr>
          <w:p w14:paraId="6B0E72E1"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Work Allocated</w:t>
            </w:r>
          </w:p>
        </w:tc>
        <w:tc>
          <w:tcPr>
            <w:tcW w:w="1390" w:type="dxa"/>
            <w:vAlign w:val="center"/>
          </w:tcPr>
          <w:p w14:paraId="245A15E1"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Work Completed</w:t>
            </w:r>
          </w:p>
          <w:p w14:paraId="2F062132"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(Yes/No)</w:t>
            </w:r>
          </w:p>
        </w:tc>
        <w:tc>
          <w:tcPr>
            <w:tcW w:w="1519" w:type="dxa"/>
            <w:vAlign w:val="center"/>
          </w:tcPr>
          <w:p w14:paraId="19344772"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Remarks</w:t>
            </w:r>
          </w:p>
        </w:tc>
        <w:tc>
          <w:tcPr>
            <w:tcW w:w="1257" w:type="dxa"/>
            <w:vAlign w:val="center"/>
          </w:tcPr>
          <w:p w14:paraId="05A59072" w14:textId="77777777" w:rsidR="00CC1E2D" w:rsidRPr="00DB29A9" w:rsidRDefault="00CC1E2D" w:rsidP="00CC1E2D">
            <w:pPr>
              <w:jc w:val="center"/>
              <w:rPr>
                <w:rFonts w:ascii="Times New Roman" w:hAnsi="Times New Roman" w:cs="Times New Roman"/>
                <w:b/>
                <w:sz w:val="24"/>
                <w:szCs w:val="24"/>
              </w:rPr>
            </w:pPr>
            <w:r w:rsidRPr="00DB29A9">
              <w:rPr>
                <w:rFonts w:ascii="Times New Roman" w:hAnsi="Times New Roman" w:cs="Times New Roman"/>
                <w:b/>
                <w:sz w:val="24"/>
                <w:szCs w:val="24"/>
              </w:rPr>
              <w:t>Guide Signature</w:t>
            </w:r>
          </w:p>
        </w:tc>
      </w:tr>
      <w:tr w:rsidR="00CC1E2D" w:rsidRPr="00DB29A9" w14:paraId="3F565EA2" w14:textId="77777777" w:rsidTr="005B71B6">
        <w:trPr>
          <w:trHeight w:val="980"/>
        </w:trPr>
        <w:tc>
          <w:tcPr>
            <w:tcW w:w="833" w:type="dxa"/>
          </w:tcPr>
          <w:p w14:paraId="7D79F7EA" w14:textId="77777777" w:rsidR="00CC1E2D" w:rsidRPr="00DB29A9" w:rsidRDefault="00CC1E2D" w:rsidP="00B254D5">
            <w:pPr>
              <w:spacing w:line="480" w:lineRule="auto"/>
              <w:jc w:val="center"/>
              <w:rPr>
                <w:rFonts w:ascii="Times New Roman" w:hAnsi="Times New Roman" w:cs="Times New Roman"/>
                <w:sz w:val="24"/>
                <w:szCs w:val="24"/>
              </w:rPr>
            </w:pPr>
            <w:r w:rsidRPr="00DB29A9">
              <w:rPr>
                <w:rFonts w:ascii="Times New Roman" w:hAnsi="Times New Roman" w:cs="Times New Roman"/>
                <w:sz w:val="24"/>
                <w:szCs w:val="24"/>
              </w:rPr>
              <w:t>1</w:t>
            </w:r>
          </w:p>
        </w:tc>
        <w:tc>
          <w:tcPr>
            <w:tcW w:w="1353" w:type="dxa"/>
          </w:tcPr>
          <w:p w14:paraId="4B28D5BA" w14:textId="05830EC2" w:rsidR="00B16E37" w:rsidRPr="00DB29A9" w:rsidRDefault="00B16E37" w:rsidP="00B254D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25/09/2023 </w:t>
            </w:r>
            <w:r w:rsidR="00166731">
              <w:rPr>
                <w:rFonts w:ascii="Times New Roman" w:hAnsi="Times New Roman" w:cs="Times New Roman"/>
                <w:sz w:val="24"/>
                <w:szCs w:val="24"/>
              </w:rPr>
              <w:t>to 08/10/2023</w:t>
            </w:r>
          </w:p>
        </w:tc>
        <w:tc>
          <w:tcPr>
            <w:tcW w:w="2959" w:type="dxa"/>
          </w:tcPr>
          <w:p w14:paraId="789C1503" w14:textId="09D8C6B6" w:rsidR="00CC1E2D" w:rsidRPr="00A20E97" w:rsidRDefault="00A20E97" w:rsidP="00577920">
            <w:pPr>
              <w:spacing w:line="276" w:lineRule="auto"/>
              <w:rPr>
                <w:rFonts w:ascii="Times New Roman" w:hAnsi="Times New Roman" w:cs="Times New Roman"/>
                <w:sz w:val="24"/>
                <w:szCs w:val="24"/>
              </w:rPr>
            </w:pPr>
            <w:r w:rsidRPr="00A20E97">
              <w:rPr>
                <w:rFonts w:ascii="Times New Roman" w:hAnsi="Times New Roman" w:cs="Times New Roman"/>
                <w:sz w:val="24"/>
                <w:szCs w:val="24"/>
              </w:rPr>
              <w:t>Data Processing and Initial Model Training</w:t>
            </w:r>
          </w:p>
        </w:tc>
        <w:tc>
          <w:tcPr>
            <w:tcW w:w="1390" w:type="dxa"/>
          </w:tcPr>
          <w:p w14:paraId="16DF0921" w14:textId="6AE72737" w:rsidR="00CC1E2D" w:rsidRPr="00DB29A9" w:rsidRDefault="00577920" w:rsidP="0057792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056E0657" w14:textId="77777777" w:rsidR="00CC1E2D" w:rsidRPr="00DB29A9" w:rsidRDefault="00CC1E2D" w:rsidP="00B254D5">
            <w:pPr>
              <w:spacing w:line="480" w:lineRule="auto"/>
              <w:jc w:val="both"/>
              <w:rPr>
                <w:rFonts w:ascii="Times New Roman" w:hAnsi="Times New Roman" w:cs="Times New Roman"/>
                <w:sz w:val="24"/>
                <w:szCs w:val="24"/>
              </w:rPr>
            </w:pPr>
          </w:p>
        </w:tc>
        <w:tc>
          <w:tcPr>
            <w:tcW w:w="1257" w:type="dxa"/>
          </w:tcPr>
          <w:p w14:paraId="68F5F8CA" w14:textId="77777777" w:rsidR="00CC1E2D" w:rsidRPr="00DB29A9" w:rsidRDefault="00CC1E2D" w:rsidP="00B254D5">
            <w:pPr>
              <w:spacing w:line="480" w:lineRule="auto"/>
              <w:jc w:val="both"/>
              <w:rPr>
                <w:rFonts w:ascii="Times New Roman" w:hAnsi="Times New Roman" w:cs="Times New Roman"/>
                <w:sz w:val="24"/>
                <w:szCs w:val="24"/>
              </w:rPr>
            </w:pPr>
          </w:p>
        </w:tc>
      </w:tr>
      <w:tr w:rsidR="00CC1E2D" w:rsidRPr="00DB29A9" w14:paraId="25637EA9" w14:textId="77777777" w:rsidTr="005B71B6">
        <w:trPr>
          <w:trHeight w:val="1048"/>
        </w:trPr>
        <w:tc>
          <w:tcPr>
            <w:tcW w:w="833" w:type="dxa"/>
          </w:tcPr>
          <w:p w14:paraId="6F79535A" w14:textId="77777777" w:rsidR="00CC1E2D" w:rsidRPr="00DB29A9" w:rsidRDefault="00CC1E2D" w:rsidP="00B254D5">
            <w:pPr>
              <w:spacing w:line="480" w:lineRule="auto"/>
              <w:jc w:val="center"/>
              <w:rPr>
                <w:rFonts w:ascii="Times New Roman" w:hAnsi="Times New Roman" w:cs="Times New Roman"/>
                <w:sz w:val="24"/>
                <w:szCs w:val="24"/>
              </w:rPr>
            </w:pPr>
            <w:r w:rsidRPr="00DB29A9">
              <w:rPr>
                <w:rFonts w:ascii="Times New Roman" w:hAnsi="Times New Roman" w:cs="Times New Roman"/>
                <w:sz w:val="24"/>
                <w:szCs w:val="24"/>
              </w:rPr>
              <w:t>2</w:t>
            </w:r>
          </w:p>
        </w:tc>
        <w:tc>
          <w:tcPr>
            <w:tcW w:w="1353" w:type="dxa"/>
          </w:tcPr>
          <w:p w14:paraId="1C7F901E" w14:textId="22771170" w:rsidR="00CC1E2D" w:rsidRPr="00DB29A9" w:rsidRDefault="00166731" w:rsidP="00B254D5">
            <w:pPr>
              <w:spacing w:line="480" w:lineRule="auto"/>
              <w:jc w:val="both"/>
              <w:rPr>
                <w:rFonts w:ascii="Times New Roman" w:hAnsi="Times New Roman" w:cs="Times New Roman"/>
                <w:sz w:val="24"/>
                <w:szCs w:val="24"/>
              </w:rPr>
            </w:pPr>
            <w:r>
              <w:rPr>
                <w:rFonts w:ascii="Times New Roman" w:hAnsi="Times New Roman" w:cs="Times New Roman"/>
                <w:sz w:val="24"/>
                <w:szCs w:val="24"/>
              </w:rPr>
              <w:t>09/10/2023 to 29/10/2023</w:t>
            </w:r>
          </w:p>
        </w:tc>
        <w:tc>
          <w:tcPr>
            <w:tcW w:w="2959" w:type="dxa"/>
          </w:tcPr>
          <w:p w14:paraId="64C8A271" w14:textId="126EFB1F" w:rsidR="00CC1E2D" w:rsidRPr="00A20E97" w:rsidRDefault="00A20E97" w:rsidP="00577920">
            <w:pPr>
              <w:spacing w:line="276" w:lineRule="auto"/>
              <w:rPr>
                <w:rFonts w:ascii="Times New Roman" w:hAnsi="Times New Roman" w:cs="Times New Roman"/>
                <w:sz w:val="24"/>
                <w:szCs w:val="24"/>
              </w:rPr>
            </w:pPr>
            <w:r w:rsidRPr="00A20E97">
              <w:rPr>
                <w:rFonts w:ascii="Times New Roman" w:hAnsi="Times New Roman" w:cs="Times New Roman"/>
                <w:sz w:val="24"/>
                <w:szCs w:val="24"/>
              </w:rPr>
              <w:t>Ensemble Models and Evaluation Metrics</w:t>
            </w:r>
          </w:p>
        </w:tc>
        <w:tc>
          <w:tcPr>
            <w:tcW w:w="1390" w:type="dxa"/>
          </w:tcPr>
          <w:p w14:paraId="000CB733" w14:textId="66ACED84" w:rsidR="00CC1E2D" w:rsidRPr="00DB29A9" w:rsidRDefault="00577920" w:rsidP="0057792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02DCD375" w14:textId="77777777" w:rsidR="00CC1E2D" w:rsidRPr="00DB29A9" w:rsidRDefault="00CC1E2D" w:rsidP="00B254D5">
            <w:pPr>
              <w:spacing w:line="480" w:lineRule="auto"/>
              <w:jc w:val="both"/>
              <w:rPr>
                <w:rFonts w:ascii="Times New Roman" w:hAnsi="Times New Roman" w:cs="Times New Roman"/>
                <w:sz w:val="24"/>
                <w:szCs w:val="24"/>
              </w:rPr>
            </w:pPr>
          </w:p>
        </w:tc>
        <w:tc>
          <w:tcPr>
            <w:tcW w:w="1257" w:type="dxa"/>
          </w:tcPr>
          <w:p w14:paraId="6CA8DE42" w14:textId="77777777" w:rsidR="00CC1E2D" w:rsidRPr="00DB29A9" w:rsidRDefault="00CC1E2D" w:rsidP="00B254D5">
            <w:pPr>
              <w:spacing w:line="480" w:lineRule="auto"/>
              <w:jc w:val="both"/>
              <w:rPr>
                <w:rFonts w:ascii="Times New Roman" w:hAnsi="Times New Roman" w:cs="Times New Roman"/>
                <w:sz w:val="24"/>
                <w:szCs w:val="24"/>
              </w:rPr>
            </w:pPr>
          </w:p>
        </w:tc>
      </w:tr>
      <w:tr w:rsidR="00CC1E2D" w:rsidRPr="00DB29A9" w14:paraId="3DC53ABA" w14:textId="77777777" w:rsidTr="005B71B6">
        <w:trPr>
          <w:trHeight w:val="970"/>
        </w:trPr>
        <w:tc>
          <w:tcPr>
            <w:tcW w:w="833" w:type="dxa"/>
          </w:tcPr>
          <w:p w14:paraId="74FEE465" w14:textId="77777777" w:rsidR="00CC1E2D" w:rsidRPr="00DB29A9" w:rsidRDefault="00CC1E2D" w:rsidP="00B254D5">
            <w:pPr>
              <w:spacing w:line="480" w:lineRule="auto"/>
              <w:jc w:val="center"/>
              <w:rPr>
                <w:rFonts w:ascii="Times New Roman" w:hAnsi="Times New Roman" w:cs="Times New Roman"/>
                <w:sz w:val="24"/>
                <w:szCs w:val="24"/>
              </w:rPr>
            </w:pPr>
            <w:r w:rsidRPr="00DB29A9">
              <w:rPr>
                <w:rFonts w:ascii="Times New Roman" w:hAnsi="Times New Roman" w:cs="Times New Roman"/>
                <w:sz w:val="24"/>
                <w:szCs w:val="24"/>
              </w:rPr>
              <w:t>3</w:t>
            </w:r>
          </w:p>
        </w:tc>
        <w:tc>
          <w:tcPr>
            <w:tcW w:w="1353" w:type="dxa"/>
          </w:tcPr>
          <w:p w14:paraId="718CF013" w14:textId="5F549AB9" w:rsidR="00CC1E2D" w:rsidRPr="00DB29A9" w:rsidRDefault="00166731" w:rsidP="00B254D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30/10/2023 to </w:t>
            </w:r>
            <w:r w:rsidR="009232E1">
              <w:rPr>
                <w:rFonts w:ascii="Times New Roman" w:hAnsi="Times New Roman" w:cs="Times New Roman"/>
                <w:sz w:val="24"/>
                <w:szCs w:val="24"/>
              </w:rPr>
              <w:t>12</w:t>
            </w:r>
            <w:r>
              <w:rPr>
                <w:rFonts w:ascii="Times New Roman" w:hAnsi="Times New Roman" w:cs="Times New Roman"/>
                <w:sz w:val="24"/>
                <w:szCs w:val="24"/>
              </w:rPr>
              <w:t>/1</w:t>
            </w:r>
            <w:r w:rsidR="009232E1">
              <w:rPr>
                <w:rFonts w:ascii="Times New Roman" w:hAnsi="Times New Roman" w:cs="Times New Roman"/>
                <w:sz w:val="24"/>
                <w:szCs w:val="24"/>
              </w:rPr>
              <w:t>1</w:t>
            </w:r>
            <w:r>
              <w:rPr>
                <w:rFonts w:ascii="Times New Roman" w:hAnsi="Times New Roman" w:cs="Times New Roman"/>
                <w:sz w:val="24"/>
                <w:szCs w:val="24"/>
              </w:rPr>
              <w:t>/2023</w:t>
            </w:r>
          </w:p>
        </w:tc>
        <w:tc>
          <w:tcPr>
            <w:tcW w:w="2959" w:type="dxa"/>
          </w:tcPr>
          <w:p w14:paraId="46E2ECA2" w14:textId="5A1872B2" w:rsidR="00CC1E2D" w:rsidRPr="00A20E97" w:rsidRDefault="009232E1" w:rsidP="00577920">
            <w:pPr>
              <w:spacing w:line="276" w:lineRule="auto"/>
              <w:rPr>
                <w:rFonts w:ascii="Times New Roman" w:hAnsi="Times New Roman" w:cs="Times New Roman"/>
                <w:sz w:val="24"/>
                <w:szCs w:val="24"/>
              </w:rPr>
            </w:pPr>
            <w:r>
              <w:rPr>
                <w:rFonts w:ascii="Times New Roman" w:hAnsi="Times New Roman" w:cs="Times New Roman"/>
                <w:sz w:val="24"/>
                <w:szCs w:val="24"/>
              </w:rPr>
              <w:t>Splitting data and training</w:t>
            </w:r>
          </w:p>
        </w:tc>
        <w:tc>
          <w:tcPr>
            <w:tcW w:w="1390" w:type="dxa"/>
          </w:tcPr>
          <w:p w14:paraId="0A9CD3B4" w14:textId="69C3DF9F" w:rsidR="00CC1E2D" w:rsidRPr="00DB29A9" w:rsidRDefault="00577920" w:rsidP="0057792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3D72537E" w14:textId="77777777" w:rsidR="00CC1E2D" w:rsidRPr="00DB29A9" w:rsidRDefault="00CC1E2D" w:rsidP="00B254D5">
            <w:pPr>
              <w:spacing w:line="480" w:lineRule="auto"/>
              <w:jc w:val="both"/>
              <w:rPr>
                <w:rFonts w:ascii="Times New Roman" w:hAnsi="Times New Roman" w:cs="Times New Roman"/>
                <w:sz w:val="24"/>
                <w:szCs w:val="24"/>
              </w:rPr>
            </w:pPr>
          </w:p>
        </w:tc>
        <w:tc>
          <w:tcPr>
            <w:tcW w:w="1257" w:type="dxa"/>
          </w:tcPr>
          <w:p w14:paraId="65F9DDF7" w14:textId="77777777" w:rsidR="00CC1E2D" w:rsidRPr="00DB29A9" w:rsidRDefault="00CC1E2D" w:rsidP="00B254D5">
            <w:pPr>
              <w:spacing w:line="480" w:lineRule="auto"/>
              <w:jc w:val="both"/>
              <w:rPr>
                <w:rFonts w:ascii="Times New Roman" w:hAnsi="Times New Roman" w:cs="Times New Roman"/>
                <w:sz w:val="24"/>
                <w:szCs w:val="24"/>
              </w:rPr>
            </w:pPr>
          </w:p>
        </w:tc>
      </w:tr>
      <w:tr w:rsidR="00CC1E2D" w:rsidRPr="00DB29A9" w14:paraId="4C7C19B2" w14:textId="77777777" w:rsidTr="005B71B6">
        <w:trPr>
          <w:trHeight w:val="853"/>
        </w:trPr>
        <w:tc>
          <w:tcPr>
            <w:tcW w:w="833" w:type="dxa"/>
          </w:tcPr>
          <w:p w14:paraId="526ABDEC" w14:textId="77777777" w:rsidR="00CC1E2D" w:rsidRPr="00DB29A9" w:rsidRDefault="00CC1E2D" w:rsidP="00B254D5">
            <w:pPr>
              <w:spacing w:line="480" w:lineRule="auto"/>
              <w:jc w:val="center"/>
              <w:rPr>
                <w:rFonts w:ascii="Times New Roman" w:hAnsi="Times New Roman" w:cs="Times New Roman"/>
                <w:sz w:val="24"/>
                <w:szCs w:val="24"/>
              </w:rPr>
            </w:pPr>
            <w:r w:rsidRPr="00DB29A9">
              <w:rPr>
                <w:rFonts w:ascii="Times New Roman" w:hAnsi="Times New Roman" w:cs="Times New Roman"/>
                <w:sz w:val="24"/>
                <w:szCs w:val="24"/>
              </w:rPr>
              <w:t>4</w:t>
            </w:r>
          </w:p>
        </w:tc>
        <w:tc>
          <w:tcPr>
            <w:tcW w:w="1353" w:type="dxa"/>
          </w:tcPr>
          <w:p w14:paraId="6404E418" w14:textId="26880388" w:rsidR="00CC1E2D" w:rsidRPr="00DB29A9" w:rsidRDefault="009232E1" w:rsidP="00B254D5">
            <w:pPr>
              <w:spacing w:line="480" w:lineRule="auto"/>
              <w:jc w:val="both"/>
              <w:rPr>
                <w:rFonts w:ascii="Times New Roman" w:hAnsi="Times New Roman" w:cs="Times New Roman"/>
                <w:sz w:val="24"/>
                <w:szCs w:val="24"/>
              </w:rPr>
            </w:pPr>
            <w:r>
              <w:rPr>
                <w:rFonts w:ascii="Times New Roman" w:hAnsi="Times New Roman" w:cs="Times New Roman"/>
                <w:sz w:val="24"/>
                <w:szCs w:val="24"/>
              </w:rPr>
              <w:t>13/11/2023 to 26/11/2023</w:t>
            </w:r>
          </w:p>
        </w:tc>
        <w:tc>
          <w:tcPr>
            <w:tcW w:w="2959" w:type="dxa"/>
          </w:tcPr>
          <w:p w14:paraId="2AAF52FF" w14:textId="50508D96" w:rsidR="00A20E97" w:rsidRPr="00A20E97" w:rsidRDefault="00A20E97" w:rsidP="00577920">
            <w:pPr>
              <w:spacing w:line="276" w:lineRule="auto"/>
              <w:rPr>
                <w:rFonts w:ascii="Times New Roman" w:hAnsi="Times New Roman" w:cs="Times New Roman"/>
                <w:sz w:val="24"/>
                <w:szCs w:val="24"/>
              </w:rPr>
            </w:pPr>
            <w:r w:rsidRPr="00A20E97">
              <w:rPr>
                <w:rFonts w:ascii="Times New Roman" w:hAnsi="Times New Roman" w:cs="Times New Roman"/>
                <w:sz w:val="24"/>
                <w:szCs w:val="24"/>
              </w:rPr>
              <w:t>Final Model Fitting and Visualization</w:t>
            </w:r>
          </w:p>
        </w:tc>
        <w:tc>
          <w:tcPr>
            <w:tcW w:w="1390" w:type="dxa"/>
          </w:tcPr>
          <w:p w14:paraId="230FD828" w14:textId="00DFE9CF" w:rsidR="00CC1E2D" w:rsidRPr="00DB29A9" w:rsidRDefault="00577920" w:rsidP="0057792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31E43001" w14:textId="77777777" w:rsidR="00CC1E2D" w:rsidRPr="00DB29A9" w:rsidRDefault="00CC1E2D" w:rsidP="00B254D5">
            <w:pPr>
              <w:spacing w:line="480" w:lineRule="auto"/>
              <w:jc w:val="both"/>
              <w:rPr>
                <w:rFonts w:ascii="Times New Roman" w:hAnsi="Times New Roman" w:cs="Times New Roman"/>
                <w:sz w:val="24"/>
                <w:szCs w:val="24"/>
              </w:rPr>
            </w:pPr>
          </w:p>
        </w:tc>
        <w:tc>
          <w:tcPr>
            <w:tcW w:w="1257" w:type="dxa"/>
          </w:tcPr>
          <w:p w14:paraId="1A12560E" w14:textId="77777777" w:rsidR="00CC1E2D" w:rsidRPr="00DB29A9" w:rsidRDefault="00CC1E2D" w:rsidP="00B254D5">
            <w:pPr>
              <w:spacing w:line="480" w:lineRule="auto"/>
              <w:jc w:val="both"/>
              <w:rPr>
                <w:rFonts w:ascii="Times New Roman" w:hAnsi="Times New Roman" w:cs="Times New Roman"/>
                <w:sz w:val="24"/>
                <w:szCs w:val="24"/>
              </w:rPr>
            </w:pPr>
          </w:p>
        </w:tc>
      </w:tr>
      <w:tr w:rsidR="005B71B6" w:rsidRPr="00DB29A9" w14:paraId="574DE4FE" w14:textId="77777777" w:rsidTr="005B71B6">
        <w:trPr>
          <w:trHeight w:val="853"/>
        </w:trPr>
        <w:tc>
          <w:tcPr>
            <w:tcW w:w="833" w:type="dxa"/>
          </w:tcPr>
          <w:p w14:paraId="2191A8D1" w14:textId="6256B964" w:rsidR="005B71B6" w:rsidRPr="00DB29A9" w:rsidRDefault="005B71B6" w:rsidP="00B254D5">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53" w:type="dxa"/>
          </w:tcPr>
          <w:p w14:paraId="20A38E20" w14:textId="77777777" w:rsidR="005B71B6" w:rsidRDefault="005B71B6" w:rsidP="00B254D5">
            <w:pPr>
              <w:spacing w:line="480" w:lineRule="auto"/>
              <w:jc w:val="both"/>
              <w:rPr>
                <w:rFonts w:ascii="Times New Roman" w:hAnsi="Times New Roman" w:cs="Times New Roman"/>
                <w:sz w:val="24"/>
                <w:szCs w:val="24"/>
              </w:rPr>
            </w:pPr>
            <w:r>
              <w:rPr>
                <w:rFonts w:ascii="Times New Roman" w:hAnsi="Times New Roman" w:cs="Times New Roman"/>
                <w:sz w:val="24"/>
                <w:szCs w:val="24"/>
              </w:rPr>
              <w:t>01/01/2024</w:t>
            </w:r>
          </w:p>
          <w:p w14:paraId="4DFE2687" w14:textId="21B2A901" w:rsidR="005B71B6" w:rsidRDefault="005B71B6" w:rsidP="00B254D5">
            <w:pPr>
              <w:spacing w:line="480" w:lineRule="auto"/>
              <w:jc w:val="both"/>
              <w:rPr>
                <w:rFonts w:ascii="Times New Roman" w:hAnsi="Times New Roman" w:cs="Times New Roman"/>
                <w:sz w:val="24"/>
                <w:szCs w:val="24"/>
              </w:rPr>
            </w:pPr>
            <w:r>
              <w:rPr>
                <w:rFonts w:ascii="Times New Roman" w:hAnsi="Times New Roman" w:cs="Times New Roman"/>
                <w:sz w:val="24"/>
                <w:szCs w:val="24"/>
              </w:rPr>
              <w:t>to</w:t>
            </w:r>
          </w:p>
          <w:p w14:paraId="6C0629F2" w14:textId="1DDE1B57" w:rsidR="005B71B6" w:rsidRDefault="005B71B6" w:rsidP="00B254D5">
            <w:pPr>
              <w:spacing w:line="480" w:lineRule="auto"/>
              <w:jc w:val="both"/>
              <w:rPr>
                <w:rFonts w:ascii="Times New Roman" w:hAnsi="Times New Roman" w:cs="Times New Roman"/>
                <w:sz w:val="24"/>
                <w:szCs w:val="24"/>
              </w:rPr>
            </w:pPr>
            <w:r>
              <w:rPr>
                <w:rFonts w:ascii="Times New Roman" w:hAnsi="Times New Roman" w:cs="Times New Roman"/>
                <w:sz w:val="24"/>
                <w:szCs w:val="24"/>
              </w:rPr>
              <w:t>14/01/2024</w:t>
            </w:r>
          </w:p>
        </w:tc>
        <w:tc>
          <w:tcPr>
            <w:tcW w:w="2959" w:type="dxa"/>
          </w:tcPr>
          <w:p w14:paraId="438428D1" w14:textId="4EC49F51" w:rsidR="005B71B6" w:rsidRPr="00A20E97" w:rsidRDefault="005B71B6" w:rsidP="00577920">
            <w:pPr>
              <w:spacing w:line="276" w:lineRule="auto"/>
              <w:rPr>
                <w:rFonts w:ascii="Times New Roman" w:hAnsi="Times New Roman" w:cs="Times New Roman"/>
                <w:sz w:val="24"/>
                <w:szCs w:val="24"/>
              </w:rPr>
            </w:pPr>
            <w:r w:rsidRPr="00A20E97">
              <w:rPr>
                <w:rFonts w:ascii="Times New Roman" w:hAnsi="Times New Roman" w:cs="Times New Roman"/>
                <w:sz w:val="24"/>
                <w:szCs w:val="24"/>
              </w:rPr>
              <w:t xml:space="preserve">Data </w:t>
            </w:r>
            <w:r>
              <w:rPr>
                <w:rFonts w:ascii="Times New Roman" w:hAnsi="Times New Roman" w:cs="Times New Roman"/>
                <w:sz w:val="24"/>
                <w:szCs w:val="24"/>
              </w:rPr>
              <w:t>pre-p</w:t>
            </w:r>
            <w:r w:rsidRPr="00A20E97">
              <w:rPr>
                <w:rFonts w:ascii="Times New Roman" w:hAnsi="Times New Roman" w:cs="Times New Roman"/>
                <w:sz w:val="24"/>
                <w:szCs w:val="24"/>
              </w:rPr>
              <w:t xml:space="preserve">rocessing </w:t>
            </w:r>
            <w:r>
              <w:rPr>
                <w:rFonts w:ascii="Times New Roman" w:hAnsi="Times New Roman" w:cs="Times New Roman"/>
                <w:sz w:val="24"/>
                <w:szCs w:val="24"/>
              </w:rPr>
              <w:t>for multi-classification</w:t>
            </w:r>
          </w:p>
        </w:tc>
        <w:tc>
          <w:tcPr>
            <w:tcW w:w="1390" w:type="dxa"/>
          </w:tcPr>
          <w:p w14:paraId="401EB62A" w14:textId="23442BE8" w:rsidR="005B71B6" w:rsidRDefault="005B71B6" w:rsidP="00577920">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753F33BC" w14:textId="77777777" w:rsidR="005B71B6" w:rsidRPr="00DB29A9" w:rsidRDefault="005B71B6" w:rsidP="00B254D5">
            <w:pPr>
              <w:spacing w:line="480" w:lineRule="auto"/>
              <w:jc w:val="both"/>
              <w:rPr>
                <w:rFonts w:ascii="Times New Roman" w:hAnsi="Times New Roman" w:cs="Times New Roman"/>
                <w:sz w:val="24"/>
                <w:szCs w:val="24"/>
              </w:rPr>
            </w:pPr>
          </w:p>
        </w:tc>
        <w:tc>
          <w:tcPr>
            <w:tcW w:w="1257" w:type="dxa"/>
          </w:tcPr>
          <w:p w14:paraId="14B0A245" w14:textId="77777777" w:rsidR="005B71B6" w:rsidRPr="00DB29A9" w:rsidRDefault="005B71B6" w:rsidP="00B254D5">
            <w:pPr>
              <w:spacing w:line="480" w:lineRule="auto"/>
              <w:jc w:val="both"/>
              <w:rPr>
                <w:rFonts w:ascii="Times New Roman" w:hAnsi="Times New Roman" w:cs="Times New Roman"/>
                <w:sz w:val="24"/>
                <w:szCs w:val="24"/>
              </w:rPr>
            </w:pPr>
          </w:p>
        </w:tc>
      </w:tr>
      <w:tr w:rsidR="005B71B6" w:rsidRPr="00DB29A9" w14:paraId="5A7AC616" w14:textId="77777777" w:rsidTr="005B71B6">
        <w:trPr>
          <w:trHeight w:val="853"/>
        </w:trPr>
        <w:tc>
          <w:tcPr>
            <w:tcW w:w="833" w:type="dxa"/>
          </w:tcPr>
          <w:p w14:paraId="74A43E15" w14:textId="1DD6FEF5" w:rsidR="005B71B6" w:rsidRDefault="005B71B6" w:rsidP="005B71B6">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3" w:type="dxa"/>
          </w:tcPr>
          <w:p w14:paraId="5BEEAA55" w14:textId="36C9C782" w:rsidR="005B71B6" w:rsidRDefault="005B71B6" w:rsidP="005B71B6">
            <w:pPr>
              <w:spacing w:line="480" w:lineRule="auto"/>
              <w:jc w:val="both"/>
              <w:rPr>
                <w:rFonts w:ascii="Times New Roman" w:hAnsi="Times New Roman" w:cs="Times New Roman"/>
                <w:sz w:val="24"/>
                <w:szCs w:val="24"/>
              </w:rPr>
            </w:pPr>
            <w:r>
              <w:rPr>
                <w:rFonts w:ascii="Times New Roman" w:hAnsi="Times New Roman" w:cs="Times New Roman"/>
                <w:sz w:val="24"/>
                <w:szCs w:val="24"/>
              </w:rPr>
              <w:t>15/01/2024 to 28/01/2024</w:t>
            </w:r>
          </w:p>
        </w:tc>
        <w:tc>
          <w:tcPr>
            <w:tcW w:w="2959" w:type="dxa"/>
          </w:tcPr>
          <w:p w14:paraId="6E095EB6" w14:textId="4EC94D4F" w:rsidR="005B71B6" w:rsidRPr="00A20E97" w:rsidRDefault="005B71B6" w:rsidP="005B71B6">
            <w:pPr>
              <w:spacing w:line="276" w:lineRule="auto"/>
              <w:rPr>
                <w:rFonts w:ascii="Times New Roman" w:hAnsi="Times New Roman" w:cs="Times New Roman"/>
                <w:sz w:val="24"/>
                <w:szCs w:val="24"/>
              </w:rPr>
            </w:pPr>
            <w:r w:rsidRPr="00A20E97">
              <w:rPr>
                <w:rFonts w:ascii="Times New Roman" w:hAnsi="Times New Roman" w:cs="Times New Roman"/>
                <w:sz w:val="24"/>
                <w:szCs w:val="24"/>
              </w:rPr>
              <w:t>Ensemble Models and Evaluation Metrics</w:t>
            </w:r>
            <w:r>
              <w:rPr>
                <w:rFonts w:ascii="Times New Roman" w:hAnsi="Times New Roman" w:cs="Times New Roman"/>
                <w:sz w:val="24"/>
                <w:szCs w:val="24"/>
              </w:rPr>
              <w:t xml:space="preserve"> for multi-classification</w:t>
            </w:r>
          </w:p>
        </w:tc>
        <w:tc>
          <w:tcPr>
            <w:tcW w:w="1390" w:type="dxa"/>
          </w:tcPr>
          <w:p w14:paraId="7883522B" w14:textId="732A3A4D" w:rsidR="005B71B6" w:rsidRDefault="005B71B6" w:rsidP="005B71B6">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60F424BE" w14:textId="77777777" w:rsidR="005B71B6" w:rsidRPr="00DB29A9" w:rsidRDefault="005B71B6" w:rsidP="005B71B6">
            <w:pPr>
              <w:spacing w:line="480" w:lineRule="auto"/>
              <w:jc w:val="both"/>
              <w:rPr>
                <w:rFonts w:ascii="Times New Roman" w:hAnsi="Times New Roman" w:cs="Times New Roman"/>
                <w:sz w:val="24"/>
                <w:szCs w:val="24"/>
              </w:rPr>
            </w:pPr>
          </w:p>
        </w:tc>
        <w:tc>
          <w:tcPr>
            <w:tcW w:w="1257" w:type="dxa"/>
          </w:tcPr>
          <w:p w14:paraId="1132873C" w14:textId="77777777" w:rsidR="005B71B6" w:rsidRPr="00DB29A9" w:rsidRDefault="005B71B6" w:rsidP="005B71B6">
            <w:pPr>
              <w:spacing w:line="480" w:lineRule="auto"/>
              <w:jc w:val="both"/>
              <w:rPr>
                <w:rFonts w:ascii="Times New Roman" w:hAnsi="Times New Roman" w:cs="Times New Roman"/>
                <w:sz w:val="24"/>
                <w:szCs w:val="24"/>
              </w:rPr>
            </w:pPr>
          </w:p>
        </w:tc>
      </w:tr>
      <w:tr w:rsidR="005B71B6" w:rsidRPr="00DB29A9" w14:paraId="399FD766" w14:textId="77777777" w:rsidTr="005B71B6">
        <w:trPr>
          <w:trHeight w:val="853"/>
        </w:trPr>
        <w:tc>
          <w:tcPr>
            <w:tcW w:w="833" w:type="dxa"/>
          </w:tcPr>
          <w:p w14:paraId="06A1225D" w14:textId="0EEA84D6" w:rsidR="005B71B6" w:rsidRDefault="005B71B6" w:rsidP="005B71B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353" w:type="dxa"/>
          </w:tcPr>
          <w:p w14:paraId="6EAFF83D" w14:textId="11630A4D" w:rsidR="005B71B6" w:rsidRDefault="005B71B6" w:rsidP="005B71B6">
            <w:pPr>
              <w:spacing w:line="480" w:lineRule="auto"/>
              <w:jc w:val="both"/>
              <w:rPr>
                <w:rFonts w:ascii="Times New Roman" w:hAnsi="Times New Roman" w:cs="Times New Roman"/>
                <w:sz w:val="24"/>
                <w:szCs w:val="24"/>
              </w:rPr>
            </w:pPr>
            <w:r>
              <w:rPr>
                <w:rFonts w:ascii="Times New Roman" w:hAnsi="Times New Roman" w:cs="Times New Roman"/>
                <w:sz w:val="24"/>
                <w:szCs w:val="24"/>
              </w:rPr>
              <w:t>29/01/2024 to 04/02/2024</w:t>
            </w:r>
          </w:p>
        </w:tc>
        <w:tc>
          <w:tcPr>
            <w:tcW w:w="2959" w:type="dxa"/>
          </w:tcPr>
          <w:p w14:paraId="31EC8416" w14:textId="77777777" w:rsidR="005B71B6" w:rsidRDefault="005B71B6" w:rsidP="005B71B6">
            <w:pPr>
              <w:spacing w:line="276" w:lineRule="auto"/>
              <w:rPr>
                <w:rFonts w:ascii="Times New Roman" w:hAnsi="Times New Roman" w:cs="Times New Roman"/>
                <w:sz w:val="24"/>
                <w:szCs w:val="24"/>
              </w:rPr>
            </w:pPr>
            <w:r>
              <w:rPr>
                <w:rFonts w:ascii="Times New Roman" w:hAnsi="Times New Roman" w:cs="Times New Roman"/>
                <w:sz w:val="24"/>
                <w:szCs w:val="24"/>
              </w:rPr>
              <w:t>Splitting data and training</w:t>
            </w:r>
          </w:p>
          <w:p w14:paraId="6FD32DAD" w14:textId="599407D9" w:rsidR="005B71B6" w:rsidRPr="00A20E97" w:rsidRDefault="005B71B6" w:rsidP="005B71B6">
            <w:pPr>
              <w:spacing w:line="276" w:lineRule="auto"/>
              <w:rPr>
                <w:rFonts w:ascii="Times New Roman" w:hAnsi="Times New Roman" w:cs="Times New Roman"/>
                <w:sz w:val="24"/>
                <w:szCs w:val="24"/>
              </w:rPr>
            </w:pPr>
            <w:r>
              <w:rPr>
                <w:rFonts w:ascii="Times New Roman" w:hAnsi="Times New Roman" w:cs="Times New Roman"/>
                <w:sz w:val="24"/>
                <w:szCs w:val="24"/>
              </w:rPr>
              <w:t>for multi-classification</w:t>
            </w:r>
          </w:p>
        </w:tc>
        <w:tc>
          <w:tcPr>
            <w:tcW w:w="1390" w:type="dxa"/>
          </w:tcPr>
          <w:p w14:paraId="138C26E2" w14:textId="53506E9A" w:rsidR="005B71B6" w:rsidRDefault="005B71B6" w:rsidP="005B71B6">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02BC6846" w14:textId="77777777" w:rsidR="005B71B6" w:rsidRPr="00DB29A9" w:rsidRDefault="005B71B6" w:rsidP="005B71B6">
            <w:pPr>
              <w:spacing w:line="480" w:lineRule="auto"/>
              <w:jc w:val="both"/>
              <w:rPr>
                <w:rFonts w:ascii="Times New Roman" w:hAnsi="Times New Roman" w:cs="Times New Roman"/>
                <w:sz w:val="24"/>
                <w:szCs w:val="24"/>
              </w:rPr>
            </w:pPr>
          </w:p>
        </w:tc>
        <w:tc>
          <w:tcPr>
            <w:tcW w:w="1257" w:type="dxa"/>
          </w:tcPr>
          <w:p w14:paraId="10F8F370" w14:textId="77777777" w:rsidR="005B71B6" w:rsidRPr="00DB29A9" w:rsidRDefault="005B71B6" w:rsidP="005B71B6">
            <w:pPr>
              <w:spacing w:line="480" w:lineRule="auto"/>
              <w:jc w:val="both"/>
              <w:rPr>
                <w:rFonts w:ascii="Times New Roman" w:hAnsi="Times New Roman" w:cs="Times New Roman"/>
                <w:sz w:val="24"/>
                <w:szCs w:val="24"/>
              </w:rPr>
            </w:pPr>
          </w:p>
        </w:tc>
      </w:tr>
      <w:tr w:rsidR="005B71B6" w:rsidRPr="00DB29A9" w14:paraId="3DE82DEF" w14:textId="77777777" w:rsidTr="005B71B6">
        <w:trPr>
          <w:trHeight w:val="853"/>
        </w:trPr>
        <w:tc>
          <w:tcPr>
            <w:tcW w:w="833" w:type="dxa"/>
          </w:tcPr>
          <w:p w14:paraId="65194AAC" w14:textId="55F6C32F" w:rsidR="005B71B6" w:rsidRDefault="005B71B6" w:rsidP="005B71B6">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353" w:type="dxa"/>
          </w:tcPr>
          <w:p w14:paraId="165286F9" w14:textId="29B7F5F2" w:rsidR="005B71B6" w:rsidRDefault="005B71B6" w:rsidP="005B71B6">
            <w:pPr>
              <w:spacing w:line="480" w:lineRule="auto"/>
              <w:jc w:val="both"/>
              <w:rPr>
                <w:rFonts w:ascii="Times New Roman" w:hAnsi="Times New Roman" w:cs="Times New Roman"/>
                <w:sz w:val="24"/>
                <w:szCs w:val="24"/>
              </w:rPr>
            </w:pPr>
            <w:r>
              <w:rPr>
                <w:rFonts w:ascii="Times New Roman" w:hAnsi="Times New Roman" w:cs="Times New Roman"/>
                <w:sz w:val="24"/>
                <w:szCs w:val="24"/>
              </w:rPr>
              <w:t>05/02/2024 to 18/02/2024</w:t>
            </w:r>
          </w:p>
        </w:tc>
        <w:tc>
          <w:tcPr>
            <w:tcW w:w="2959" w:type="dxa"/>
          </w:tcPr>
          <w:p w14:paraId="7710B3CE" w14:textId="0F16D05B" w:rsidR="005B71B6" w:rsidRDefault="005B71B6" w:rsidP="005B71B6">
            <w:pPr>
              <w:spacing w:line="276" w:lineRule="auto"/>
              <w:rPr>
                <w:rFonts w:ascii="Times New Roman" w:hAnsi="Times New Roman" w:cs="Times New Roman"/>
                <w:sz w:val="24"/>
                <w:szCs w:val="24"/>
              </w:rPr>
            </w:pPr>
            <w:r w:rsidRPr="00A20E97">
              <w:rPr>
                <w:rFonts w:ascii="Times New Roman" w:hAnsi="Times New Roman" w:cs="Times New Roman"/>
                <w:sz w:val="24"/>
                <w:szCs w:val="24"/>
              </w:rPr>
              <w:t>Final Model Fitting and Visualization</w:t>
            </w:r>
            <w:r>
              <w:rPr>
                <w:rFonts w:ascii="Times New Roman" w:hAnsi="Times New Roman" w:cs="Times New Roman"/>
                <w:sz w:val="24"/>
                <w:szCs w:val="24"/>
              </w:rPr>
              <w:t xml:space="preserve"> for multi-classification</w:t>
            </w:r>
          </w:p>
        </w:tc>
        <w:tc>
          <w:tcPr>
            <w:tcW w:w="1390" w:type="dxa"/>
          </w:tcPr>
          <w:p w14:paraId="56CECC43" w14:textId="20A5ACFF" w:rsidR="005B71B6" w:rsidRDefault="005B71B6" w:rsidP="005B71B6">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19" w:type="dxa"/>
          </w:tcPr>
          <w:p w14:paraId="567F0BDE" w14:textId="77777777" w:rsidR="005B71B6" w:rsidRPr="00DB29A9" w:rsidRDefault="005B71B6" w:rsidP="005B71B6">
            <w:pPr>
              <w:spacing w:line="480" w:lineRule="auto"/>
              <w:jc w:val="both"/>
              <w:rPr>
                <w:rFonts w:ascii="Times New Roman" w:hAnsi="Times New Roman" w:cs="Times New Roman"/>
                <w:sz w:val="24"/>
                <w:szCs w:val="24"/>
              </w:rPr>
            </w:pPr>
          </w:p>
        </w:tc>
        <w:tc>
          <w:tcPr>
            <w:tcW w:w="1257" w:type="dxa"/>
          </w:tcPr>
          <w:p w14:paraId="62F72235" w14:textId="77777777" w:rsidR="005B71B6" w:rsidRPr="00DB29A9" w:rsidRDefault="005B71B6" w:rsidP="005B71B6">
            <w:pPr>
              <w:spacing w:line="480" w:lineRule="auto"/>
              <w:jc w:val="both"/>
              <w:rPr>
                <w:rFonts w:ascii="Times New Roman" w:hAnsi="Times New Roman" w:cs="Times New Roman"/>
                <w:sz w:val="24"/>
                <w:szCs w:val="24"/>
              </w:rPr>
            </w:pPr>
          </w:p>
        </w:tc>
      </w:tr>
    </w:tbl>
    <w:p w14:paraId="1D916B03" w14:textId="77777777" w:rsidR="00B254D5" w:rsidRPr="00DB29A9" w:rsidRDefault="00B254D5" w:rsidP="00B254D5">
      <w:pPr>
        <w:spacing w:line="480" w:lineRule="auto"/>
        <w:jc w:val="both"/>
        <w:rPr>
          <w:rFonts w:ascii="Times New Roman" w:hAnsi="Times New Roman" w:cs="Times New Roman"/>
          <w:sz w:val="24"/>
          <w:szCs w:val="24"/>
        </w:rPr>
      </w:pPr>
    </w:p>
    <w:p w14:paraId="6EC31E24" w14:textId="77777777" w:rsidR="00B254D5" w:rsidRPr="00DB29A9" w:rsidRDefault="00B254D5" w:rsidP="000252E4">
      <w:pPr>
        <w:spacing w:line="480" w:lineRule="auto"/>
        <w:jc w:val="center"/>
        <w:rPr>
          <w:rFonts w:ascii="Times New Roman" w:hAnsi="Times New Roman" w:cs="Times New Roman"/>
          <w:b/>
          <w:sz w:val="32"/>
          <w:szCs w:val="32"/>
        </w:rPr>
      </w:pPr>
    </w:p>
    <w:p w14:paraId="4E6832EE" w14:textId="77777777" w:rsidR="000252E4" w:rsidRPr="00DB29A9" w:rsidRDefault="000252E4" w:rsidP="000252E4">
      <w:pPr>
        <w:spacing w:line="480" w:lineRule="auto"/>
        <w:jc w:val="center"/>
        <w:rPr>
          <w:rFonts w:ascii="Times New Roman" w:hAnsi="Times New Roman" w:cs="Times New Roman"/>
          <w:b/>
          <w:sz w:val="32"/>
          <w:szCs w:val="32"/>
        </w:rPr>
      </w:pPr>
    </w:p>
    <w:p w14:paraId="0E76A503" w14:textId="77777777" w:rsidR="000252E4" w:rsidRDefault="000252E4" w:rsidP="000252E4">
      <w:pPr>
        <w:spacing w:line="480" w:lineRule="auto"/>
        <w:jc w:val="center"/>
        <w:rPr>
          <w:rFonts w:ascii="Times New Roman" w:hAnsi="Times New Roman" w:cs="Times New Roman"/>
          <w:b/>
          <w:sz w:val="32"/>
          <w:szCs w:val="32"/>
        </w:rPr>
      </w:pPr>
    </w:p>
    <w:p w14:paraId="3B812414" w14:textId="77777777" w:rsidR="00293209" w:rsidRDefault="00293209" w:rsidP="000252E4">
      <w:pPr>
        <w:spacing w:line="480" w:lineRule="auto"/>
        <w:jc w:val="center"/>
        <w:rPr>
          <w:rFonts w:ascii="Times New Roman" w:hAnsi="Times New Roman" w:cs="Times New Roman"/>
          <w:b/>
          <w:sz w:val="32"/>
          <w:szCs w:val="32"/>
        </w:rPr>
      </w:pPr>
    </w:p>
    <w:p w14:paraId="335E74E0" w14:textId="77777777" w:rsidR="00293209" w:rsidRDefault="00293209" w:rsidP="000252E4">
      <w:pPr>
        <w:spacing w:line="480" w:lineRule="auto"/>
        <w:jc w:val="center"/>
        <w:rPr>
          <w:rFonts w:ascii="Times New Roman" w:hAnsi="Times New Roman" w:cs="Times New Roman"/>
          <w:b/>
          <w:sz w:val="32"/>
          <w:szCs w:val="32"/>
        </w:rPr>
      </w:pPr>
    </w:p>
    <w:p w14:paraId="77375579" w14:textId="77777777" w:rsidR="00293209" w:rsidRDefault="00293209" w:rsidP="000252E4">
      <w:pPr>
        <w:spacing w:line="480" w:lineRule="auto"/>
        <w:jc w:val="center"/>
        <w:rPr>
          <w:rFonts w:ascii="Times New Roman" w:hAnsi="Times New Roman" w:cs="Times New Roman"/>
          <w:b/>
          <w:sz w:val="32"/>
          <w:szCs w:val="32"/>
        </w:rPr>
      </w:pPr>
    </w:p>
    <w:p w14:paraId="74CEDFFC" w14:textId="77777777" w:rsidR="00293209" w:rsidRDefault="00293209" w:rsidP="000252E4">
      <w:pPr>
        <w:spacing w:line="480" w:lineRule="auto"/>
        <w:jc w:val="center"/>
        <w:rPr>
          <w:rFonts w:ascii="Times New Roman" w:hAnsi="Times New Roman" w:cs="Times New Roman"/>
          <w:b/>
          <w:sz w:val="32"/>
          <w:szCs w:val="32"/>
        </w:rPr>
      </w:pPr>
    </w:p>
    <w:p w14:paraId="55F038D7" w14:textId="77777777" w:rsidR="00293209" w:rsidRDefault="00293209" w:rsidP="000252E4">
      <w:pPr>
        <w:spacing w:line="480" w:lineRule="auto"/>
        <w:jc w:val="center"/>
        <w:rPr>
          <w:rFonts w:ascii="Times New Roman" w:hAnsi="Times New Roman" w:cs="Times New Roman"/>
          <w:b/>
          <w:sz w:val="32"/>
          <w:szCs w:val="32"/>
        </w:rPr>
      </w:pPr>
    </w:p>
    <w:p w14:paraId="481842EB" w14:textId="77777777" w:rsidR="00293209" w:rsidRDefault="00293209" w:rsidP="000252E4">
      <w:pPr>
        <w:spacing w:line="480" w:lineRule="auto"/>
        <w:jc w:val="center"/>
        <w:rPr>
          <w:rFonts w:ascii="Times New Roman" w:hAnsi="Times New Roman" w:cs="Times New Roman"/>
          <w:b/>
          <w:sz w:val="32"/>
          <w:szCs w:val="32"/>
        </w:rPr>
      </w:pPr>
    </w:p>
    <w:p w14:paraId="61BF924D" w14:textId="77777777" w:rsidR="00293209" w:rsidRDefault="00293209" w:rsidP="000252E4">
      <w:pPr>
        <w:spacing w:line="480" w:lineRule="auto"/>
        <w:jc w:val="center"/>
        <w:rPr>
          <w:rFonts w:ascii="Times New Roman" w:hAnsi="Times New Roman" w:cs="Times New Roman"/>
          <w:b/>
          <w:sz w:val="32"/>
          <w:szCs w:val="32"/>
        </w:rPr>
      </w:pPr>
    </w:p>
    <w:p w14:paraId="5C1A6C17" w14:textId="77777777" w:rsidR="00293209" w:rsidRPr="00DB29A9" w:rsidRDefault="00293209" w:rsidP="000252E4">
      <w:pPr>
        <w:spacing w:line="480" w:lineRule="auto"/>
        <w:jc w:val="center"/>
        <w:rPr>
          <w:rFonts w:ascii="Times New Roman" w:hAnsi="Times New Roman" w:cs="Times New Roman"/>
          <w:b/>
          <w:sz w:val="32"/>
          <w:szCs w:val="32"/>
        </w:rPr>
      </w:pPr>
    </w:p>
    <w:p w14:paraId="78A521AE" w14:textId="77777777" w:rsidR="000252E4" w:rsidRPr="00DB29A9" w:rsidRDefault="000252E4" w:rsidP="000252E4">
      <w:pPr>
        <w:spacing w:line="480" w:lineRule="auto"/>
        <w:jc w:val="center"/>
        <w:rPr>
          <w:rFonts w:ascii="Times New Roman" w:hAnsi="Times New Roman" w:cs="Times New Roman"/>
          <w:b/>
          <w:sz w:val="32"/>
          <w:szCs w:val="32"/>
        </w:rPr>
      </w:pPr>
    </w:p>
    <w:p w14:paraId="47462D9C" w14:textId="77777777" w:rsidR="009232E1" w:rsidRDefault="009232E1" w:rsidP="00DB4877">
      <w:pPr>
        <w:spacing w:line="360" w:lineRule="auto"/>
        <w:jc w:val="both"/>
        <w:rPr>
          <w:rFonts w:ascii="Times New Roman" w:hAnsi="Times New Roman" w:cs="Times New Roman"/>
          <w:b/>
          <w:sz w:val="32"/>
          <w:szCs w:val="32"/>
        </w:rPr>
      </w:pPr>
    </w:p>
    <w:p w14:paraId="08012A67" w14:textId="77777777" w:rsidR="003A2B28" w:rsidRDefault="003A2B28" w:rsidP="0007565F">
      <w:pPr>
        <w:spacing w:line="360" w:lineRule="auto"/>
        <w:jc w:val="both"/>
        <w:rPr>
          <w:rFonts w:ascii="Times New Roman" w:hAnsi="Times New Roman" w:cs="Times New Roman"/>
          <w:b/>
          <w:sz w:val="32"/>
          <w:szCs w:val="32"/>
        </w:rPr>
      </w:pPr>
    </w:p>
    <w:p w14:paraId="35D3B413" w14:textId="0C933FBF" w:rsidR="00DB4877" w:rsidRPr="00DB29A9" w:rsidRDefault="00DB4877" w:rsidP="0007565F">
      <w:pPr>
        <w:spacing w:line="360" w:lineRule="auto"/>
        <w:jc w:val="both"/>
        <w:rPr>
          <w:rFonts w:ascii="Times New Roman" w:eastAsia="Times New Roman" w:hAnsi="Times New Roman" w:cs="Times New Roman"/>
          <w:b/>
          <w:sz w:val="28"/>
          <w:szCs w:val="28"/>
        </w:rPr>
      </w:pPr>
      <w:r w:rsidRPr="00DB29A9">
        <w:rPr>
          <w:rFonts w:ascii="Times New Roman" w:eastAsia="Times New Roman" w:hAnsi="Times New Roman" w:cs="Times New Roman"/>
          <w:b/>
          <w:sz w:val="28"/>
          <w:szCs w:val="28"/>
        </w:rPr>
        <w:lastRenderedPageBreak/>
        <w:t>References</w:t>
      </w:r>
    </w:p>
    <w:p w14:paraId="594465EB" w14:textId="0A5A33E9" w:rsidR="00DB4877" w:rsidRPr="003A2B28" w:rsidRDefault="00DB4877" w:rsidP="0007565F">
      <w:pPr>
        <w:spacing w:line="360" w:lineRule="auto"/>
        <w:ind w:left="360" w:hanging="360"/>
        <w:jc w:val="both"/>
        <w:rPr>
          <w:rFonts w:ascii="Times New Roman" w:eastAsia="Times New Roman" w:hAnsi="Times New Roman" w:cs="Times New Roman"/>
          <w:sz w:val="24"/>
          <w:szCs w:val="24"/>
        </w:rPr>
      </w:pPr>
      <w:r w:rsidRPr="003A2B28">
        <w:rPr>
          <w:rFonts w:ascii="Times New Roman" w:eastAsia="Times New Roman" w:hAnsi="Times New Roman" w:cs="Times New Roman"/>
          <w:sz w:val="24"/>
          <w:szCs w:val="24"/>
        </w:rPr>
        <w:t xml:space="preserve">[1] </w:t>
      </w:r>
      <w:hyperlink r:id="rId17" w:history="1">
        <w:r w:rsidR="0041721A" w:rsidRPr="003A2B28">
          <w:rPr>
            <w:rStyle w:val="Hyperlink"/>
            <w:rFonts w:ascii="Times New Roman" w:eastAsia="Times New Roman" w:hAnsi="Times New Roman" w:cs="Times New Roman"/>
            <w:sz w:val="24"/>
            <w:szCs w:val="24"/>
          </w:rPr>
          <w:t>https://numpy.org/doc/stable/user/absolute_beginners.html</w:t>
        </w:r>
      </w:hyperlink>
    </w:p>
    <w:p w14:paraId="055FA877" w14:textId="51E36C97" w:rsidR="007C3724" w:rsidRPr="003A2B28" w:rsidRDefault="007C3724" w:rsidP="0007565F">
      <w:pPr>
        <w:spacing w:line="360" w:lineRule="auto"/>
        <w:ind w:left="360" w:hanging="360"/>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2</w:t>
      </w:r>
      <w:r w:rsidRPr="003A2B28">
        <w:rPr>
          <w:rFonts w:ascii="Times New Roman" w:hAnsi="Times New Roman" w:cs="Times New Roman"/>
          <w:sz w:val="24"/>
          <w:szCs w:val="24"/>
        </w:rPr>
        <w:t xml:space="preserve">] </w:t>
      </w:r>
      <w:hyperlink r:id="rId18" w:history="1">
        <w:r w:rsidRPr="003A2B28">
          <w:rPr>
            <w:rStyle w:val="Hyperlink"/>
            <w:rFonts w:ascii="Times New Roman" w:hAnsi="Times New Roman" w:cs="Times New Roman"/>
            <w:sz w:val="24"/>
            <w:szCs w:val="24"/>
          </w:rPr>
          <w:t>https://www.ibm.com/topics/logistic-regression</w:t>
        </w:r>
      </w:hyperlink>
    </w:p>
    <w:p w14:paraId="1D4DE33C" w14:textId="009DE5E9" w:rsidR="007C3724" w:rsidRPr="003A2B28" w:rsidRDefault="007C3724" w:rsidP="0007565F">
      <w:pPr>
        <w:spacing w:line="360" w:lineRule="auto"/>
        <w:ind w:left="360" w:hanging="360"/>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3</w:t>
      </w:r>
      <w:r w:rsidRPr="003A2B28">
        <w:rPr>
          <w:rFonts w:ascii="Times New Roman" w:hAnsi="Times New Roman" w:cs="Times New Roman"/>
          <w:sz w:val="24"/>
          <w:szCs w:val="24"/>
        </w:rPr>
        <w:t xml:space="preserve">] </w:t>
      </w:r>
      <w:hyperlink r:id="rId19" w:history="1">
        <w:r w:rsidRPr="003A2B28">
          <w:rPr>
            <w:rStyle w:val="Hyperlink"/>
            <w:rFonts w:ascii="Times New Roman" w:hAnsi="Times New Roman" w:cs="Times New Roman"/>
            <w:sz w:val="24"/>
            <w:szCs w:val="24"/>
          </w:rPr>
          <w:t>https://www.geeksforgeeks.org/support-vector-machine-algorithm</w:t>
        </w:r>
      </w:hyperlink>
    </w:p>
    <w:p w14:paraId="074B80DE" w14:textId="757FAE12" w:rsidR="003D4892" w:rsidRPr="003A2B28" w:rsidRDefault="007C3724" w:rsidP="0007565F">
      <w:pPr>
        <w:spacing w:line="360" w:lineRule="auto"/>
        <w:ind w:left="360" w:hanging="360"/>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4</w:t>
      </w:r>
      <w:r w:rsidRPr="003A2B28">
        <w:rPr>
          <w:rFonts w:ascii="Times New Roman" w:hAnsi="Times New Roman" w:cs="Times New Roman"/>
          <w:sz w:val="24"/>
          <w:szCs w:val="24"/>
        </w:rPr>
        <w:t xml:space="preserve">] </w:t>
      </w:r>
      <w:hyperlink r:id="rId20" w:history="1">
        <w:r w:rsidR="003D4892" w:rsidRPr="003A2B28">
          <w:rPr>
            <w:rStyle w:val="Hyperlink"/>
            <w:rFonts w:ascii="Times New Roman" w:hAnsi="Times New Roman" w:cs="Times New Roman"/>
            <w:sz w:val="24"/>
            <w:szCs w:val="24"/>
          </w:rPr>
          <w:t>https://www.geeksforgeeks.org/k-nearest-neighbours/</w:t>
        </w:r>
      </w:hyperlink>
    </w:p>
    <w:p w14:paraId="08384740" w14:textId="19694515" w:rsidR="003D4892" w:rsidRPr="003A2B28" w:rsidRDefault="003D4892"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5</w:t>
      </w:r>
      <w:r w:rsidRPr="003A2B28">
        <w:rPr>
          <w:rFonts w:ascii="Times New Roman" w:hAnsi="Times New Roman" w:cs="Times New Roman"/>
          <w:sz w:val="24"/>
          <w:szCs w:val="24"/>
        </w:rPr>
        <w:t xml:space="preserve">] </w:t>
      </w:r>
      <w:hyperlink r:id="rId21" w:history="1">
        <w:r w:rsidRPr="003A2B28">
          <w:rPr>
            <w:rStyle w:val="Hyperlink"/>
            <w:rFonts w:ascii="Times New Roman" w:hAnsi="Times New Roman" w:cs="Times New Roman"/>
            <w:sz w:val="24"/>
            <w:szCs w:val="24"/>
          </w:rPr>
          <w:t>https://www.javatpoint.com/machine-learning-random-forest-algorithm</w:t>
        </w:r>
      </w:hyperlink>
    </w:p>
    <w:p w14:paraId="012B964A" w14:textId="737DDE80" w:rsidR="003D4892" w:rsidRPr="003A2B28" w:rsidRDefault="003D4892"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6</w:t>
      </w:r>
      <w:r w:rsidRPr="003A2B28">
        <w:rPr>
          <w:rFonts w:ascii="Times New Roman" w:hAnsi="Times New Roman" w:cs="Times New Roman"/>
          <w:sz w:val="24"/>
          <w:szCs w:val="24"/>
        </w:rPr>
        <w:t xml:space="preserve">] </w:t>
      </w:r>
      <w:hyperlink r:id="rId22" w:history="1">
        <w:r w:rsidR="006C4A60" w:rsidRPr="003A2B28">
          <w:rPr>
            <w:rStyle w:val="Hyperlink"/>
            <w:rFonts w:ascii="Times New Roman" w:hAnsi="Times New Roman" w:cs="Times New Roman"/>
            <w:sz w:val="24"/>
            <w:szCs w:val="24"/>
          </w:rPr>
          <w:t>https://www.geeksforgeeks.org/ml-extra-tree-classifier-for-feature-selection/</w:t>
        </w:r>
      </w:hyperlink>
    </w:p>
    <w:p w14:paraId="0202876A" w14:textId="7715A9C7" w:rsidR="006C4A60" w:rsidRPr="003A2B28" w:rsidRDefault="006C4A60"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7</w:t>
      </w:r>
      <w:r w:rsidRPr="003A2B28">
        <w:rPr>
          <w:rFonts w:ascii="Times New Roman" w:hAnsi="Times New Roman" w:cs="Times New Roman"/>
          <w:sz w:val="24"/>
          <w:szCs w:val="24"/>
        </w:rPr>
        <w:t xml:space="preserve">] </w:t>
      </w:r>
      <w:hyperlink r:id="rId23" w:history="1">
        <w:r w:rsidRPr="003A2B28">
          <w:rPr>
            <w:rStyle w:val="Hyperlink"/>
            <w:rFonts w:ascii="Times New Roman" w:hAnsi="Times New Roman" w:cs="Times New Roman"/>
            <w:sz w:val="24"/>
            <w:szCs w:val="24"/>
          </w:rPr>
          <w:t>https://www.almabetter.com/bytes/tutorials/data-science/adaboost-algorithm</w:t>
        </w:r>
      </w:hyperlink>
    </w:p>
    <w:p w14:paraId="0D79641F" w14:textId="6598E33C" w:rsidR="006C4A60" w:rsidRPr="003A2B28" w:rsidRDefault="006C4A60"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8</w:t>
      </w:r>
      <w:r w:rsidRPr="003A2B28">
        <w:rPr>
          <w:rFonts w:ascii="Times New Roman" w:hAnsi="Times New Roman" w:cs="Times New Roman"/>
          <w:sz w:val="24"/>
          <w:szCs w:val="24"/>
        </w:rPr>
        <w:t xml:space="preserve">] </w:t>
      </w:r>
      <w:hyperlink r:id="rId24" w:history="1">
        <w:r w:rsidRPr="003A2B28">
          <w:rPr>
            <w:rStyle w:val="Hyperlink"/>
            <w:rFonts w:ascii="Times New Roman" w:hAnsi="Times New Roman" w:cs="Times New Roman"/>
            <w:sz w:val="24"/>
            <w:szCs w:val="24"/>
          </w:rPr>
          <w:t>https://www.geeksforgeeks.org/ml-bagging-classifier/</w:t>
        </w:r>
      </w:hyperlink>
    </w:p>
    <w:p w14:paraId="7F0673DB" w14:textId="405DDF65" w:rsidR="003D6316" w:rsidRPr="003A2B28" w:rsidRDefault="006C4A60"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w:t>
      </w:r>
      <w:r w:rsidR="0053155C" w:rsidRPr="003A2B28">
        <w:rPr>
          <w:rFonts w:ascii="Times New Roman" w:hAnsi="Times New Roman" w:cs="Times New Roman"/>
          <w:sz w:val="24"/>
          <w:szCs w:val="24"/>
        </w:rPr>
        <w:t>9</w:t>
      </w:r>
      <w:r w:rsidRPr="003A2B28">
        <w:rPr>
          <w:rFonts w:ascii="Times New Roman" w:hAnsi="Times New Roman" w:cs="Times New Roman"/>
          <w:sz w:val="24"/>
          <w:szCs w:val="24"/>
        </w:rPr>
        <w:t xml:space="preserve">] </w:t>
      </w:r>
      <w:hyperlink r:id="rId25" w:history="1">
        <w:r w:rsidR="003D6316" w:rsidRPr="003A2B28">
          <w:rPr>
            <w:rStyle w:val="Hyperlink"/>
            <w:rFonts w:ascii="Times New Roman" w:hAnsi="Times New Roman" w:cs="Times New Roman"/>
            <w:sz w:val="24"/>
            <w:szCs w:val="24"/>
          </w:rPr>
          <w:t>https://www.geeksforgeeks.org/ml-gradient-boosting/</w:t>
        </w:r>
      </w:hyperlink>
    </w:p>
    <w:p w14:paraId="5397DB40" w14:textId="4E8AD5F4" w:rsidR="003D6316" w:rsidRPr="003A2B28" w:rsidRDefault="003D6316"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 xml:space="preserve">[10] M4: Multi-generator, Multi-domain, and Multi-lingual Black-Box Machine-Generated </w:t>
      </w:r>
      <w:r w:rsidR="000B78CD">
        <w:rPr>
          <w:rFonts w:ascii="Times New Roman" w:hAnsi="Times New Roman" w:cs="Times New Roman"/>
          <w:sz w:val="24"/>
          <w:szCs w:val="24"/>
        </w:rPr>
        <w:t xml:space="preserve">  </w:t>
      </w:r>
      <w:r w:rsidRPr="003A2B28">
        <w:rPr>
          <w:rFonts w:ascii="Times New Roman" w:hAnsi="Times New Roman" w:cs="Times New Roman"/>
          <w:sz w:val="24"/>
          <w:szCs w:val="24"/>
        </w:rPr>
        <w:t xml:space="preserve">Text Detection </w:t>
      </w:r>
      <w:proofErr w:type="spellStart"/>
      <w:r w:rsidRPr="003A2B28">
        <w:rPr>
          <w:rFonts w:ascii="Times New Roman" w:hAnsi="Times New Roman" w:cs="Times New Roman"/>
          <w:sz w:val="24"/>
          <w:szCs w:val="24"/>
        </w:rPr>
        <w:t>Yuxia</w:t>
      </w:r>
      <w:proofErr w:type="spellEnd"/>
      <w:r w:rsidRPr="003A2B28">
        <w:rPr>
          <w:rFonts w:ascii="Times New Roman" w:hAnsi="Times New Roman" w:cs="Times New Roman"/>
          <w:sz w:val="24"/>
          <w:szCs w:val="24"/>
        </w:rPr>
        <w:t xml:space="preserve"> Wang, Jonibek </w:t>
      </w:r>
      <w:proofErr w:type="spellStart"/>
      <w:proofErr w:type="gramStart"/>
      <w:r w:rsidRPr="003A2B28">
        <w:rPr>
          <w:rFonts w:ascii="Times New Roman" w:hAnsi="Times New Roman" w:cs="Times New Roman"/>
          <w:sz w:val="24"/>
          <w:szCs w:val="24"/>
        </w:rPr>
        <w:t>Mansurov,</w:t>
      </w:r>
      <w:r w:rsidRPr="003A2B28">
        <w:rPr>
          <w:rFonts w:ascii="Cambria Math" w:hAnsi="Cambria Math" w:cs="Cambria Math"/>
          <w:sz w:val="24"/>
          <w:szCs w:val="24"/>
        </w:rPr>
        <w:t>∗</w:t>
      </w:r>
      <w:proofErr w:type="gramEnd"/>
      <w:r w:rsidRPr="003A2B28">
        <w:rPr>
          <w:rFonts w:ascii="Times New Roman" w:hAnsi="Times New Roman" w:cs="Times New Roman"/>
          <w:sz w:val="24"/>
          <w:szCs w:val="24"/>
        </w:rPr>
        <w:t>Petar</w:t>
      </w:r>
      <w:proofErr w:type="spellEnd"/>
      <w:r w:rsidRPr="003A2B28">
        <w:rPr>
          <w:rFonts w:ascii="Times New Roman" w:hAnsi="Times New Roman" w:cs="Times New Roman"/>
          <w:sz w:val="24"/>
          <w:szCs w:val="24"/>
        </w:rPr>
        <w:t xml:space="preserve"> Ivanov,</w:t>
      </w:r>
      <w:r w:rsidRPr="003A2B28">
        <w:rPr>
          <w:rFonts w:ascii="Cambria Math" w:hAnsi="Cambria Math" w:cs="Cambria Math"/>
          <w:sz w:val="24"/>
          <w:szCs w:val="24"/>
        </w:rPr>
        <w:t>∗</w:t>
      </w:r>
      <w:r w:rsidRPr="003A2B28">
        <w:rPr>
          <w:rFonts w:ascii="Times New Roman" w:hAnsi="Times New Roman" w:cs="Times New Roman"/>
          <w:sz w:val="24"/>
          <w:szCs w:val="24"/>
        </w:rPr>
        <w:t xml:space="preserve"> Jinyan Su,</w:t>
      </w:r>
      <w:r w:rsidRPr="003A2B28">
        <w:rPr>
          <w:rFonts w:ascii="Cambria Math" w:hAnsi="Cambria Math" w:cs="Cambria Math"/>
          <w:sz w:val="24"/>
          <w:szCs w:val="24"/>
        </w:rPr>
        <w:t>∗</w:t>
      </w:r>
      <w:r w:rsidRPr="003A2B28">
        <w:rPr>
          <w:rFonts w:ascii="Times New Roman" w:hAnsi="Times New Roman" w:cs="Times New Roman"/>
          <w:sz w:val="24"/>
          <w:szCs w:val="24"/>
        </w:rPr>
        <w:t xml:space="preserve"> Artem Shelmanov,</w:t>
      </w:r>
      <w:r w:rsidRPr="003A2B28">
        <w:rPr>
          <w:rFonts w:ascii="Cambria Math" w:hAnsi="Cambria Math" w:cs="Cambria Math"/>
          <w:sz w:val="24"/>
          <w:szCs w:val="24"/>
        </w:rPr>
        <w:t>∗</w:t>
      </w:r>
      <w:r w:rsidRPr="003A2B28">
        <w:rPr>
          <w:rFonts w:ascii="Times New Roman" w:hAnsi="Times New Roman" w:cs="Times New Roman"/>
          <w:sz w:val="24"/>
          <w:szCs w:val="24"/>
        </w:rPr>
        <w:t xml:space="preserve"> Akim Tsvigun, Chenxi Whitehouse, Osama Mohammed Afzal, Tarek Mahmoud, Alham Fikri Aji, Preslav Nakov </w:t>
      </w:r>
    </w:p>
    <w:p w14:paraId="00E3F4F1" w14:textId="1AD6EB14" w:rsidR="003D6316" w:rsidRPr="003A2B28" w:rsidRDefault="003D6316"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[11] https://platform.openai.com/docs/guides/text-generation</w:t>
      </w:r>
    </w:p>
    <w:p w14:paraId="33454281" w14:textId="5EA90E4E" w:rsidR="003D6316" w:rsidRPr="003A2B28" w:rsidRDefault="003D6316"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 xml:space="preserve">[12] </w:t>
      </w:r>
      <w:hyperlink r:id="rId26" w:history="1">
        <w:r w:rsidRPr="003A2B28">
          <w:rPr>
            <w:rStyle w:val="Hyperlink"/>
            <w:rFonts w:ascii="Times New Roman" w:hAnsi="Times New Roman" w:cs="Times New Roman"/>
            <w:sz w:val="24"/>
            <w:szCs w:val="24"/>
          </w:rPr>
          <w:t>https://huggingface.co/databricks/dolly-v2-12b</w:t>
        </w:r>
      </w:hyperlink>
    </w:p>
    <w:p w14:paraId="56A641C8" w14:textId="4A4446AB" w:rsidR="003D6316" w:rsidRPr="003A2B28" w:rsidRDefault="003D6316"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 xml:space="preserve">[13] </w:t>
      </w:r>
      <w:hyperlink r:id="rId27" w:history="1">
        <w:r w:rsidRPr="003A2B28">
          <w:rPr>
            <w:rStyle w:val="Hyperlink"/>
            <w:rFonts w:ascii="Times New Roman" w:hAnsi="Times New Roman" w:cs="Times New Roman"/>
            <w:sz w:val="24"/>
            <w:szCs w:val="24"/>
          </w:rPr>
          <w:t>https://docs.cohere.com/docs</w:t>
        </w:r>
      </w:hyperlink>
    </w:p>
    <w:p w14:paraId="6FE307A7" w14:textId="3AD9B1C3" w:rsidR="003D6316" w:rsidRPr="003A2B28" w:rsidRDefault="003D6316"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[14]</w:t>
      </w:r>
      <w:hyperlink r:id="rId28" w:history="1">
        <w:r w:rsidR="006D33B6" w:rsidRPr="003A2B28">
          <w:rPr>
            <w:rStyle w:val="Hyperlink"/>
            <w:rFonts w:ascii="Times New Roman" w:hAnsi="Times New Roman" w:cs="Times New Roman"/>
            <w:sz w:val="24"/>
            <w:szCs w:val="24"/>
          </w:rPr>
          <w:t>https://codecanyon.net/item/openai-davinci-ai-writing-assistant-and-content-creator-as-saas/43564164</w:t>
        </w:r>
      </w:hyperlink>
    </w:p>
    <w:p w14:paraId="7B4FD6D7" w14:textId="13F59BAE" w:rsidR="003D6316" w:rsidRPr="003A2B28" w:rsidRDefault="003D6316"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 xml:space="preserve">[15] </w:t>
      </w:r>
      <w:hyperlink r:id="rId29" w:history="1">
        <w:r w:rsidRPr="003A2B28">
          <w:rPr>
            <w:rStyle w:val="Hyperlink"/>
            <w:rFonts w:ascii="Times New Roman" w:hAnsi="Times New Roman" w:cs="Times New Roman"/>
            <w:sz w:val="24"/>
            <w:szCs w:val="24"/>
          </w:rPr>
          <w:t>https://pandas.pydata.org/docs/</w:t>
        </w:r>
      </w:hyperlink>
    </w:p>
    <w:p w14:paraId="2D3D03BC" w14:textId="77777777" w:rsidR="006D33B6" w:rsidRPr="003A2B28" w:rsidRDefault="003D6316" w:rsidP="0007565F">
      <w:pPr>
        <w:spacing w:line="360" w:lineRule="auto"/>
        <w:jc w:val="both"/>
        <w:rPr>
          <w:rFonts w:ascii="Times New Roman" w:hAnsi="Times New Roman" w:cs="Times New Roman"/>
          <w:sz w:val="24"/>
          <w:szCs w:val="24"/>
        </w:rPr>
      </w:pPr>
      <w:r w:rsidRPr="003A2B28">
        <w:rPr>
          <w:rFonts w:ascii="Times New Roman" w:hAnsi="Times New Roman" w:cs="Times New Roman"/>
          <w:sz w:val="24"/>
          <w:szCs w:val="24"/>
        </w:rPr>
        <w:t xml:space="preserve">[16] </w:t>
      </w:r>
      <w:hyperlink r:id="rId30" w:history="1">
        <w:r w:rsidRPr="003A2B28">
          <w:rPr>
            <w:rStyle w:val="Hyperlink"/>
            <w:rFonts w:ascii="Times New Roman" w:hAnsi="Times New Roman" w:cs="Times New Roman"/>
            <w:sz w:val="24"/>
            <w:szCs w:val="24"/>
          </w:rPr>
          <w:t>https://scikit-learn.org/0.18/_downloads/scikit-learn-docs.pdf</w:t>
        </w:r>
      </w:hyperlink>
    </w:p>
    <w:p w14:paraId="3567A466" w14:textId="71241861" w:rsidR="003D6316" w:rsidRPr="003A2B28" w:rsidRDefault="006D33B6" w:rsidP="0007565F">
      <w:pPr>
        <w:spacing w:line="360" w:lineRule="auto"/>
        <w:jc w:val="both"/>
        <w:rPr>
          <w:rStyle w:val="Hyperlink"/>
          <w:rFonts w:ascii="Times New Roman" w:hAnsi="Times New Roman" w:cs="Times New Roman"/>
          <w:sz w:val="24"/>
          <w:szCs w:val="24"/>
        </w:rPr>
      </w:pPr>
      <w:r w:rsidRPr="003A2B28">
        <w:rPr>
          <w:rFonts w:ascii="Times New Roman" w:hAnsi="Times New Roman" w:cs="Times New Roman"/>
          <w:sz w:val="24"/>
          <w:szCs w:val="24"/>
        </w:rPr>
        <w:t>[17]</w:t>
      </w:r>
      <w:hyperlink r:id="rId31" w:history="1">
        <w:r w:rsidR="00645FD2" w:rsidRPr="003A2B28">
          <w:rPr>
            <w:rStyle w:val="Hyperlink"/>
            <w:rFonts w:ascii="Times New Roman" w:hAnsi="Times New Roman" w:cs="Times New Roman"/>
            <w:sz w:val="24"/>
            <w:szCs w:val="24"/>
          </w:rPr>
          <w:t>https://scikitlearn.org/stable/modules/generated/sklearn.feature_extraction.text.TfidfVectorizer.html</w:t>
        </w:r>
      </w:hyperlink>
    </w:p>
    <w:p w14:paraId="63CA200D" w14:textId="25F23A22" w:rsidR="00645FD2" w:rsidRPr="003A2B28" w:rsidRDefault="00645FD2" w:rsidP="0007565F">
      <w:pPr>
        <w:spacing w:line="360" w:lineRule="auto"/>
        <w:jc w:val="both"/>
        <w:rPr>
          <w:rStyle w:val="Hyperlink"/>
          <w:rFonts w:ascii="Times New Roman" w:hAnsi="Times New Roman" w:cs="Times New Roman"/>
          <w:color w:val="auto"/>
          <w:sz w:val="24"/>
          <w:szCs w:val="24"/>
          <w:u w:val="none"/>
        </w:rPr>
      </w:pPr>
      <w:r w:rsidRPr="003A2B28">
        <w:rPr>
          <w:rStyle w:val="Hyperlink"/>
          <w:rFonts w:ascii="Times New Roman" w:hAnsi="Times New Roman" w:cs="Times New Roman"/>
          <w:color w:val="auto"/>
          <w:sz w:val="24"/>
          <w:szCs w:val="24"/>
          <w:u w:val="none"/>
        </w:rPr>
        <w:t xml:space="preserve">[18] </w:t>
      </w:r>
      <w:hyperlink r:id="rId32" w:history="1">
        <w:r w:rsidRPr="003A2B28">
          <w:rPr>
            <w:rStyle w:val="Hyperlink"/>
            <w:rFonts w:ascii="Times New Roman" w:hAnsi="Times New Roman" w:cs="Times New Roman"/>
            <w:sz w:val="24"/>
            <w:szCs w:val="24"/>
          </w:rPr>
          <w:t>https://scikit-learn.org/0.21/_downloads/scikit-learn-docs.pdf</w:t>
        </w:r>
      </w:hyperlink>
    </w:p>
    <w:p w14:paraId="6701A496" w14:textId="1E6733B3" w:rsidR="00645FD2" w:rsidRPr="003A2B28" w:rsidRDefault="00645FD2" w:rsidP="0007565F">
      <w:pPr>
        <w:spacing w:line="360" w:lineRule="auto"/>
        <w:jc w:val="both"/>
        <w:rPr>
          <w:rFonts w:ascii="Times New Roman" w:hAnsi="Times New Roman" w:cs="Times New Roman"/>
          <w:sz w:val="24"/>
          <w:szCs w:val="24"/>
        </w:rPr>
      </w:pPr>
      <w:r w:rsidRPr="003A2B28">
        <w:rPr>
          <w:rStyle w:val="Hyperlink"/>
          <w:rFonts w:ascii="Times New Roman" w:hAnsi="Times New Roman" w:cs="Times New Roman"/>
          <w:color w:val="auto"/>
          <w:sz w:val="24"/>
          <w:szCs w:val="24"/>
          <w:u w:val="none"/>
        </w:rPr>
        <w:t>[19]</w:t>
      </w:r>
      <w:r w:rsidRPr="003A2B28">
        <w:rPr>
          <w:rStyle w:val="Hyperlink"/>
          <w:rFonts w:ascii="Times New Roman" w:hAnsi="Times New Roman" w:cs="Times New Roman"/>
          <w:color w:val="auto"/>
          <w:sz w:val="24"/>
          <w:szCs w:val="24"/>
        </w:rPr>
        <w:t xml:space="preserve"> </w:t>
      </w:r>
      <w:r w:rsidRPr="003A2B28">
        <w:rPr>
          <w:rStyle w:val="Hyperlink"/>
          <w:rFonts w:ascii="Times New Roman" w:hAnsi="Times New Roman" w:cs="Times New Roman"/>
          <w:sz w:val="24"/>
          <w:szCs w:val="24"/>
        </w:rPr>
        <w:t>https://scikit-learn.org/stable/modules/generated/sklearn.metrics.matthews_corrcoef.html</w:t>
      </w:r>
    </w:p>
    <w:p w14:paraId="7D68FC21" w14:textId="77777777" w:rsidR="006D33B6" w:rsidRPr="006D33B6" w:rsidRDefault="006D33B6" w:rsidP="006D33B6">
      <w:pPr>
        <w:spacing w:line="360" w:lineRule="auto"/>
      </w:pPr>
    </w:p>
    <w:p w14:paraId="3EE001BC" w14:textId="77777777" w:rsidR="006C4A60" w:rsidRDefault="006C4A60" w:rsidP="003D4892">
      <w:pPr>
        <w:spacing w:line="360" w:lineRule="auto"/>
        <w:jc w:val="both"/>
        <w:rPr>
          <w:rFonts w:ascii="Times New Roman" w:hAnsi="Times New Roman" w:cs="Times New Roman"/>
        </w:rPr>
      </w:pPr>
    </w:p>
    <w:p w14:paraId="7E5FD840" w14:textId="77777777" w:rsidR="006C4A60" w:rsidRDefault="006C4A60" w:rsidP="003D4892">
      <w:pPr>
        <w:spacing w:line="360" w:lineRule="auto"/>
        <w:jc w:val="both"/>
        <w:rPr>
          <w:rFonts w:ascii="Times New Roman" w:hAnsi="Times New Roman" w:cs="Times New Roman"/>
        </w:rPr>
      </w:pPr>
    </w:p>
    <w:p w14:paraId="66399483" w14:textId="77777777" w:rsidR="003D4892" w:rsidRPr="00DB29A9" w:rsidRDefault="003D4892" w:rsidP="00DB4877">
      <w:pPr>
        <w:spacing w:line="360" w:lineRule="auto"/>
        <w:ind w:left="360" w:hanging="360"/>
        <w:jc w:val="both"/>
        <w:rPr>
          <w:rFonts w:ascii="Times New Roman" w:eastAsia="Times New Roman" w:hAnsi="Times New Roman" w:cs="Times New Roman"/>
          <w:sz w:val="24"/>
          <w:szCs w:val="24"/>
        </w:rPr>
      </w:pPr>
    </w:p>
    <w:p w14:paraId="37A37604" w14:textId="77777777" w:rsidR="00864812" w:rsidRPr="00DB29A9" w:rsidRDefault="00864812" w:rsidP="00101E11">
      <w:pPr>
        <w:spacing w:line="360" w:lineRule="auto"/>
        <w:ind w:left="360" w:hanging="360"/>
        <w:jc w:val="both"/>
        <w:rPr>
          <w:rFonts w:ascii="Times New Roman" w:eastAsia="Calibri" w:hAnsi="Times New Roman" w:cs="Times New Roman"/>
          <w:bCs/>
          <w:lang w:val="en-AU"/>
        </w:rPr>
      </w:pPr>
    </w:p>
    <w:p w14:paraId="14F3574A" w14:textId="77777777" w:rsidR="00864812" w:rsidRPr="00DB29A9" w:rsidRDefault="00864812" w:rsidP="000252E4">
      <w:pPr>
        <w:spacing w:line="360" w:lineRule="auto"/>
        <w:ind w:left="360" w:hanging="360"/>
        <w:jc w:val="both"/>
        <w:rPr>
          <w:rFonts w:ascii="Times New Roman" w:eastAsia="Calibri" w:hAnsi="Times New Roman" w:cs="Times New Roman"/>
          <w:bCs/>
          <w:sz w:val="24"/>
          <w:szCs w:val="24"/>
          <w:lang w:val="en-AU"/>
        </w:rPr>
      </w:pPr>
    </w:p>
    <w:p w14:paraId="56687192" w14:textId="77777777" w:rsidR="00571690" w:rsidRPr="00DB29A9" w:rsidRDefault="00571690" w:rsidP="000252E4">
      <w:pPr>
        <w:spacing w:line="360" w:lineRule="auto"/>
        <w:jc w:val="both"/>
        <w:rPr>
          <w:rFonts w:ascii="Times New Roman" w:hAnsi="Times New Roman" w:cs="Times New Roman"/>
          <w:lang w:val="en-AU"/>
        </w:rPr>
      </w:pPr>
    </w:p>
    <w:p w14:paraId="09D22774" w14:textId="77777777" w:rsidR="00332003" w:rsidRPr="00DB29A9" w:rsidRDefault="00332003" w:rsidP="00332003">
      <w:pPr>
        <w:spacing w:line="480" w:lineRule="auto"/>
        <w:jc w:val="both"/>
        <w:rPr>
          <w:rFonts w:ascii="Times New Roman" w:hAnsi="Times New Roman" w:cs="Times New Roman"/>
          <w:sz w:val="32"/>
          <w:szCs w:val="32"/>
        </w:rPr>
      </w:pPr>
    </w:p>
    <w:sectPr w:rsidR="00332003" w:rsidRPr="00DB29A9" w:rsidSect="007F5660">
      <w:footerReference w:type="default" r:id="rId3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D4AF2" w14:textId="77777777" w:rsidR="00495AF6" w:rsidRDefault="00495AF6" w:rsidP="00101E11">
      <w:r>
        <w:separator/>
      </w:r>
    </w:p>
  </w:endnote>
  <w:endnote w:type="continuationSeparator" w:id="0">
    <w:p w14:paraId="30A597EC" w14:textId="77777777" w:rsidR="00495AF6" w:rsidRDefault="00495AF6" w:rsidP="0010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71BB8" w14:textId="77777777" w:rsidR="00101E11" w:rsidRDefault="00101E11">
    <w:pPr>
      <w:pStyle w:val="Footer"/>
      <w:jc w:val="center"/>
    </w:pPr>
  </w:p>
  <w:p w14:paraId="0BDF34B8" w14:textId="77777777" w:rsidR="00101E11" w:rsidRDefault="00101E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543454"/>
      <w:docPartObj>
        <w:docPartGallery w:val="Page Numbers (Bottom of Page)"/>
        <w:docPartUnique/>
      </w:docPartObj>
    </w:sdtPr>
    <w:sdtEndPr>
      <w:rPr>
        <w:noProof/>
      </w:rPr>
    </w:sdtEndPr>
    <w:sdtContent>
      <w:p w14:paraId="2C3E5ED7" w14:textId="7863C3E5" w:rsidR="00625AE0" w:rsidRDefault="00625A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DFB2A" w14:textId="77777777" w:rsidR="00101E11" w:rsidRDefault="0010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00FAC" w14:textId="77777777" w:rsidR="00495AF6" w:rsidRDefault="00495AF6" w:rsidP="00101E11">
      <w:r>
        <w:separator/>
      </w:r>
    </w:p>
  </w:footnote>
  <w:footnote w:type="continuationSeparator" w:id="0">
    <w:p w14:paraId="7805301F" w14:textId="77777777" w:rsidR="00495AF6" w:rsidRDefault="00495AF6" w:rsidP="00101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8D464C"/>
    <w:multiLevelType w:val="hybridMultilevel"/>
    <w:tmpl w:val="BA40BC3C"/>
    <w:lvl w:ilvl="0" w:tplc="C568C66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F77B92"/>
    <w:multiLevelType w:val="hybridMultilevel"/>
    <w:tmpl w:val="43324CFE"/>
    <w:lvl w:ilvl="0" w:tplc="41F249FA">
      <w:start w:val="1"/>
      <w:numFmt w:val="decimal"/>
      <w:lvlText w:val="%1."/>
      <w:lvlJc w:val="left"/>
      <w:pPr>
        <w:ind w:left="720" w:hanging="360"/>
      </w:pPr>
      <w:rPr>
        <w:rFonts w:eastAsia="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B07A3"/>
    <w:multiLevelType w:val="multilevel"/>
    <w:tmpl w:val="7528F7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B9F0A77"/>
    <w:multiLevelType w:val="multilevel"/>
    <w:tmpl w:val="639261F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F617AE"/>
    <w:multiLevelType w:val="multilevel"/>
    <w:tmpl w:val="5472FD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944E01"/>
    <w:multiLevelType w:val="multilevel"/>
    <w:tmpl w:val="E6644E02"/>
    <w:lvl w:ilvl="0">
      <w:start w:val="1"/>
      <w:numFmt w:val="decimal"/>
      <w:lvlText w:val="%1."/>
      <w:lvlJc w:val="left"/>
      <w:pPr>
        <w:ind w:left="720" w:hanging="360"/>
      </w:pPr>
      <w:rPr>
        <w:rFonts w:hint="default"/>
        <w:u w:val="none"/>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222093">
    <w:abstractNumId w:val="24"/>
  </w:num>
  <w:num w:numId="2" w16cid:durableId="1686247651">
    <w:abstractNumId w:val="12"/>
  </w:num>
  <w:num w:numId="3" w16cid:durableId="1951663704">
    <w:abstractNumId w:val="10"/>
  </w:num>
  <w:num w:numId="4" w16cid:durableId="1604605448">
    <w:abstractNumId w:val="26"/>
  </w:num>
  <w:num w:numId="5" w16cid:durableId="1640643696">
    <w:abstractNumId w:val="13"/>
  </w:num>
  <w:num w:numId="6" w16cid:durableId="1075472557">
    <w:abstractNumId w:val="19"/>
  </w:num>
  <w:num w:numId="7" w16cid:durableId="419107681">
    <w:abstractNumId w:val="23"/>
  </w:num>
  <w:num w:numId="8" w16cid:durableId="970405954">
    <w:abstractNumId w:val="9"/>
  </w:num>
  <w:num w:numId="9" w16cid:durableId="531042567">
    <w:abstractNumId w:val="7"/>
  </w:num>
  <w:num w:numId="10" w16cid:durableId="585727169">
    <w:abstractNumId w:val="6"/>
  </w:num>
  <w:num w:numId="11" w16cid:durableId="1201088877">
    <w:abstractNumId w:val="5"/>
  </w:num>
  <w:num w:numId="12" w16cid:durableId="1120077034">
    <w:abstractNumId w:val="4"/>
  </w:num>
  <w:num w:numId="13" w16cid:durableId="1925726189">
    <w:abstractNumId w:val="8"/>
  </w:num>
  <w:num w:numId="14" w16cid:durableId="271982629">
    <w:abstractNumId w:val="3"/>
  </w:num>
  <w:num w:numId="15" w16cid:durableId="2104721321">
    <w:abstractNumId w:val="2"/>
  </w:num>
  <w:num w:numId="16" w16cid:durableId="361396409">
    <w:abstractNumId w:val="1"/>
  </w:num>
  <w:num w:numId="17" w16cid:durableId="1443306652">
    <w:abstractNumId w:val="0"/>
  </w:num>
  <w:num w:numId="18" w16cid:durableId="1927615830">
    <w:abstractNumId w:val="14"/>
  </w:num>
  <w:num w:numId="19" w16cid:durableId="2088067781">
    <w:abstractNumId w:val="16"/>
  </w:num>
  <w:num w:numId="20" w16cid:durableId="326789919">
    <w:abstractNumId w:val="25"/>
  </w:num>
  <w:num w:numId="21" w16cid:durableId="1860583172">
    <w:abstractNumId w:val="21"/>
  </w:num>
  <w:num w:numId="22" w16cid:durableId="1087531419">
    <w:abstractNumId w:val="11"/>
  </w:num>
  <w:num w:numId="23" w16cid:durableId="739716051">
    <w:abstractNumId w:val="28"/>
  </w:num>
  <w:num w:numId="24" w16cid:durableId="1583485280">
    <w:abstractNumId w:val="22"/>
  </w:num>
  <w:num w:numId="25" w16cid:durableId="1237671255">
    <w:abstractNumId w:val="18"/>
  </w:num>
  <w:num w:numId="26" w16cid:durableId="174000222">
    <w:abstractNumId w:val="17"/>
  </w:num>
  <w:num w:numId="27" w16cid:durableId="1028986546">
    <w:abstractNumId w:val="20"/>
  </w:num>
  <w:num w:numId="28" w16cid:durableId="1957565032">
    <w:abstractNumId w:val="15"/>
  </w:num>
  <w:num w:numId="29" w16cid:durableId="15309515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8A"/>
    <w:rsid w:val="00001489"/>
    <w:rsid w:val="000252E4"/>
    <w:rsid w:val="0002762C"/>
    <w:rsid w:val="0007565F"/>
    <w:rsid w:val="00077121"/>
    <w:rsid w:val="00085F54"/>
    <w:rsid w:val="000B78CD"/>
    <w:rsid w:val="000C16C7"/>
    <w:rsid w:val="000D676C"/>
    <w:rsid w:val="000D6B2C"/>
    <w:rsid w:val="000E6036"/>
    <w:rsid w:val="000F3026"/>
    <w:rsid w:val="00101E11"/>
    <w:rsid w:val="0010452A"/>
    <w:rsid w:val="001258A4"/>
    <w:rsid w:val="0016090E"/>
    <w:rsid w:val="001636F8"/>
    <w:rsid w:val="00164BC3"/>
    <w:rsid w:val="00166731"/>
    <w:rsid w:val="00173C56"/>
    <w:rsid w:val="001B6E86"/>
    <w:rsid w:val="001C34D9"/>
    <w:rsid w:val="001D1023"/>
    <w:rsid w:val="00200E01"/>
    <w:rsid w:val="002074D6"/>
    <w:rsid w:val="002435EF"/>
    <w:rsid w:val="002473C7"/>
    <w:rsid w:val="00251A8B"/>
    <w:rsid w:val="00265D7D"/>
    <w:rsid w:val="00272D3F"/>
    <w:rsid w:val="00277872"/>
    <w:rsid w:val="00292548"/>
    <w:rsid w:val="00293209"/>
    <w:rsid w:val="002B462E"/>
    <w:rsid w:val="0031198C"/>
    <w:rsid w:val="00332003"/>
    <w:rsid w:val="00340657"/>
    <w:rsid w:val="00360E8A"/>
    <w:rsid w:val="00361972"/>
    <w:rsid w:val="00386B64"/>
    <w:rsid w:val="0039775D"/>
    <w:rsid w:val="003A2B28"/>
    <w:rsid w:val="003B0C1F"/>
    <w:rsid w:val="003B4051"/>
    <w:rsid w:val="003D4892"/>
    <w:rsid w:val="003D6316"/>
    <w:rsid w:val="00410BB6"/>
    <w:rsid w:val="0041721A"/>
    <w:rsid w:val="00421DD8"/>
    <w:rsid w:val="004328D7"/>
    <w:rsid w:val="004540F4"/>
    <w:rsid w:val="00480168"/>
    <w:rsid w:val="00483AFC"/>
    <w:rsid w:val="00485E80"/>
    <w:rsid w:val="00495AF6"/>
    <w:rsid w:val="004A2C62"/>
    <w:rsid w:val="004A57AE"/>
    <w:rsid w:val="004F419B"/>
    <w:rsid w:val="004F5C2B"/>
    <w:rsid w:val="00514C4F"/>
    <w:rsid w:val="0053155C"/>
    <w:rsid w:val="00533902"/>
    <w:rsid w:val="00564612"/>
    <w:rsid w:val="00571690"/>
    <w:rsid w:val="00577920"/>
    <w:rsid w:val="005A2151"/>
    <w:rsid w:val="005B71B6"/>
    <w:rsid w:val="005B7598"/>
    <w:rsid w:val="005E4561"/>
    <w:rsid w:val="00625AE0"/>
    <w:rsid w:val="00633906"/>
    <w:rsid w:val="00645252"/>
    <w:rsid w:val="00645FD2"/>
    <w:rsid w:val="006842FB"/>
    <w:rsid w:val="006A01B8"/>
    <w:rsid w:val="006B368B"/>
    <w:rsid w:val="006C4A60"/>
    <w:rsid w:val="006D33B6"/>
    <w:rsid w:val="006D3D74"/>
    <w:rsid w:val="006E0717"/>
    <w:rsid w:val="006F0E54"/>
    <w:rsid w:val="007149B0"/>
    <w:rsid w:val="00720139"/>
    <w:rsid w:val="00722BDE"/>
    <w:rsid w:val="00751FAB"/>
    <w:rsid w:val="007544E9"/>
    <w:rsid w:val="007565FF"/>
    <w:rsid w:val="00763033"/>
    <w:rsid w:val="00767FA7"/>
    <w:rsid w:val="00786228"/>
    <w:rsid w:val="0078779D"/>
    <w:rsid w:val="007C3724"/>
    <w:rsid w:val="007D228C"/>
    <w:rsid w:val="007D416E"/>
    <w:rsid w:val="007E19EF"/>
    <w:rsid w:val="007F5660"/>
    <w:rsid w:val="00802A55"/>
    <w:rsid w:val="0083569A"/>
    <w:rsid w:val="00864812"/>
    <w:rsid w:val="00884E68"/>
    <w:rsid w:val="00895673"/>
    <w:rsid w:val="00895823"/>
    <w:rsid w:val="008F40EC"/>
    <w:rsid w:val="0090482F"/>
    <w:rsid w:val="009232E1"/>
    <w:rsid w:val="0094360E"/>
    <w:rsid w:val="009B733E"/>
    <w:rsid w:val="009D7C63"/>
    <w:rsid w:val="009E43AA"/>
    <w:rsid w:val="009E696C"/>
    <w:rsid w:val="00A20E97"/>
    <w:rsid w:val="00A3144F"/>
    <w:rsid w:val="00A51F9B"/>
    <w:rsid w:val="00A531FE"/>
    <w:rsid w:val="00A56DFF"/>
    <w:rsid w:val="00A72A1E"/>
    <w:rsid w:val="00A9082F"/>
    <w:rsid w:val="00A9204E"/>
    <w:rsid w:val="00AE02D9"/>
    <w:rsid w:val="00AE42FC"/>
    <w:rsid w:val="00AF5B5C"/>
    <w:rsid w:val="00B13D63"/>
    <w:rsid w:val="00B16E37"/>
    <w:rsid w:val="00B21233"/>
    <w:rsid w:val="00B254D5"/>
    <w:rsid w:val="00B55592"/>
    <w:rsid w:val="00B56DD2"/>
    <w:rsid w:val="00B5707C"/>
    <w:rsid w:val="00B71566"/>
    <w:rsid w:val="00B96200"/>
    <w:rsid w:val="00B9740C"/>
    <w:rsid w:val="00BA0A71"/>
    <w:rsid w:val="00BE3F12"/>
    <w:rsid w:val="00BE59C4"/>
    <w:rsid w:val="00C00A55"/>
    <w:rsid w:val="00C01176"/>
    <w:rsid w:val="00C07A4A"/>
    <w:rsid w:val="00C13144"/>
    <w:rsid w:val="00C201DD"/>
    <w:rsid w:val="00C20D55"/>
    <w:rsid w:val="00C42CF0"/>
    <w:rsid w:val="00C728E3"/>
    <w:rsid w:val="00C82BC0"/>
    <w:rsid w:val="00CC1E2D"/>
    <w:rsid w:val="00CF483B"/>
    <w:rsid w:val="00D00FCD"/>
    <w:rsid w:val="00D20146"/>
    <w:rsid w:val="00D67DA3"/>
    <w:rsid w:val="00D73463"/>
    <w:rsid w:val="00DA2426"/>
    <w:rsid w:val="00DB0061"/>
    <w:rsid w:val="00DB29A9"/>
    <w:rsid w:val="00DB4877"/>
    <w:rsid w:val="00DB4F49"/>
    <w:rsid w:val="00DC0CCC"/>
    <w:rsid w:val="00DD5E4D"/>
    <w:rsid w:val="00E34DDC"/>
    <w:rsid w:val="00E37ED2"/>
    <w:rsid w:val="00E54E8B"/>
    <w:rsid w:val="00E82B2B"/>
    <w:rsid w:val="00E9353E"/>
    <w:rsid w:val="00EC1BCC"/>
    <w:rsid w:val="00EC66B2"/>
    <w:rsid w:val="00ED3AB9"/>
    <w:rsid w:val="00F052BB"/>
    <w:rsid w:val="00F11DE1"/>
    <w:rsid w:val="00F35638"/>
    <w:rsid w:val="00F41136"/>
    <w:rsid w:val="00F43A80"/>
    <w:rsid w:val="00F4734E"/>
    <w:rsid w:val="00F63C7E"/>
    <w:rsid w:val="00F647F5"/>
    <w:rsid w:val="00F67229"/>
    <w:rsid w:val="00F90E43"/>
    <w:rsid w:val="00FA09F9"/>
    <w:rsid w:val="00FA78E4"/>
    <w:rsid w:val="00FC4EE3"/>
    <w:rsid w:val="00FD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21DC"/>
  <w15:chartTrackingRefBased/>
  <w15:docId w15:val="{BFFBEAFC-7116-4958-99E1-86C18066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eastAsia="Calibri"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1BCC"/>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1721A"/>
    <w:rPr>
      <w:color w:val="605E5C"/>
      <w:shd w:val="clear" w:color="auto" w:fill="E1DFDD"/>
    </w:rPr>
  </w:style>
  <w:style w:type="character" w:customStyle="1" w:styleId="mtext">
    <w:name w:val="mtext"/>
    <w:basedOn w:val="DefaultParagraphFont"/>
    <w:rsid w:val="00D00FCD"/>
  </w:style>
  <w:style w:type="character" w:customStyle="1" w:styleId="mo">
    <w:name w:val="mo"/>
    <w:basedOn w:val="DefaultParagraphFont"/>
    <w:rsid w:val="00D00FCD"/>
  </w:style>
  <w:style w:type="character" w:customStyle="1" w:styleId="mi">
    <w:name w:val="mi"/>
    <w:basedOn w:val="DefaultParagraphFont"/>
    <w:rsid w:val="00D00FCD"/>
  </w:style>
  <w:style w:type="character" w:customStyle="1" w:styleId="mn">
    <w:name w:val="mn"/>
    <w:basedOn w:val="DefaultParagraphFont"/>
    <w:rsid w:val="00D00FCD"/>
  </w:style>
  <w:style w:type="character" w:customStyle="1" w:styleId="n">
    <w:name w:val="n"/>
    <w:basedOn w:val="DefaultParagraphFont"/>
    <w:rsid w:val="001C34D9"/>
  </w:style>
  <w:style w:type="character" w:customStyle="1" w:styleId="o">
    <w:name w:val="o"/>
    <w:basedOn w:val="DefaultParagraphFont"/>
    <w:rsid w:val="001C34D9"/>
  </w:style>
  <w:style w:type="character" w:customStyle="1" w:styleId="p">
    <w:name w:val="p"/>
    <w:basedOn w:val="DefaultParagraphFont"/>
    <w:rsid w:val="001C34D9"/>
  </w:style>
  <w:style w:type="character" w:customStyle="1" w:styleId="pre">
    <w:name w:val="pre"/>
    <w:basedOn w:val="DefaultParagraphFont"/>
    <w:rsid w:val="001C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465302">
      <w:bodyDiv w:val="1"/>
      <w:marLeft w:val="0"/>
      <w:marRight w:val="0"/>
      <w:marTop w:val="0"/>
      <w:marBottom w:val="0"/>
      <w:divBdr>
        <w:top w:val="none" w:sz="0" w:space="0" w:color="auto"/>
        <w:left w:val="none" w:sz="0" w:space="0" w:color="auto"/>
        <w:bottom w:val="none" w:sz="0" w:space="0" w:color="auto"/>
        <w:right w:val="none" w:sz="0" w:space="0" w:color="auto"/>
      </w:divBdr>
    </w:div>
    <w:div w:id="388504312">
      <w:bodyDiv w:val="1"/>
      <w:marLeft w:val="0"/>
      <w:marRight w:val="0"/>
      <w:marTop w:val="0"/>
      <w:marBottom w:val="0"/>
      <w:divBdr>
        <w:top w:val="none" w:sz="0" w:space="0" w:color="auto"/>
        <w:left w:val="none" w:sz="0" w:space="0" w:color="auto"/>
        <w:bottom w:val="none" w:sz="0" w:space="0" w:color="auto"/>
        <w:right w:val="none" w:sz="0" w:space="0" w:color="auto"/>
      </w:divBdr>
    </w:div>
    <w:div w:id="533463081">
      <w:bodyDiv w:val="1"/>
      <w:marLeft w:val="0"/>
      <w:marRight w:val="0"/>
      <w:marTop w:val="0"/>
      <w:marBottom w:val="0"/>
      <w:divBdr>
        <w:top w:val="none" w:sz="0" w:space="0" w:color="auto"/>
        <w:left w:val="none" w:sz="0" w:space="0" w:color="auto"/>
        <w:bottom w:val="none" w:sz="0" w:space="0" w:color="auto"/>
        <w:right w:val="none" w:sz="0" w:space="0" w:color="auto"/>
      </w:divBdr>
    </w:div>
    <w:div w:id="535237475">
      <w:bodyDiv w:val="1"/>
      <w:marLeft w:val="0"/>
      <w:marRight w:val="0"/>
      <w:marTop w:val="0"/>
      <w:marBottom w:val="0"/>
      <w:divBdr>
        <w:top w:val="none" w:sz="0" w:space="0" w:color="auto"/>
        <w:left w:val="none" w:sz="0" w:space="0" w:color="auto"/>
        <w:bottom w:val="none" w:sz="0" w:space="0" w:color="auto"/>
        <w:right w:val="none" w:sz="0" w:space="0" w:color="auto"/>
      </w:divBdr>
      <w:divsChild>
        <w:div w:id="1761027312">
          <w:marLeft w:val="0"/>
          <w:marRight w:val="0"/>
          <w:marTop w:val="0"/>
          <w:marBottom w:val="0"/>
          <w:divBdr>
            <w:top w:val="none" w:sz="0" w:space="0" w:color="auto"/>
            <w:left w:val="none" w:sz="0" w:space="0" w:color="auto"/>
            <w:bottom w:val="none" w:sz="0" w:space="0" w:color="auto"/>
            <w:right w:val="none" w:sz="0" w:space="0" w:color="auto"/>
          </w:divBdr>
          <w:divsChild>
            <w:div w:id="702170470">
              <w:marLeft w:val="0"/>
              <w:marRight w:val="0"/>
              <w:marTop w:val="0"/>
              <w:marBottom w:val="0"/>
              <w:divBdr>
                <w:top w:val="none" w:sz="0" w:space="0" w:color="auto"/>
                <w:left w:val="none" w:sz="0" w:space="0" w:color="auto"/>
                <w:bottom w:val="none" w:sz="0" w:space="0" w:color="auto"/>
                <w:right w:val="none" w:sz="0" w:space="0" w:color="auto"/>
              </w:divBdr>
              <w:divsChild>
                <w:div w:id="2042395444">
                  <w:marLeft w:val="0"/>
                  <w:marRight w:val="0"/>
                  <w:marTop w:val="0"/>
                  <w:marBottom w:val="0"/>
                  <w:divBdr>
                    <w:top w:val="none" w:sz="0" w:space="0" w:color="auto"/>
                    <w:left w:val="none" w:sz="0" w:space="0" w:color="auto"/>
                    <w:bottom w:val="none" w:sz="0" w:space="0" w:color="auto"/>
                    <w:right w:val="none" w:sz="0" w:space="0" w:color="auto"/>
                  </w:divBdr>
                  <w:divsChild>
                    <w:div w:id="8865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5831">
      <w:bodyDiv w:val="1"/>
      <w:marLeft w:val="0"/>
      <w:marRight w:val="0"/>
      <w:marTop w:val="0"/>
      <w:marBottom w:val="0"/>
      <w:divBdr>
        <w:top w:val="none" w:sz="0" w:space="0" w:color="auto"/>
        <w:left w:val="none" w:sz="0" w:space="0" w:color="auto"/>
        <w:bottom w:val="none" w:sz="0" w:space="0" w:color="auto"/>
        <w:right w:val="none" w:sz="0" w:space="0" w:color="auto"/>
      </w:divBdr>
    </w:div>
    <w:div w:id="593905820">
      <w:bodyDiv w:val="1"/>
      <w:marLeft w:val="0"/>
      <w:marRight w:val="0"/>
      <w:marTop w:val="0"/>
      <w:marBottom w:val="0"/>
      <w:divBdr>
        <w:top w:val="none" w:sz="0" w:space="0" w:color="auto"/>
        <w:left w:val="none" w:sz="0" w:space="0" w:color="auto"/>
        <w:bottom w:val="none" w:sz="0" w:space="0" w:color="auto"/>
        <w:right w:val="none" w:sz="0" w:space="0" w:color="auto"/>
      </w:divBdr>
    </w:div>
    <w:div w:id="714082953">
      <w:bodyDiv w:val="1"/>
      <w:marLeft w:val="0"/>
      <w:marRight w:val="0"/>
      <w:marTop w:val="0"/>
      <w:marBottom w:val="0"/>
      <w:divBdr>
        <w:top w:val="none" w:sz="0" w:space="0" w:color="auto"/>
        <w:left w:val="none" w:sz="0" w:space="0" w:color="auto"/>
        <w:bottom w:val="none" w:sz="0" w:space="0" w:color="auto"/>
        <w:right w:val="none" w:sz="0" w:space="0" w:color="auto"/>
      </w:divBdr>
    </w:div>
    <w:div w:id="806318739">
      <w:bodyDiv w:val="1"/>
      <w:marLeft w:val="0"/>
      <w:marRight w:val="0"/>
      <w:marTop w:val="0"/>
      <w:marBottom w:val="0"/>
      <w:divBdr>
        <w:top w:val="none" w:sz="0" w:space="0" w:color="auto"/>
        <w:left w:val="none" w:sz="0" w:space="0" w:color="auto"/>
        <w:bottom w:val="none" w:sz="0" w:space="0" w:color="auto"/>
        <w:right w:val="none" w:sz="0" w:space="0" w:color="auto"/>
      </w:divBdr>
    </w:div>
    <w:div w:id="818038102">
      <w:bodyDiv w:val="1"/>
      <w:marLeft w:val="0"/>
      <w:marRight w:val="0"/>
      <w:marTop w:val="0"/>
      <w:marBottom w:val="0"/>
      <w:divBdr>
        <w:top w:val="none" w:sz="0" w:space="0" w:color="auto"/>
        <w:left w:val="none" w:sz="0" w:space="0" w:color="auto"/>
        <w:bottom w:val="none" w:sz="0" w:space="0" w:color="auto"/>
        <w:right w:val="none" w:sz="0" w:space="0" w:color="auto"/>
      </w:divBdr>
    </w:div>
    <w:div w:id="910041143">
      <w:bodyDiv w:val="1"/>
      <w:marLeft w:val="0"/>
      <w:marRight w:val="0"/>
      <w:marTop w:val="0"/>
      <w:marBottom w:val="0"/>
      <w:divBdr>
        <w:top w:val="none" w:sz="0" w:space="0" w:color="auto"/>
        <w:left w:val="none" w:sz="0" w:space="0" w:color="auto"/>
        <w:bottom w:val="none" w:sz="0" w:space="0" w:color="auto"/>
        <w:right w:val="none" w:sz="0" w:space="0" w:color="auto"/>
      </w:divBdr>
    </w:div>
    <w:div w:id="946884113">
      <w:bodyDiv w:val="1"/>
      <w:marLeft w:val="0"/>
      <w:marRight w:val="0"/>
      <w:marTop w:val="0"/>
      <w:marBottom w:val="0"/>
      <w:divBdr>
        <w:top w:val="none" w:sz="0" w:space="0" w:color="auto"/>
        <w:left w:val="none" w:sz="0" w:space="0" w:color="auto"/>
        <w:bottom w:val="none" w:sz="0" w:space="0" w:color="auto"/>
        <w:right w:val="none" w:sz="0" w:space="0" w:color="auto"/>
      </w:divBdr>
    </w:div>
    <w:div w:id="1122579620">
      <w:bodyDiv w:val="1"/>
      <w:marLeft w:val="0"/>
      <w:marRight w:val="0"/>
      <w:marTop w:val="0"/>
      <w:marBottom w:val="0"/>
      <w:divBdr>
        <w:top w:val="none" w:sz="0" w:space="0" w:color="auto"/>
        <w:left w:val="none" w:sz="0" w:space="0" w:color="auto"/>
        <w:bottom w:val="none" w:sz="0" w:space="0" w:color="auto"/>
        <w:right w:val="none" w:sz="0" w:space="0" w:color="auto"/>
      </w:divBdr>
    </w:div>
    <w:div w:id="1199857150">
      <w:bodyDiv w:val="1"/>
      <w:marLeft w:val="0"/>
      <w:marRight w:val="0"/>
      <w:marTop w:val="0"/>
      <w:marBottom w:val="0"/>
      <w:divBdr>
        <w:top w:val="none" w:sz="0" w:space="0" w:color="auto"/>
        <w:left w:val="none" w:sz="0" w:space="0" w:color="auto"/>
        <w:bottom w:val="none" w:sz="0" w:space="0" w:color="auto"/>
        <w:right w:val="none" w:sz="0" w:space="0" w:color="auto"/>
      </w:divBdr>
    </w:div>
    <w:div w:id="1241867509">
      <w:bodyDiv w:val="1"/>
      <w:marLeft w:val="0"/>
      <w:marRight w:val="0"/>
      <w:marTop w:val="0"/>
      <w:marBottom w:val="0"/>
      <w:divBdr>
        <w:top w:val="none" w:sz="0" w:space="0" w:color="auto"/>
        <w:left w:val="none" w:sz="0" w:space="0" w:color="auto"/>
        <w:bottom w:val="none" w:sz="0" w:space="0" w:color="auto"/>
        <w:right w:val="none" w:sz="0" w:space="0" w:color="auto"/>
      </w:divBdr>
    </w:div>
    <w:div w:id="1248341816">
      <w:bodyDiv w:val="1"/>
      <w:marLeft w:val="0"/>
      <w:marRight w:val="0"/>
      <w:marTop w:val="0"/>
      <w:marBottom w:val="0"/>
      <w:divBdr>
        <w:top w:val="none" w:sz="0" w:space="0" w:color="auto"/>
        <w:left w:val="none" w:sz="0" w:space="0" w:color="auto"/>
        <w:bottom w:val="none" w:sz="0" w:space="0" w:color="auto"/>
        <w:right w:val="none" w:sz="0" w:space="0" w:color="auto"/>
      </w:divBdr>
    </w:div>
    <w:div w:id="1332413847">
      <w:bodyDiv w:val="1"/>
      <w:marLeft w:val="0"/>
      <w:marRight w:val="0"/>
      <w:marTop w:val="0"/>
      <w:marBottom w:val="0"/>
      <w:divBdr>
        <w:top w:val="none" w:sz="0" w:space="0" w:color="auto"/>
        <w:left w:val="none" w:sz="0" w:space="0" w:color="auto"/>
        <w:bottom w:val="none" w:sz="0" w:space="0" w:color="auto"/>
        <w:right w:val="none" w:sz="0" w:space="0" w:color="auto"/>
      </w:divBdr>
    </w:div>
    <w:div w:id="1360005349">
      <w:bodyDiv w:val="1"/>
      <w:marLeft w:val="0"/>
      <w:marRight w:val="0"/>
      <w:marTop w:val="0"/>
      <w:marBottom w:val="0"/>
      <w:divBdr>
        <w:top w:val="none" w:sz="0" w:space="0" w:color="auto"/>
        <w:left w:val="none" w:sz="0" w:space="0" w:color="auto"/>
        <w:bottom w:val="none" w:sz="0" w:space="0" w:color="auto"/>
        <w:right w:val="none" w:sz="0" w:space="0" w:color="auto"/>
      </w:divBdr>
    </w:div>
    <w:div w:id="1704818777">
      <w:bodyDiv w:val="1"/>
      <w:marLeft w:val="0"/>
      <w:marRight w:val="0"/>
      <w:marTop w:val="0"/>
      <w:marBottom w:val="0"/>
      <w:divBdr>
        <w:top w:val="none" w:sz="0" w:space="0" w:color="auto"/>
        <w:left w:val="none" w:sz="0" w:space="0" w:color="auto"/>
        <w:bottom w:val="none" w:sz="0" w:space="0" w:color="auto"/>
        <w:right w:val="none" w:sz="0" w:space="0" w:color="auto"/>
      </w:divBdr>
    </w:div>
    <w:div w:id="1750882330">
      <w:bodyDiv w:val="1"/>
      <w:marLeft w:val="0"/>
      <w:marRight w:val="0"/>
      <w:marTop w:val="0"/>
      <w:marBottom w:val="0"/>
      <w:divBdr>
        <w:top w:val="none" w:sz="0" w:space="0" w:color="auto"/>
        <w:left w:val="none" w:sz="0" w:space="0" w:color="auto"/>
        <w:bottom w:val="none" w:sz="0" w:space="0" w:color="auto"/>
        <w:right w:val="none" w:sz="0" w:space="0" w:color="auto"/>
      </w:divBdr>
    </w:div>
    <w:div w:id="1790315424">
      <w:bodyDiv w:val="1"/>
      <w:marLeft w:val="0"/>
      <w:marRight w:val="0"/>
      <w:marTop w:val="0"/>
      <w:marBottom w:val="0"/>
      <w:divBdr>
        <w:top w:val="none" w:sz="0" w:space="0" w:color="auto"/>
        <w:left w:val="none" w:sz="0" w:space="0" w:color="auto"/>
        <w:bottom w:val="none" w:sz="0" w:space="0" w:color="auto"/>
        <w:right w:val="none" w:sz="0" w:space="0" w:color="auto"/>
      </w:divBdr>
    </w:div>
    <w:div w:id="1818953770">
      <w:bodyDiv w:val="1"/>
      <w:marLeft w:val="0"/>
      <w:marRight w:val="0"/>
      <w:marTop w:val="0"/>
      <w:marBottom w:val="0"/>
      <w:divBdr>
        <w:top w:val="none" w:sz="0" w:space="0" w:color="auto"/>
        <w:left w:val="none" w:sz="0" w:space="0" w:color="auto"/>
        <w:bottom w:val="none" w:sz="0" w:space="0" w:color="auto"/>
        <w:right w:val="none" w:sz="0" w:space="0" w:color="auto"/>
      </w:divBdr>
    </w:div>
    <w:div w:id="1891577931">
      <w:bodyDiv w:val="1"/>
      <w:marLeft w:val="0"/>
      <w:marRight w:val="0"/>
      <w:marTop w:val="0"/>
      <w:marBottom w:val="0"/>
      <w:divBdr>
        <w:top w:val="none" w:sz="0" w:space="0" w:color="auto"/>
        <w:left w:val="none" w:sz="0" w:space="0" w:color="auto"/>
        <w:bottom w:val="none" w:sz="0" w:space="0" w:color="auto"/>
        <w:right w:val="none" w:sz="0" w:space="0" w:color="auto"/>
      </w:divBdr>
    </w:div>
    <w:div w:id="1974866551">
      <w:bodyDiv w:val="1"/>
      <w:marLeft w:val="0"/>
      <w:marRight w:val="0"/>
      <w:marTop w:val="0"/>
      <w:marBottom w:val="0"/>
      <w:divBdr>
        <w:top w:val="none" w:sz="0" w:space="0" w:color="auto"/>
        <w:left w:val="none" w:sz="0" w:space="0" w:color="auto"/>
        <w:bottom w:val="none" w:sz="0" w:space="0" w:color="auto"/>
        <w:right w:val="none" w:sz="0" w:space="0" w:color="auto"/>
      </w:divBdr>
    </w:div>
    <w:div w:id="1977637596">
      <w:bodyDiv w:val="1"/>
      <w:marLeft w:val="0"/>
      <w:marRight w:val="0"/>
      <w:marTop w:val="0"/>
      <w:marBottom w:val="0"/>
      <w:divBdr>
        <w:top w:val="none" w:sz="0" w:space="0" w:color="auto"/>
        <w:left w:val="none" w:sz="0" w:space="0" w:color="auto"/>
        <w:bottom w:val="none" w:sz="0" w:space="0" w:color="auto"/>
        <w:right w:val="none" w:sz="0" w:space="0" w:color="auto"/>
      </w:divBdr>
    </w:div>
    <w:div w:id="20655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topics/logistic-regression" TargetMode="External"/><Relationship Id="rId26" Type="http://schemas.openxmlformats.org/officeDocument/2006/relationships/hyperlink" Target="https://huggingface.co/databricks/dolly-v2-12b" TargetMode="External"/><Relationship Id="rId3" Type="http://schemas.openxmlformats.org/officeDocument/2006/relationships/customXml" Target="../customXml/item3.xml"/><Relationship Id="rId21" Type="http://schemas.openxmlformats.org/officeDocument/2006/relationships/hyperlink" Target="https://www.javatpoint.com/machine-learning-random-forest-algorith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umpy.org/doc/stable/user/absolute_beginners.html" TargetMode="External"/><Relationship Id="rId25" Type="http://schemas.openxmlformats.org/officeDocument/2006/relationships/hyperlink" Target="https://www.geeksforgeeks.org/ml-gradient-boosting/"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geeksforgeeks.org/k-nearest-neighbours/" TargetMode="External"/><Relationship Id="rId29"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geeksforgeeks.org/ml-bagging-classifier/" TargetMode="External"/><Relationship Id="rId32" Type="http://schemas.openxmlformats.org/officeDocument/2006/relationships/hyperlink" Target="https://scikit-learn.org/0.21/_downloads/scikit-learn-docs.pdf" TargetMode="External"/><Relationship Id="rId5" Type="http://schemas.openxmlformats.org/officeDocument/2006/relationships/numbering" Target="numbering.xml"/><Relationship Id="rId15" Type="http://schemas.openxmlformats.org/officeDocument/2006/relationships/hyperlink" Target="https://github.com/databrickslabs/dolly/tree/master/data" TargetMode="External"/><Relationship Id="rId23" Type="http://schemas.openxmlformats.org/officeDocument/2006/relationships/hyperlink" Target="https://www.almabetter.com/bytes/tutorials/data-science/adaboost-algorithm" TargetMode="External"/><Relationship Id="rId28" Type="http://schemas.openxmlformats.org/officeDocument/2006/relationships/hyperlink" Target="https://codecanyon.net/item/openai-davinci-ai-writing-assistant-and-content-creator-as-saas/43564164" TargetMode="External"/><Relationship Id="rId10" Type="http://schemas.openxmlformats.org/officeDocument/2006/relationships/endnotes" Target="endnotes.xml"/><Relationship Id="rId19" Type="http://schemas.openxmlformats.org/officeDocument/2006/relationships/hyperlink" Target="https://www.geeksforgeeks.org/support-vector-machine-algorithm" TargetMode="External"/><Relationship Id="rId31" Type="http://schemas.openxmlformats.org/officeDocument/2006/relationships/hyperlink" Target="https://scikitlearn.org/stable/modules/generated/sklearn.feature_extraction.text.TfidfVectorize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geeksforgeeks.org/ml-extra-tree-classifier-for-feature-selection/" TargetMode="External"/><Relationship Id="rId27" Type="http://schemas.openxmlformats.org/officeDocument/2006/relationships/hyperlink" Target="https://docs.cohere.com/docs" TargetMode="External"/><Relationship Id="rId30" Type="http://schemas.openxmlformats.org/officeDocument/2006/relationships/hyperlink" Target="https://scikit-learn.org/0.18/_downloads/scikit-learn-docs.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u%20Prasa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2B7C42E-8E06-44FA-BC05-3D93EC69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TotalTime>
  <Pages>21</Pages>
  <Words>4405</Words>
  <Characters>25110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Abhishek Singh</cp:lastModifiedBy>
  <cp:revision>9</cp:revision>
  <cp:lastPrinted>2024-04-04T08:14:00Z</cp:lastPrinted>
  <dcterms:created xsi:type="dcterms:W3CDTF">2024-05-20T07:03:00Z</dcterms:created>
  <dcterms:modified xsi:type="dcterms:W3CDTF">2024-05-20T07:11:00Z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